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4BDD" w:rsidRPr="000E62EC" w:rsidRDefault="004E4BDD">
      <w:pPr>
        <w:rPr>
          <w:rFonts w:ascii="Arial" w:hAnsi="Arial" w:cs="Arial"/>
          <w:sz w:val="22"/>
        </w:rPr>
      </w:pPr>
      <w:r w:rsidRPr="000E62EC">
        <w:rPr>
          <w:rFonts w:ascii="Arial" w:hAnsi="Arial" w:cs="Arial"/>
          <w:b/>
          <w:sz w:val="28"/>
          <w:szCs w:val="32"/>
        </w:rPr>
        <w:t>Introduction to R</w:t>
      </w:r>
      <w:bookmarkStart w:id="0" w:name="_GoBack"/>
      <w:bookmarkEnd w:id="0"/>
    </w:p>
    <w:p w:rsidR="004E4BDD" w:rsidRPr="000E62EC" w:rsidRDefault="004E4BDD">
      <w:pPr>
        <w:rPr>
          <w:rFonts w:ascii="Arial" w:hAnsi="Arial" w:cs="Arial"/>
          <w:sz w:val="22"/>
        </w:rPr>
      </w:pPr>
    </w:p>
    <w:p w:rsidR="004E4BDD" w:rsidRPr="000E62EC" w:rsidRDefault="004E4BDD">
      <w:pPr>
        <w:rPr>
          <w:rFonts w:ascii="Arial" w:eastAsia="CMR12" w:hAnsi="Arial" w:cs="Arial"/>
          <w:sz w:val="22"/>
        </w:rPr>
      </w:pPr>
      <w:r w:rsidRPr="000E62EC">
        <w:rPr>
          <w:rFonts w:ascii="Arial" w:hAnsi="Arial" w:cs="Arial"/>
          <w:sz w:val="22"/>
        </w:rPr>
        <w:t xml:space="preserve">Thanks to the following whose material have been used in creating this guide: </w:t>
      </w:r>
    </w:p>
    <w:p w:rsidR="004E4BDD" w:rsidRPr="000E62EC" w:rsidRDefault="004E4BDD">
      <w:pPr>
        <w:numPr>
          <w:ilvl w:val="0"/>
          <w:numId w:val="9"/>
        </w:numPr>
        <w:rPr>
          <w:rFonts w:ascii="Arial" w:eastAsia="CMR12" w:hAnsi="Arial" w:cs="Arial"/>
          <w:sz w:val="22"/>
        </w:rPr>
      </w:pPr>
      <w:r w:rsidRPr="000E62EC">
        <w:rPr>
          <w:rFonts w:ascii="Arial" w:eastAsia="CMR12" w:hAnsi="Arial" w:cs="Arial"/>
          <w:sz w:val="22"/>
        </w:rPr>
        <w:t>Bruno Rodrigues, University of Strasbourg (Introduction to Programming: Econometrics with R)</w:t>
      </w:r>
    </w:p>
    <w:p w:rsidR="004E4BDD" w:rsidRPr="000E62EC" w:rsidRDefault="004E4BDD" w:rsidP="00B60E53">
      <w:pPr>
        <w:pStyle w:val="BodyText"/>
        <w:numPr>
          <w:ilvl w:val="0"/>
          <w:numId w:val="9"/>
        </w:numPr>
        <w:autoSpaceDE w:val="0"/>
        <w:rPr>
          <w:rFonts w:ascii="Arial" w:hAnsi="Arial" w:cs="Arial"/>
          <w:sz w:val="22"/>
        </w:rPr>
      </w:pPr>
      <w:r w:rsidRPr="000E62EC">
        <w:rPr>
          <w:rFonts w:ascii="Arial" w:eastAsia="CMR12" w:hAnsi="Arial" w:cs="Arial"/>
          <w:sz w:val="22"/>
        </w:rPr>
        <w:t xml:space="preserve">Rob </w:t>
      </w:r>
      <w:proofErr w:type="spellStart"/>
      <w:r w:rsidRPr="000E62EC">
        <w:rPr>
          <w:rFonts w:ascii="Arial" w:eastAsia="CMR12" w:hAnsi="Arial" w:cs="Arial"/>
          <w:sz w:val="22"/>
        </w:rPr>
        <w:t>Kabacoff</w:t>
      </w:r>
      <w:proofErr w:type="spellEnd"/>
      <w:r w:rsidRPr="000E62EC">
        <w:rPr>
          <w:rFonts w:ascii="Arial" w:eastAsia="CMR12" w:hAnsi="Arial" w:cs="Arial"/>
          <w:sz w:val="22"/>
        </w:rPr>
        <w:t xml:space="preserve"> ('Quick R' -</w:t>
      </w:r>
      <w:r w:rsidR="00B60E53" w:rsidRPr="000E62EC">
        <w:rPr>
          <w:rFonts w:ascii="Arial" w:eastAsia="CMR12" w:hAnsi="Arial" w:cs="Arial"/>
          <w:sz w:val="22"/>
        </w:rPr>
        <w:t xml:space="preserve"> </w:t>
      </w:r>
      <w:hyperlink r:id="rId6" w:history="1">
        <w:r w:rsidR="00B60E53" w:rsidRPr="000E62EC">
          <w:rPr>
            <w:rStyle w:val="Hyperlink"/>
            <w:rFonts w:ascii="Arial" w:eastAsia="CMR12" w:hAnsi="Arial" w:cs="Arial"/>
            <w:sz w:val="22"/>
          </w:rPr>
          <w:t>http://www.statmethods.net/index.html</w:t>
        </w:r>
      </w:hyperlink>
      <w:r w:rsidRPr="000E62EC">
        <w:rPr>
          <w:rFonts w:ascii="Arial" w:eastAsia="CMR12" w:hAnsi="Arial" w:cs="Arial"/>
          <w:sz w:val="22"/>
        </w:rPr>
        <w:t>)</w:t>
      </w:r>
    </w:p>
    <w:p w:rsidR="004E4BDD" w:rsidRPr="000E62EC" w:rsidRDefault="004E4BDD">
      <w:pPr>
        <w:rPr>
          <w:rFonts w:ascii="Arial" w:hAnsi="Arial" w:cs="Arial"/>
          <w:sz w:val="22"/>
        </w:rPr>
      </w:pPr>
    </w:p>
    <w:p w:rsidR="004E4BDD" w:rsidRPr="000E62EC" w:rsidRDefault="004E4BDD">
      <w:pPr>
        <w:rPr>
          <w:rFonts w:ascii="Arial" w:hAnsi="Arial" w:cs="Arial"/>
          <w:sz w:val="22"/>
        </w:rPr>
      </w:pPr>
      <w:r w:rsidRPr="000E62EC">
        <w:rPr>
          <w:rFonts w:ascii="Arial" w:hAnsi="Arial" w:cs="Arial"/>
          <w:szCs w:val="28"/>
        </w:rPr>
        <w:t xml:space="preserve">1.1 </w:t>
      </w:r>
      <w:r w:rsidR="009C6EC5" w:rsidRPr="000E62EC">
        <w:rPr>
          <w:rFonts w:ascii="Arial" w:hAnsi="Arial" w:cs="Arial"/>
          <w:szCs w:val="28"/>
        </w:rPr>
        <w:t>Introduction</w:t>
      </w:r>
    </w:p>
    <w:p w:rsidR="004E4BDD" w:rsidRPr="000E62EC" w:rsidRDefault="004E4BDD">
      <w:pPr>
        <w:rPr>
          <w:rFonts w:ascii="Arial" w:hAnsi="Arial" w:cs="Arial"/>
          <w:sz w:val="22"/>
        </w:rPr>
      </w:pPr>
    </w:p>
    <w:p w:rsidR="004E4BDD" w:rsidRPr="000E62EC" w:rsidRDefault="004E4BDD">
      <w:pPr>
        <w:rPr>
          <w:rFonts w:ascii="Arial" w:hAnsi="Arial" w:cs="Arial"/>
          <w:sz w:val="22"/>
        </w:rPr>
      </w:pPr>
      <w:r w:rsidRPr="000E62EC">
        <w:rPr>
          <w:rFonts w:ascii="Arial" w:hAnsi="Arial" w:cs="Arial"/>
          <w:sz w:val="22"/>
        </w:rPr>
        <w:t>R is a modern implementation of the S language. S was developed at Bell Labs where the UNIX operating system, the C language as well as the C++ language were developed. As such R and S are very similar, but R is much more widely used, not least due to its free license. This allows users to freely share their own modifications of the software, thus allowing the widespread use of R worldwide.</w:t>
      </w:r>
    </w:p>
    <w:p w:rsidR="004E4BDD" w:rsidRPr="000E62EC" w:rsidRDefault="004E4BDD">
      <w:pPr>
        <w:rPr>
          <w:rFonts w:ascii="Arial" w:hAnsi="Arial" w:cs="Arial"/>
          <w:sz w:val="22"/>
        </w:rPr>
      </w:pPr>
    </w:p>
    <w:p w:rsidR="004E4BDD" w:rsidRPr="000E62EC" w:rsidRDefault="004E4BDD">
      <w:pPr>
        <w:rPr>
          <w:rFonts w:ascii="Arial" w:hAnsi="Arial" w:cs="Arial"/>
          <w:sz w:val="22"/>
        </w:rPr>
      </w:pPr>
      <w:r w:rsidRPr="000E62EC">
        <w:rPr>
          <w:rFonts w:ascii="Arial" w:hAnsi="Arial" w:cs="Arial"/>
          <w:sz w:val="22"/>
        </w:rPr>
        <w:t xml:space="preserve">A lot of pre-programmed routines are included in R, and you can add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   </w:t>
      </w:r>
    </w:p>
    <w:p w:rsidR="004E4BDD" w:rsidRPr="000E62EC" w:rsidRDefault="004E4BDD">
      <w:pPr>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Cs w:val="28"/>
        </w:rPr>
        <w:t>1.</w:t>
      </w:r>
      <w:r w:rsidR="009C6EC5" w:rsidRPr="000E62EC">
        <w:rPr>
          <w:rFonts w:ascii="Arial" w:hAnsi="Arial" w:cs="Arial"/>
          <w:szCs w:val="28"/>
        </w:rPr>
        <w:t>2</w:t>
      </w:r>
      <w:r w:rsidRPr="000E62EC">
        <w:rPr>
          <w:rFonts w:ascii="Arial" w:hAnsi="Arial" w:cs="Arial"/>
          <w:szCs w:val="28"/>
        </w:rPr>
        <w:t xml:space="preserve"> </w:t>
      </w:r>
      <w:proofErr w:type="spellStart"/>
      <w:r w:rsidRPr="000E62EC">
        <w:rPr>
          <w:rFonts w:ascii="Arial" w:hAnsi="Arial" w:cs="Arial"/>
          <w:szCs w:val="28"/>
        </w:rPr>
        <w:t>RStudio</w:t>
      </w:r>
      <w:proofErr w:type="spellEnd"/>
      <w:r w:rsidRPr="000E62EC">
        <w:rPr>
          <w:rFonts w:ascii="Arial" w:hAnsi="Arial" w:cs="Arial"/>
          <w:szCs w:val="28"/>
        </w:rPr>
        <w:t xml:space="preserve"> &amp; coding</w:t>
      </w:r>
    </w:p>
    <w:p w:rsidR="005D7E8E" w:rsidRPr="000E62EC" w:rsidRDefault="005D7E8E">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In </w:t>
      </w:r>
      <w:proofErr w:type="spellStart"/>
      <w:r w:rsidRPr="000E62EC">
        <w:rPr>
          <w:rFonts w:ascii="Arial" w:hAnsi="Arial" w:cs="Arial"/>
          <w:sz w:val="22"/>
        </w:rPr>
        <w:t>Rstudio</w:t>
      </w:r>
      <w:proofErr w:type="spellEnd"/>
      <w:r w:rsidRPr="000E62EC">
        <w:rPr>
          <w:rFonts w:ascii="Arial" w:hAnsi="Arial" w:cs="Arial"/>
          <w:sz w:val="22"/>
        </w:rPr>
        <w:t>, there is a pane that is the command prompt</w:t>
      </w:r>
      <w:r w:rsidR="00443AA2" w:rsidRPr="000E62EC">
        <w:rPr>
          <w:rFonts w:ascii="Arial" w:hAnsi="Arial" w:cs="Arial"/>
          <w:sz w:val="22"/>
        </w:rPr>
        <w:t>, called the console</w:t>
      </w:r>
      <w:r w:rsidRPr="000E62EC">
        <w:rPr>
          <w:rFonts w:ascii="Arial" w:hAnsi="Arial" w:cs="Arial"/>
          <w:sz w:val="22"/>
        </w:rPr>
        <w:t xml:space="preserve">. You can write commands directly in the </w:t>
      </w:r>
      <w:r w:rsidR="00443AA2" w:rsidRPr="000E62EC">
        <w:rPr>
          <w:rFonts w:ascii="Arial" w:hAnsi="Arial" w:cs="Arial"/>
          <w:sz w:val="22"/>
        </w:rPr>
        <w:t>console</w:t>
      </w:r>
      <w:r w:rsidRPr="000E62EC">
        <w:rPr>
          <w:rFonts w:ascii="Arial" w:hAnsi="Arial" w:cs="Arial"/>
          <w:sz w:val="22"/>
        </w:rPr>
        <w:t>. For instance if you type:</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x &lt;- 3</w:t>
      </w:r>
    </w:p>
    <w:p w:rsidR="004E4BDD" w:rsidRPr="000E62EC" w:rsidRDefault="004E4BDD">
      <w:pPr>
        <w:autoSpaceDE w:val="0"/>
        <w:rPr>
          <w:rFonts w:ascii="Arial" w:hAnsi="Arial" w:cs="Arial"/>
          <w:sz w:val="22"/>
        </w:rPr>
      </w:pPr>
    </w:p>
    <w:p w:rsidR="004E4BDD" w:rsidRPr="000E62EC" w:rsidRDefault="005D7E8E">
      <w:pPr>
        <w:autoSpaceDE w:val="0"/>
        <w:rPr>
          <w:rFonts w:ascii="Arial" w:hAnsi="Arial" w:cs="Arial"/>
          <w:sz w:val="22"/>
        </w:rPr>
      </w:pPr>
      <w:r w:rsidRPr="000E62EC">
        <w:rPr>
          <w:rFonts w:ascii="Arial" w:hAnsi="Arial" w:cs="Arial"/>
          <w:sz w:val="22"/>
        </w:rPr>
        <w:t>(</w:t>
      </w:r>
      <w:proofErr w:type="gramStart"/>
      <w:r w:rsidRPr="000E62EC">
        <w:rPr>
          <w:rFonts w:ascii="Arial" w:hAnsi="Arial" w:cs="Arial"/>
          <w:sz w:val="22"/>
        </w:rPr>
        <w:t>and</w:t>
      </w:r>
      <w:proofErr w:type="gramEnd"/>
      <w:r w:rsidRPr="000E62EC">
        <w:rPr>
          <w:rFonts w:ascii="Arial" w:hAnsi="Arial" w:cs="Arial"/>
          <w:sz w:val="22"/>
        </w:rPr>
        <w:t xml:space="preserve"> press return)</w:t>
      </w:r>
      <w:r w:rsidR="003E7599" w:rsidRPr="000E62EC">
        <w:rPr>
          <w:rFonts w:ascii="Arial" w:hAnsi="Arial" w:cs="Arial"/>
          <w:sz w:val="22"/>
        </w:rPr>
        <w:t xml:space="preserve"> </w:t>
      </w:r>
      <w:r w:rsidR="004E4BDD" w:rsidRPr="000E62EC">
        <w:rPr>
          <w:rFonts w:ascii="Arial" w:hAnsi="Arial" w:cs="Arial"/>
          <w:sz w:val="22"/>
        </w:rPr>
        <w:t>R creates an object called x which takes the value 3. You can see this in the ‘workplace’ (the environment window</w:t>
      </w:r>
      <w:r w:rsidR="00443AA2" w:rsidRPr="000E62EC">
        <w:rPr>
          <w:rFonts w:ascii="Arial" w:hAnsi="Arial" w:cs="Arial"/>
          <w:sz w:val="22"/>
        </w:rPr>
        <w:t xml:space="preserve"> in the top right</w:t>
      </w:r>
      <w:r w:rsidR="004E4BDD" w:rsidRPr="000E62EC">
        <w:rPr>
          <w:rFonts w:ascii="Arial" w:hAnsi="Arial" w:cs="Arial"/>
          <w:sz w:val="22"/>
        </w:rPr>
        <w:t xml:space="preserve">) and if you type: </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proofErr w:type="gramStart"/>
      <w:r w:rsidRPr="000E62EC">
        <w:rPr>
          <w:rFonts w:ascii="Lucida Console" w:hAnsi="Lucida Console" w:cs="Arial"/>
          <w:color w:val="0070C0"/>
          <w:sz w:val="22"/>
        </w:rPr>
        <w:t>x</w:t>
      </w:r>
      <w:proofErr w:type="gramEnd"/>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proofErr w:type="gramStart"/>
      <w:r w:rsidRPr="000E62EC">
        <w:rPr>
          <w:rFonts w:ascii="Arial" w:hAnsi="Arial" w:cs="Arial"/>
          <w:sz w:val="22"/>
        </w:rPr>
        <w:t>the</w:t>
      </w:r>
      <w:proofErr w:type="gramEnd"/>
      <w:r w:rsidRPr="000E62EC">
        <w:rPr>
          <w:rFonts w:ascii="Arial" w:hAnsi="Arial" w:cs="Arial"/>
          <w:sz w:val="22"/>
        </w:rPr>
        <w:t xml:space="preserve"> results are then shown in the command prompt.</w:t>
      </w:r>
      <w:r w:rsidR="005D7E8E" w:rsidRPr="000E62EC">
        <w:rPr>
          <w:rFonts w:ascii="Arial" w:hAnsi="Arial" w:cs="Arial"/>
          <w:sz w:val="22"/>
        </w:rPr>
        <w:t xml:space="preserve"> </w:t>
      </w:r>
      <w:r w:rsidR="00443AA2" w:rsidRPr="000E62EC">
        <w:rPr>
          <w:rFonts w:ascii="Arial" w:hAnsi="Arial" w:cs="Arial"/>
          <w:sz w:val="22"/>
        </w:rPr>
        <w:t xml:space="preserve">Results always appear in the console. </w:t>
      </w:r>
    </w:p>
    <w:p w:rsidR="004E4BDD" w:rsidRPr="000E62EC" w:rsidRDefault="004E4BDD">
      <w:pPr>
        <w:autoSpaceDE w:val="0"/>
        <w:rPr>
          <w:rFonts w:ascii="Arial" w:hAnsi="Arial" w:cs="Arial"/>
          <w:sz w:val="22"/>
        </w:rPr>
      </w:pPr>
    </w:p>
    <w:p w:rsidR="005D7E8E" w:rsidRPr="000E62EC" w:rsidRDefault="005D7E8E">
      <w:pPr>
        <w:autoSpaceDE w:val="0"/>
        <w:rPr>
          <w:rFonts w:ascii="Arial" w:hAnsi="Arial" w:cs="Arial"/>
          <w:sz w:val="22"/>
        </w:rPr>
      </w:pPr>
      <w:r w:rsidRPr="000E62EC">
        <w:rPr>
          <w:rFonts w:ascii="Arial" w:hAnsi="Arial" w:cs="Arial"/>
          <w:sz w:val="22"/>
        </w:rPr>
        <w:t xml:space="preserve">Note - to assign a name to an object in R you need to use </w:t>
      </w:r>
      <w:r w:rsidR="003E7599" w:rsidRPr="000E62EC">
        <w:rPr>
          <w:rFonts w:ascii="Arial" w:hAnsi="Arial" w:cs="Arial"/>
          <w:sz w:val="22"/>
        </w:rPr>
        <w:t>an arrow and a hyphen:</w:t>
      </w:r>
    </w:p>
    <w:p w:rsidR="005D7E8E" w:rsidRPr="000E62EC" w:rsidRDefault="005D7E8E">
      <w:pPr>
        <w:autoSpaceDE w:val="0"/>
        <w:rPr>
          <w:rFonts w:ascii="Lucida Console" w:hAnsi="Lucida Console" w:cs="Arial"/>
          <w:color w:val="0070C0"/>
          <w:sz w:val="22"/>
        </w:rPr>
      </w:pPr>
      <w:r w:rsidRPr="000E62EC">
        <w:rPr>
          <w:rFonts w:ascii="Lucida Console" w:hAnsi="Lucida Console" w:cs="Arial"/>
          <w:color w:val="0070C0"/>
          <w:sz w:val="22"/>
        </w:rPr>
        <w:t>&lt;-</w:t>
      </w:r>
    </w:p>
    <w:p w:rsidR="005D7E8E" w:rsidRPr="000E62EC" w:rsidRDefault="005D7E8E">
      <w:pPr>
        <w:autoSpaceDE w:val="0"/>
        <w:rPr>
          <w:rFonts w:ascii="Arial" w:hAnsi="Arial" w:cs="Arial"/>
          <w:sz w:val="22"/>
        </w:rPr>
      </w:pPr>
    </w:p>
    <w:p w:rsidR="003E7599" w:rsidRPr="000E62EC" w:rsidRDefault="004E4BDD">
      <w:pPr>
        <w:autoSpaceDE w:val="0"/>
        <w:rPr>
          <w:rFonts w:ascii="Arial" w:hAnsi="Arial" w:cs="Arial"/>
          <w:sz w:val="22"/>
        </w:rPr>
      </w:pPr>
      <w:r w:rsidRPr="000E62EC">
        <w:rPr>
          <w:rFonts w:ascii="Arial" w:hAnsi="Arial" w:cs="Arial"/>
          <w:sz w:val="22"/>
        </w:rPr>
        <w:t>You can create a source code file in which you writ</w:t>
      </w:r>
      <w:r w:rsidR="00E02916" w:rsidRPr="000E62EC">
        <w:rPr>
          <w:rFonts w:ascii="Arial" w:hAnsi="Arial" w:cs="Arial"/>
          <w:sz w:val="22"/>
        </w:rPr>
        <w:t>e the instructions by clicking file, new file, R Script</w:t>
      </w:r>
      <w:r w:rsidRPr="000E62EC">
        <w:rPr>
          <w:rFonts w:ascii="Arial" w:hAnsi="Arial" w:cs="Arial"/>
          <w:sz w:val="22"/>
        </w:rPr>
        <w:t>. In R, these files</w:t>
      </w:r>
      <w:r w:rsidR="00E02916" w:rsidRPr="000E62EC">
        <w:rPr>
          <w:rFonts w:ascii="Arial" w:hAnsi="Arial" w:cs="Arial"/>
          <w:sz w:val="22"/>
        </w:rPr>
        <w:t xml:space="preserve"> </w:t>
      </w:r>
      <w:r w:rsidRPr="000E62EC">
        <w:rPr>
          <w:rFonts w:ascii="Arial" w:hAnsi="Arial" w:cs="Arial"/>
          <w:sz w:val="22"/>
        </w:rPr>
        <w:t xml:space="preserve">have </w:t>
      </w:r>
      <w:proofErr w:type="gramStart"/>
      <w:r w:rsidRPr="000E62EC">
        <w:rPr>
          <w:rFonts w:ascii="Arial" w:hAnsi="Arial" w:cs="Arial"/>
          <w:sz w:val="22"/>
        </w:rPr>
        <w:t>a</w:t>
      </w:r>
      <w:proofErr w:type="gramEnd"/>
      <w:r w:rsidRPr="000E62EC">
        <w:rPr>
          <w:rFonts w:ascii="Arial" w:hAnsi="Arial" w:cs="Arial"/>
          <w:sz w:val="22"/>
        </w:rPr>
        <w:t xml:space="preserve"> .R extension. </w:t>
      </w:r>
      <w:r w:rsidR="005D7E8E" w:rsidRPr="000E62EC">
        <w:rPr>
          <w:rFonts w:ascii="Arial" w:hAnsi="Arial" w:cs="Arial"/>
          <w:sz w:val="22"/>
        </w:rPr>
        <w:t xml:space="preserve">The code file should appear in the top left of the screen. </w:t>
      </w:r>
      <w:r w:rsidR="003E7599" w:rsidRPr="000E62EC">
        <w:rPr>
          <w:rFonts w:ascii="Arial" w:hAnsi="Arial" w:cs="Arial"/>
          <w:sz w:val="22"/>
        </w:rPr>
        <w:t xml:space="preserve">These files can be saved and used again in future. </w:t>
      </w:r>
    </w:p>
    <w:p w:rsidR="003E7599" w:rsidRPr="000E62EC" w:rsidRDefault="003E7599">
      <w:pPr>
        <w:autoSpaceDE w:val="0"/>
        <w:rPr>
          <w:rFonts w:ascii="Arial" w:hAnsi="Arial" w:cs="Arial"/>
          <w:sz w:val="22"/>
        </w:rPr>
      </w:pPr>
    </w:p>
    <w:p w:rsidR="004E4BDD" w:rsidRPr="000E62EC" w:rsidRDefault="00E02916">
      <w:pPr>
        <w:autoSpaceDE w:val="0"/>
        <w:rPr>
          <w:rFonts w:ascii="Arial" w:hAnsi="Arial" w:cs="Arial"/>
          <w:sz w:val="22"/>
        </w:rPr>
      </w:pPr>
      <w:r w:rsidRPr="000E62EC">
        <w:rPr>
          <w:rFonts w:ascii="Arial" w:hAnsi="Arial" w:cs="Arial"/>
          <w:sz w:val="22"/>
        </w:rPr>
        <w:t>To execute the code, click run</w:t>
      </w:r>
      <w:r w:rsidR="003E7599" w:rsidRPr="000E62EC">
        <w:rPr>
          <w:rFonts w:ascii="Arial" w:hAnsi="Arial" w:cs="Arial"/>
          <w:sz w:val="22"/>
        </w:rPr>
        <w:t xml:space="preserve"> at the top of the screen or press </w:t>
      </w:r>
      <w:r w:rsidRPr="000E62EC">
        <w:rPr>
          <w:rFonts w:ascii="Arial" w:hAnsi="Arial" w:cs="Arial"/>
          <w:sz w:val="22"/>
        </w:rPr>
        <w:t>‘</w:t>
      </w:r>
      <w:r w:rsidR="003E7599" w:rsidRPr="000E62EC">
        <w:rPr>
          <w:rFonts w:ascii="Arial" w:hAnsi="Arial" w:cs="Arial"/>
          <w:sz w:val="22"/>
        </w:rPr>
        <w:t>ctrl</w:t>
      </w:r>
      <w:r w:rsidRPr="000E62EC">
        <w:rPr>
          <w:rFonts w:ascii="Arial" w:hAnsi="Arial" w:cs="Arial"/>
          <w:sz w:val="22"/>
        </w:rPr>
        <w:t>’</w:t>
      </w:r>
      <w:r w:rsidR="003E7599" w:rsidRPr="000E62EC">
        <w:rPr>
          <w:rFonts w:ascii="Arial" w:hAnsi="Arial" w:cs="Arial"/>
          <w:sz w:val="22"/>
        </w:rPr>
        <w:t xml:space="preserve"> and </w:t>
      </w:r>
      <w:r w:rsidRPr="000E62EC">
        <w:rPr>
          <w:rFonts w:ascii="Arial" w:hAnsi="Arial" w:cs="Arial"/>
          <w:sz w:val="22"/>
        </w:rPr>
        <w:t>‘</w:t>
      </w:r>
      <w:r w:rsidR="003E7599" w:rsidRPr="000E62EC">
        <w:rPr>
          <w:rFonts w:ascii="Arial" w:hAnsi="Arial" w:cs="Arial"/>
          <w:sz w:val="22"/>
        </w:rPr>
        <w:t>R</w:t>
      </w:r>
      <w:r w:rsidRPr="000E62EC">
        <w:rPr>
          <w:rFonts w:ascii="Arial" w:hAnsi="Arial" w:cs="Arial"/>
          <w:sz w:val="22"/>
        </w:rPr>
        <w:t>’</w:t>
      </w:r>
      <w:r w:rsidR="003E7599" w:rsidRPr="000E62EC">
        <w:rPr>
          <w:rFonts w:ascii="Arial" w:hAnsi="Arial" w:cs="Arial"/>
          <w:sz w:val="22"/>
        </w:rPr>
        <w:t>. R will run the line of code that the cursor is currently on, if you want to run several lines of code, highlight them and then press run (or ctrl and R).</w:t>
      </w:r>
    </w:p>
    <w:p w:rsidR="004E4BDD" w:rsidRPr="000E62EC" w:rsidRDefault="004E4BDD">
      <w:pPr>
        <w:autoSpaceDE w:val="0"/>
        <w:rPr>
          <w:rFonts w:ascii="Arial" w:hAnsi="Arial" w:cs="Arial"/>
          <w:sz w:val="22"/>
        </w:rPr>
      </w:pPr>
    </w:p>
    <w:p w:rsidR="00443AA2" w:rsidRPr="000E62EC" w:rsidRDefault="005D7E8E">
      <w:pPr>
        <w:autoSpaceDE w:val="0"/>
        <w:rPr>
          <w:rFonts w:ascii="Arial" w:hAnsi="Arial" w:cs="Arial"/>
          <w:sz w:val="22"/>
        </w:rPr>
      </w:pPr>
      <w:r w:rsidRPr="000E62EC">
        <w:rPr>
          <w:rFonts w:ascii="Arial" w:hAnsi="Arial" w:cs="Arial"/>
          <w:sz w:val="22"/>
        </w:rPr>
        <w:t>On the right hand side of the screen, y</w:t>
      </w:r>
      <w:r w:rsidR="004E4BDD" w:rsidRPr="000E62EC">
        <w:rPr>
          <w:rFonts w:ascii="Arial" w:hAnsi="Arial" w:cs="Arial"/>
          <w:sz w:val="22"/>
        </w:rPr>
        <w:t>ou can also see your files, any plots, packages (more about these shortly), and the help facility.</w:t>
      </w:r>
    </w:p>
    <w:p w:rsidR="004E4BDD" w:rsidRPr="000E62EC" w:rsidRDefault="009C6EC5">
      <w:pPr>
        <w:autoSpaceDE w:val="0"/>
        <w:rPr>
          <w:rFonts w:ascii="Arial" w:hAnsi="Arial" w:cs="Arial"/>
          <w:sz w:val="22"/>
        </w:rPr>
      </w:pPr>
      <w:r w:rsidRPr="000E62EC">
        <w:rPr>
          <w:rFonts w:ascii="Arial" w:hAnsi="Arial" w:cs="Arial"/>
          <w:szCs w:val="28"/>
        </w:rPr>
        <w:t>1.3</w:t>
      </w:r>
      <w:r w:rsidR="004E4BDD" w:rsidRPr="000E62EC">
        <w:rPr>
          <w:rFonts w:ascii="Arial" w:hAnsi="Arial" w:cs="Arial"/>
          <w:szCs w:val="28"/>
        </w:rPr>
        <w:t xml:space="preserve"> How to ask for help</w:t>
      </w:r>
    </w:p>
    <w:p w:rsidR="004E4BDD" w:rsidRPr="000E62EC" w:rsidRDefault="004E4BDD">
      <w:pPr>
        <w:autoSpaceDE w:val="0"/>
        <w:rPr>
          <w:rFonts w:ascii="Arial" w:hAnsi="Arial" w:cs="Arial"/>
          <w:sz w:val="22"/>
        </w:rPr>
      </w:pPr>
    </w:p>
    <w:p w:rsidR="004E4BDD" w:rsidRPr="000E62EC" w:rsidRDefault="009C6EC5">
      <w:pPr>
        <w:numPr>
          <w:ilvl w:val="0"/>
          <w:numId w:val="3"/>
        </w:numPr>
        <w:autoSpaceDE w:val="0"/>
        <w:rPr>
          <w:rFonts w:ascii="Arial" w:hAnsi="Arial" w:cs="Arial"/>
          <w:sz w:val="22"/>
        </w:rPr>
      </w:pPr>
      <w:r w:rsidRPr="000E62EC">
        <w:rPr>
          <w:rFonts w:ascii="Arial" w:hAnsi="Arial" w:cs="Arial"/>
          <w:sz w:val="22"/>
        </w:rPr>
        <w:t>T</w:t>
      </w:r>
      <w:r w:rsidR="004E4BDD" w:rsidRPr="000E62EC">
        <w:rPr>
          <w:rFonts w:ascii="Arial" w:hAnsi="Arial" w:cs="Arial"/>
          <w:sz w:val="22"/>
        </w:rPr>
        <w:t xml:space="preserve">o get information about </w:t>
      </w:r>
      <w:r w:rsidRPr="000E62EC">
        <w:rPr>
          <w:rFonts w:ascii="Arial" w:hAnsi="Arial" w:cs="Arial"/>
          <w:sz w:val="22"/>
        </w:rPr>
        <w:t>a function e.g. the mean then ty</w:t>
      </w:r>
      <w:r w:rsidR="004E4BDD" w:rsidRPr="000E62EC">
        <w:rPr>
          <w:rFonts w:ascii="Arial" w:hAnsi="Arial" w:cs="Arial"/>
          <w:sz w:val="22"/>
        </w:rPr>
        <w:t xml:space="preserve">pe: </w:t>
      </w:r>
      <w:proofErr w:type="gramStart"/>
      <w:r w:rsidR="004E4BDD" w:rsidRPr="000E62EC">
        <w:rPr>
          <w:rFonts w:ascii="Arial" w:hAnsi="Arial" w:cs="Arial"/>
          <w:sz w:val="22"/>
        </w:rPr>
        <w:t>help(</w:t>
      </w:r>
      <w:proofErr w:type="gramEnd"/>
      <w:r w:rsidR="004E4BDD" w:rsidRPr="000E62EC">
        <w:rPr>
          <w:rFonts w:ascii="Arial" w:hAnsi="Arial" w:cs="Arial"/>
          <w:sz w:val="22"/>
        </w:rPr>
        <w:t>mea</w:t>
      </w:r>
      <w:r w:rsidRPr="000E62EC">
        <w:rPr>
          <w:rFonts w:ascii="Arial" w:hAnsi="Arial" w:cs="Arial"/>
          <w:sz w:val="22"/>
        </w:rPr>
        <w:t>n).</w:t>
      </w:r>
      <w:r w:rsidR="004E4BDD" w:rsidRPr="000E62EC">
        <w:rPr>
          <w:rFonts w:ascii="Arial" w:hAnsi="Arial" w:cs="Arial"/>
          <w:sz w:val="22"/>
        </w:rPr>
        <w:t xml:space="preserve"> </w:t>
      </w:r>
    </w:p>
    <w:p w:rsidR="004E4BDD" w:rsidRPr="000E62EC" w:rsidRDefault="004E4BDD">
      <w:pPr>
        <w:autoSpaceDE w:val="0"/>
        <w:ind w:left="420"/>
        <w:rPr>
          <w:rFonts w:ascii="Arial" w:hAnsi="Arial" w:cs="Arial"/>
          <w:sz w:val="22"/>
        </w:rPr>
      </w:pPr>
    </w:p>
    <w:p w:rsidR="004E4BDD" w:rsidRPr="000E62EC" w:rsidRDefault="004E4BDD">
      <w:pPr>
        <w:numPr>
          <w:ilvl w:val="0"/>
          <w:numId w:val="3"/>
        </w:numPr>
        <w:autoSpaceDE w:val="0"/>
        <w:rPr>
          <w:rFonts w:ascii="Arial" w:hAnsi="Arial" w:cs="Arial"/>
          <w:sz w:val="22"/>
        </w:rPr>
      </w:pPr>
      <w:r w:rsidRPr="000E62EC">
        <w:rPr>
          <w:rFonts w:ascii="Arial" w:hAnsi="Arial" w:cs="Arial"/>
          <w:sz w:val="22"/>
        </w:rPr>
        <w:lastRenderedPageBreak/>
        <w:t xml:space="preserve">If </w:t>
      </w:r>
      <w:r w:rsidR="009C6EC5" w:rsidRPr="000E62EC">
        <w:rPr>
          <w:rFonts w:ascii="Arial" w:hAnsi="Arial" w:cs="Arial"/>
          <w:sz w:val="22"/>
        </w:rPr>
        <w:t xml:space="preserve">you get an error message, </w:t>
      </w:r>
      <w:r w:rsidRPr="000E62EC">
        <w:rPr>
          <w:rFonts w:ascii="Arial" w:hAnsi="Arial" w:cs="Arial"/>
          <w:sz w:val="22"/>
        </w:rPr>
        <w:t xml:space="preserve">read the help file </w:t>
      </w:r>
      <w:r w:rsidR="009C6EC5" w:rsidRPr="000E62EC">
        <w:rPr>
          <w:rFonts w:ascii="Arial" w:hAnsi="Arial" w:cs="Arial"/>
          <w:sz w:val="22"/>
        </w:rPr>
        <w:t xml:space="preserve">and if you still have trouble, try to </w:t>
      </w:r>
      <w:r w:rsidRPr="000E62EC">
        <w:rPr>
          <w:rFonts w:ascii="Arial" w:hAnsi="Arial" w:cs="Arial"/>
          <w:sz w:val="22"/>
        </w:rPr>
        <w:t>read the error messages and understand them. For instance, if</w:t>
      </w:r>
      <w:r w:rsidR="009C6EC5" w:rsidRPr="000E62EC">
        <w:rPr>
          <w:rFonts w:ascii="Arial" w:hAnsi="Arial" w:cs="Arial"/>
          <w:sz w:val="22"/>
        </w:rPr>
        <w:t xml:space="preserve"> you enter the command</w:t>
      </w:r>
      <w:r w:rsidRPr="000E62EC">
        <w:rPr>
          <w:rFonts w:ascii="Arial" w:hAnsi="Arial" w:cs="Arial"/>
          <w:sz w:val="22"/>
        </w:rPr>
        <w:t xml:space="preserve">: </w:t>
      </w:r>
    </w:p>
    <w:p w:rsidR="004E4BDD" w:rsidRPr="000E62EC" w:rsidRDefault="004E4BDD">
      <w:pPr>
        <w:autoSpaceDE w:val="0"/>
        <w:rPr>
          <w:rFonts w:ascii="Arial" w:hAnsi="Arial" w:cs="Arial"/>
          <w:sz w:val="22"/>
        </w:rPr>
      </w:pPr>
    </w:p>
    <w:p w:rsidR="004E4BDD" w:rsidRPr="000E62EC" w:rsidRDefault="004E4BDD">
      <w:pPr>
        <w:autoSpaceDE w:val="0"/>
        <w:ind w:left="780"/>
        <w:rPr>
          <w:rFonts w:ascii="Arial" w:hAnsi="Arial" w:cs="Arial"/>
          <w:sz w:val="22"/>
        </w:rPr>
      </w:pPr>
      <w:r w:rsidRPr="000E62EC">
        <w:rPr>
          <w:rFonts w:ascii="Arial" w:hAnsi="Arial" w:cs="Arial"/>
          <w:sz w:val="22"/>
        </w:rPr>
        <w:t xml:space="preserve">&gt; mean(y) </w:t>
      </w:r>
    </w:p>
    <w:p w:rsidR="004E4BDD" w:rsidRPr="000E62EC" w:rsidRDefault="004E4BDD">
      <w:pPr>
        <w:autoSpaceDE w:val="0"/>
        <w:ind w:left="780"/>
        <w:rPr>
          <w:rFonts w:ascii="Arial" w:hAnsi="Arial" w:cs="Arial"/>
          <w:sz w:val="22"/>
        </w:rPr>
      </w:pPr>
    </w:p>
    <w:p w:rsidR="004E4BDD" w:rsidRPr="000E62EC" w:rsidRDefault="004E4BDD">
      <w:pPr>
        <w:autoSpaceDE w:val="0"/>
        <w:ind w:left="780"/>
        <w:rPr>
          <w:rFonts w:ascii="Arial" w:hAnsi="Arial" w:cs="Arial"/>
          <w:sz w:val="22"/>
        </w:rPr>
      </w:pPr>
      <w:r w:rsidRPr="000E62EC">
        <w:rPr>
          <w:rFonts w:ascii="Arial" w:hAnsi="Arial" w:cs="Arial"/>
          <w:sz w:val="22"/>
        </w:rPr>
        <w:t xml:space="preserve">R could return the following error: </w:t>
      </w:r>
      <w:r w:rsidRPr="000E62EC">
        <w:rPr>
          <w:rFonts w:ascii="Arial" w:hAnsi="Arial" w:cs="Arial"/>
          <w:i/>
          <w:sz w:val="22"/>
        </w:rPr>
        <w:t>Error in mean(y</w:t>
      </w:r>
      <w:proofErr w:type="gramStart"/>
      <w:r w:rsidRPr="000E62EC">
        <w:rPr>
          <w:rFonts w:ascii="Arial" w:hAnsi="Arial" w:cs="Arial"/>
          <w:i/>
          <w:sz w:val="22"/>
        </w:rPr>
        <w:t>) :</w:t>
      </w:r>
      <w:proofErr w:type="gramEnd"/>
      <w:r w:rsidRPr="000E62EC">
        <w:rPr>
          <w:rFonts w:ascii="Arial" w:hAnsi="Arial" w:cs="Arial"/>
          <w:i/>
          <w:sz w:val="22"/>
        </w:rPr>
        <w:t xml:space="preserve"> object 'y' not found </w:t>
      </w:r>
      <w:r w:rsidRPr="000E62EC">
        <w:rPr>
          <w:rFonts w:ascii="Arial" w:hAnsi="Arial" w:cs="Arial"/>
          <w:sz w:val="22"/>
        </w:rPr>
        <w:t xml:space="preserve">and you need to understand what this means: here, you tried to calculate the mean without telling R what the variable y is. </w:t>
      </w:r>
    </w:p>
    <w:p w:rsidR="004E4BDD" w:rsidRPr="000E62EC" w:rsidRDefault="004E4BDD">
      <w:pPr>
        <w:autoSpaceDE w:val="0"/>
        <w:ind w:left="420"/>
        <w:rPr>
          <w:rFonts w:ascii="Arial" w:hAnsi="Arial" w:cs="Arial"/>
          <w:sz w:val="22"/>
        </w:rPr>
      </w:pPr>
    </w:p>
    <w:p w:rsidR="004E4BDD" w:rsidRPr="000E62EC" w:rsidRDefault="004E4BDD">
      <w:pPr>
        <w:numPr>
          <w:ilvl w:val="0"/>
          <w:numId w:val="3"/>
        </w:numPr>
        <w:autoSpaceDE w:val="0"/>
        <w:rPr>
          <w:rFonts w:ascii="Arial" w:hAnsi="Arial" w:cs="Arial"/>
          <w:sz w:val="22"/>
        </w:rPr>
      </w:pPr>
      <w:r w:rsidRPr="000E62EC">
        <w:rPr>
          <w:rFonts w:ascii="Arial" w:hAnsi="Arial" w:cs="Arial"/>
          <w:sz w:val="22"/>
        </w:rPr>
        <w:t xml:space="preserve">You can use google to try and find the solution to the problem. </w:t>
      </w:r>
    </w:p>
    <w:p w:rsidR="004E4BDD" w:rsidRPr="000E62EC" w:rsidRDefault="004E4BDD">
      <w:pPr>
        <w:autoSpaceDE w:val="0"/>
        <w:ind w:left="360"/>
        <w:rPr>
          <w:rFonts w:ascii="Arial" w:hAnsi="Arial" w:cs="Arial"/>
          <w:sz w:val="22"/>
        </w:rPr>
      </w:pPr>
    </w:p>
    <w:p w:rsidR="00443AA2" w:rsidRPr="000E62EC" w:rsidRDefault="00443AA2">
      <w:pPr>
        <w:autoSpaceDE w:val="0"/>
        <w:ind w:left="360"/>
        <w:rPr>
          <w:rFonts w:ascii="Arial" w:hAnsi="Arial" w:cs="Arial"/>
          <w:sz w:val="22"/>
        </w:rPr>
      </w:pPr>
    </w:p>
    <w:p w:rsidR="004E4BDD" w:rsidRPr="000E62EC" w:rsidRDefault="009C6EC5">
      <w:pPr>
        <w:autoSpaceDE w:val="0"/>
        <w:rPr>
          <w:rFonts w:ascii="Arial" w:hAnsi="Arial" w:cs="Arial"/>
          <w:sz w:val="22"/>
        </w:rPr>
      </w:pPr>
      <w:bookmarkStart w:id="1" w:name="OLE_LINK2"/>
      <w:bookmarkStart w:id="2" w:name="OLE_LINK1"/>
      <w:r w:rsidRPr="000E62EC">
        <w:rPr>
          <w:rFonts w:ascii="Arial" w:hAnsi="Arial" w:cs="Arial"/>
          <w:szCs w:val="28"/>
        </w:rPr>
        <w:t>1.4</w:t>
      </w:r>
      <w:r w:rsidR="004E4BDD" w:rsidRPr="000E62EC">
        <w:rPr>
          <w:rFonts w:ascii="Arial" w:hAnsi="Arial" w:cs="Arial"/>
          <w:szCs w:val="28"/>
        </w:rPr>
        <w:t xml:space="preserve"> Exercises</w:t>
      </w:r>
    </w:p>
    <w:p w:rsidR="004E4BDD" w:rsidRPr="000E62EC" w:rsidRDefault="004E4BDD">
      <w:pPr>
        <w:autoSpaceDE w:val="0"/>
        <w:rPr>
          <w:rFonts w:ascii="Arial" w:hAnsi="Arial" w:cs="Arial"/>
          <w:sz w:val="22"/>
        </w:rPr>
      </w:pPr>
    </w:p>
    <w:p w:rsidR="004E4BDD" w:rsidRPr="000E62EC" w:rsidRDefault="00074B52">
      <w:pPr>
        <w:numPr>
          <w:ilvl w:val="0"/>
          <w:numId w:val="6"/>
        </w:numPr>
        <w:tabs>
          <w:tab w:val="left" w:pos="360"/>
        </w:tabs>
        <w:autoSpaceDE w:val="0"/>
        <w:ind w:left="360"/>
        <w:rPr>
          <w:rFonts w:ascii="Arial" w:hAnsi="Arial" w:cs="Arial"/>
          <w:sz w:val="22"/>
        </w:rPr>
      </w:pPr>
      <w:r w:rsidRPr="000E62EC">
        <w:rPr>
          <w:rFonts w:ascii="Arial" w:hAnsi="Arial" w:cs="Arial"/>
          <w:sz w:val="22"/>
        </w:rPr>
        <w:t xml:space="preserve">Go to ‘File’, ‘New File’ and ‘R Script’ to open a new </w:t>
      </w:r>
      <w:r w:rsidR="004E4BDD" w:rsidRPr="000E62EC">
        <w:rPr>
          <w:rFonts w:ascii="Arial" w:hAnsi="Arial" w:cs="Arial"/>
          <w:sz w:val="22"/>
        </w:rPr>
        <w:t xml:space="preserve">source code file </w:t>
      </w:r>
      <w:r w:rsidRPr="000E62EC">
        <w:rPr>
          <w:rFonts w:ascii="Arial" w:hAnsi="Arial" w:cs="Arial"/>
          <w:sz w:val="22"/>
        </w:rPr>
        <w:t>in which you can</w:t>
      </w:r>
      <w:r w:rsidR="004E4BDD" w:rsidRPr="000E62EC">
        <w:rPr>
          <w:rFonts w:ascii="Arial" w:hAnsi="Arial" w:cs="Arial"/>
          <w:sz w:val="22"/>
        </w:rPr>
        <w:t xml:space="preserve"> store all commands you make during this exercis</w:t>
      </w:r>
      <w:r w:rsidRPr="000E62EC">
        <w:rPr>
          <w:rFonts w:ascii="Arial" w:hAnsi="Arial" w:cs="Arial"/>
          <w:sz w:val="22"/>
        </w:rPr>
        <w:t>e</w:t>
      </w:r>
      <w:r w:rsidR="004E4BDD" w:rsidRPr="000E62EC">
        <w:rPr>
          <w:rFonts w:ascii="Arial" w:hAnsi="Arial" w:cs="Arial"/>
          <w:sz w:val="22"/>
        </w:rPr>
        <w:t>. Save it as ‘</w:t>
      </w:r>
      <w:proofErr w:type="spellStart"/>
      <w:r w:rsidR="004E4BDD" w:rsidRPr="000E62EC">
        <w:rPr>
          <w:rFonts w:ascii="Arial" w:hAnsi="Arial" w:cs="Arial"/>
          <w:sz w:val="22"/>
        </w:rPr>
        <w:t>Into_R_Exercises.R</w:t>
      </w:r>
      <w:proofErr w:type="spellEnd"/>
      <w:r w:rsidR="004E4BDD" w:rsidRPr="000E62EC">
        <w:rPr>
          <w:rFonts w:ascii="Arial" w:hAnsi="Arial" w:cs="Arial"/>
          <w:sz w:val="22"/>
        </w:rPr>
        <w:t>’.</w:t>
      </w:r>
    </w:p>
    <w:p w:rsidR="004E4BDD" w:rsidRPr="000E62EC" w:rsidRDefault="004E4BDD">
      <w:pPr>
        <w:numPr>
          <w:ilvl w:val="0"/>
          <w:numId w:val="6"/>
        </w:numPr>
        <w:tabs>
          <w:tab w:val="left" w:pos="360"/>
        </w:tabs>
        <w:autoSpaceDE w:val="0"/>
        <w:ind w:left="360"/>
        <w:rPr>
          <w:rFonts w:ascii="Arial" w:hAnsi="Arial" w:cs="Arial"/>
          <w:sz w:val="22"/>
        </w:rPr>
      </w:pPr>
      <w:r w:rsidRPr="000E62EC">
        <w:rPr>
          <w:rFonts w:ascii="Arial" w:hAnsi="Arial" w:cs="Arial"/>
          <w:sz w:val="22"/>
        </w:rPr>
        <w:t xml:space="preserve">What does the command </w:t>
      </w:r>
      <w:r w:rsidRPr="000E62EC">
        <w:rPr>
          <w:rFonts w:ascii="Arial" w:hAnsi="Arial" w:cs="Arial"/>
          <w:i/>
          <w:sz w:val="22"/>
        </w:rPr>
        <w:t>head</w:t>
      </w:r>
      <w:r w:rsidRPr="000E62EC">
        <w:rPr>
          <w:rFonts w:ascii="Arial" w:hAnsi="Arial" w:cs="Arial"/>
          <w:sz w:val="22"/>
        </w:rPr>
        <w:t xml:space="preserve"> do?</w:t>
      </w:r>
    </w:p>
    <w:p w:rsidR="004E4BDD" w:rsidRPr="000E62EC" w:rsidRDefault="004E4BDD">
      <w:pPr>
        <w:numPr>
          <w:ilvl w:val="0"/>
          <w:numId w:val="6"/>
        </w:numPr>
        <w:tabs>
          <w:tab w:val="left" w:pos="360"/>
        </w:tabs>
        <w:autoSpaceDE w:val="0"/>
        <w:ind w:left="360"/>
        <w:rPr>
          <w:rFonts w:ascii="Arial" w:hAnsi="Arial" w:cs="Arial"/>
          <w:sz w:val="22"/>
        </w:rPr>
      </w:pPr>
      <w:r w:rsidRPr="000E62EC">
        <w:rPr>
          <w:rFonts w:ascii="Arial" w:hAnsi="Arial" w:cs="Arial"/>
          <w:sz w:val="22"/>
        </w:rPr>
        <w:t>What command might you use to subset a dataset?</w:t>
      </w:r>
    </w:p>
    <w:bookmarkEnd w:id="1"/>
    <w:bookmarkEnd w:id="2"/>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p>
    <w:p w:rsidR="004E4BDD" w:rsidRPr="000E62EC" w:rsidRDefault="004E4BDD">
      <w:pPr>
        <w:pageBreakBefore/>
        <w:rPr>
          <w:rFonts w:ascii="Arial" w:hAnsi="Arial" w:cs="Arial"/>
          <w:sz w:val="22"/>
        </w:rPr>
      </w:pPr>
      <w:r w:rsidRPr="000E62EC">
        <w:rPr>
          <w:rFonts w:ascii="Arial" w:hAnsi="Arial" w:cs="Arial"/>
          <w:szCs w:val="28"/>
        </w:rPr>
        <w:lastRenderedPageBreak/>
        <w:t xml:space="preserve">2.1 </w:t>
      </w:r>
      <w:r w:rsidR="00943748" w:rsidRPr="000E62EC">
        <w:rPr>
          <w:rFonts w:ascii="Arial" w:hAnsi="Arial" w:cs="Arial"/>
          <w:szCs w:val="28"/>
        </w:rPr>
        <w:t>Setting up a working directory</w:t>
      </w:r>
    </w:p>
    <w:p w:rsidR="004E4BDD" w:rsidRPr="000E62EC" w:rsidRDefault="004E4BDD">
      <w:pPr>
        <w:autoSpaceDE w:val="0"/>
        <w:rPr>
          <w:rFonts w:ascii="Arial" w:hAnsi="Arial" w:cs="Arial"/>
          <w:sz w:val="22"/>
        </w:rPr>
      </w:pPr>
    </w:p>
    <w:p w:rsidR="004E4BDD" w:rsidRPr="000E62EC" w:rsidRDefault="00810381">
      <w:pPr>
        <w:autoSpaceDE w:val="0"/>
        <w:rPr>
          <w:rFonts w:ascii="Arial" w:hAnsi="Arial" w:cs="Arial"/>
          <w:color w:val="000000"/>
          <w:sz w:val="22"/>
        </w:rPr>
      </w:pPr>
      <w:r w:rsidRPr="000E62EC">
        <w:rPr>
          <w:rFonts w:ascii="Arial" w:hAnsi="Arial" w:cs="Arial"/>
          <w:color w:val="000000"/>
          <w:sz w:val="22"/>
        </w:rPr>
        <w:t xml:space="preserve">It can </w:t>
      </w:r>
      <w:r w:rsidR="00747ECB" w:rsidRPr="000E62EC">
        <w:rPr>
          <w:rFonts w:ascii="Arial" w:hAnsi="Arial" w:cs="Arial"/>
          <w:color w:val="000000"/>
          <w:sz w:val="22"/>
        </w:rPr>
        <w:t xml:space="preserve">be helpful to set up a </w:t>
      </w:r>
      <w:r w:rsidR="004E4BDD" w:rsidRPr="000E62EC">
        <w:rPr>
          <w:rFonts w:ascii="Arial" w:hAnsi="Arial" w:cs="Arial"/>
          <w:color w:val="000000"/>
          <w:sz w:val="22"/>
        </w:rPr>
        <w:t>working directory</w:t>
      </w:r>
      <w:r w:rsidR="00747ECB" w:rsidRPr="000E62EC">
        <w:rPr>
          <w:rFonts w:ascii="Arial" w:hAnsi="Arial" w:cs="Arial"/>
          <w:color w:val="000000"/>
          <w:sz w:val="22"/>
        </w:rPr>
        <w:t xml:space="preserve"> so that </w:t>
      </w:r>
      <w:r w:rsidR="004E4BDD" w:rsidRPr="000E62EC">
        <w:rPr>
          <w:rFonts w:ascii="Arial" w:hAnsi="Arial" w:cs="Arial"/>
          <w:color w:val="000000"/>
          <w:sz w:val="22"/>
        </w:rPr>
        <w:t xml:space="preserve">everything we are going to import into R or export from R will be saved by default into this folder. </w:t>
      </w:r>
      <w:r w:rsidR="00747ECB" w:rsidRPr="000E62EC">
        <w:rPr>
          <w:rFonts w:ascii="Arial" w:hAnsi="Arial" w:cs="Arial"/>
          <w:color w:val="000000"/>
          <w:sz w:val="22"/>
        </w:rPr>
        <w:t>W</w:t>
      </w:r>
      <w:r w:rsidR="004E4BDD" w:rsidRPr="000E62EC">
        <w:rPr>
          <w:rFonts w:ascii="Arial" w:hAnsi="Arial" w:cs="Arial"/>
          <w:color w:val="000000"/>
          <w:sz w:val="22"/>
        </w:rPr>
        <w:t xml:space="preserve">e can use the </w:t>
      </w:r>
      <w:proofErr w:type="spellStart"/>
      <w:proofErr w:type="gramStart"/>
      <w:r w:rsidR="004E4BDD" w:rsidRPr="000E62EC">
        <w:rPr>
          <w:rFonts w:ascii="Arial" w:hAnsi="Arial" w:cs="Arial"/>
          <w:color w:val="000000"/>
          <w:sz w:val="22"/>
        </w:rPr>
        <w:t>setwd</w:t>
      </w:r>
      <w:proofErr w:type="spellEnd"/>
      <w:r w:rsidR="004E4BDD" w:rsidRPr="000E62EC">
        <w:rPr>
          <w:rFonts w:ascii="Arial" w:hAnsi="Arial" w:cs="Arial"/>
          <w:color w:val="000000"/>
          <w:sz w:val="22"/>
        </w:rPr>
        <w:t>(</w:t>
      </w:r>
      <w:proofErr w:type="gramEnd"/>
      <w:r w:rsidR="004E4BDD" w:rsidRPr="000E62EC">
        <w:rPr>
          <w:rFonts w:ascii="Arial" w:hAnsi="Arial" w:cs="Arial"/>
          <w:color w:val="000000"/>
          <w:sz w:val="22"/>
        </w:rPr>
        <w:t>) command (which stands for set working directory):</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color w:val="000000"/>
          <w:sz w:val="22"/>
        </w:rPr>
      </w:pPr>
      <w:r w:rsidRPr="000E62EC">
        <w:rPr>
          <w:rFonts w:ascii="Arial" w:hAnsi="Arial" w:cs="Arial"/>
          <w:color w:val="000000"/>
          <w:sz w:val="22"/>
        </w:rPr>
        <w:t xml:space="preserve">&gt; </w:t>
      </w:r>
      <w:proofErr w:type="spellStart"/>
      <w:proofErr w:type="gramStart"/>
      <w:r w:rsidRPr="000E62EC">
        <w:rPr>
          <w:rFonts w:ascii="Arial" w:hAnsi="Arial" w:cs="Arial"/>
          <w:color w:val="000000"/>
          <w:sz w:val="22"/>
        </w:rPr>
        <w:t>setwd</w:t>
      </w:r>
      <w:proofErr w:type="spellEnd"/>
      <w:r w:rsidRPr="000E62EC">
        <w:rPr>
          <w:rFonts w:ascii="Arial" w:hAnsi="Arial" w:cs="Arial"/>
          <w:color w:val="000000"/>
          <w:sz w:val="22"/>
        </w:rPr>
        <w:t>(</w:t>
      </w:r>
      <w:proofErr w:type="gramEnd"/>
      <w:r w:rsidRPr="000E62EC">
        <w:rPr>
          <w:rFonts w:ascii="Arial" w:hAnsi="Arial" w:cs="Arial"/>
          <w:color w:val="000000"/>
          <w:sz w:val="22"/>
        </w:rPr>
        <w:t>"S:/HQ/102PF/Shared/CJG_OMS/OMS/Analytical Services/RACC/Statistical Methods and Development/4. Training and development/R training/Introduction")</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color w:val="000000"/>
          <w:sz w:val="22"/>
        </w:rPr>
      </w:pPr>
      <w:r w:rsidRPr="000E62EC">
        <w:rPr>
          <w:rFonts w:ascii="Arial" w:hAnsi="Arial" w:cs="Arial"/>
          <w:color w:val="000000"/>
          <w:sz w:val="22"/>
        </w:rPr>
        <w:t xml:space="preserve">You can check what the working directory currently is by using the </w:t>
      </w:r>
      <w:proofErr w:type="spellStart"/>
      <w:proofErr w:type="gramStart"/>
      <w:r w:rsidRPr="000E62EC">
        <w:rPr>
          <w:rFonts w:ascii="Arial" w:hAnsi="Arial" w:cs="Arial"/>
          <w:color w:val="000000"/>
          <w:sz w:val="22"/>
        </w:rPr>
        <w:t>getwd</w:t>
      </w:r>
      <w:proofErr w:type="spellEnd"/>
      <w:r w:rsidRPr="000E62EC">
        <w:rPr>
          <w:rFonts w:ascii="Arial" w:hAnsi="Arial" w:cs="Arial"/>
          <w:color w:val="000000"/>
          <w:sz w:val="22"/>
        </w:rPr>
        <w:t>(</w:t>
      </w:r>
      <w:proofErr w:type="gramEnd"/>
      <w:r w:rsidRPr="000E62EC">
        <w:rPr>
          <w:rFonts w:ascii="Arial" w:hAnsi="Arial" w:cs="Arial"/>
          <w:color w:val="000000"/>
          <w:sz w:val="22"/>
        </w:rPr>
        <w:t>) command:</w:t>
      </w:r>
    </w:p>
    <w:p w:rsidR="004E4BDD" w:rsidRPr="000E62EC" w:rsidRDefault="004E4BDD">
      <w:pPr>
        <w:autoSpaceDE w:val="0"/>
        <w:rPr>
          <w:rFonts w:ascii="Arial" w:hAnsi="Arial" w:cs="Arial"/>
          <w:color w:val="00000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Pr="000E62EC">
        <w:rPr>
          <w:rFonts w:ascii="Lucida Console" w:hAnsi="Lucida Console" w:cs="Arial"/>
          <w:color w:val="0070C0"/>
          <w:sz w:val="22"/>
        </w:rPr>
        <w:t>getwd</w:t>
      </w:r>
      <w:proofErr w:type="spellEnd"/>
      <w:r w:rsidRPr="000E62EC">
        <w:rPr>
          <w:rFonts w:ascii="Lucida Console" w:hAnsi="Lucida Console" w:cs="Arial"/>
          <w:color w:val="0070C0"/>
          <w:sz w:val="22"/>
        </w:rPr>
        <w:t>()</w:t>
      </w:r>
      <w:proofErr w:type="gramEnd"/>
    </w:p>
    <w:p w:rsidR="00D953C5" w:rsidRPr="000E62EC" w:rsidRDefault="00D953C5">
      <w:pPr>
        <w:autoSpaceDE w:val="0"/>
        <w:rPr>
          <w:rFonts w:ascii="Arial" w:hAnsi="Arial" w:cs="Arial"/>
          <w:color w:val="000000"/>
          <w:sz w:val="22"/>
        </w:rPr>
      </w:pPr>
    </w:p>
    <w:p w:rsidR="00285A40" w:rsidRPr="000E62EC" w:rsidRDefault="00285A40">
      <w:pPr>
        <w:autoSpaceDE w:val="0"/>
        <w:rPr>
          <w:rFonts w:ascii="Arial" w:hAnsi="Arial" w:cs="Arial"/>
          <w:szCs w:val="28"/>
        </w:rPr>
      </w:pPr>
    </w:p>
    <w:p w:rsidR="00285A40" w:rsidRPr="000E62EC" w:rsidRDefault="00285A40">
      <w:pPr>
        <w:autoSpaceDE w:val="0"/>
        <w:rPr>
          <w:rFonts w:ascii="Arial" w:hAnsi="Arial" w:cs="Arial"/>
          <w:color w:val="000000"/>
          <w:sz w:val="22"/>
        </w:rPr>
      </w:pPr>
      <w:r w:rsidRPr="000E62EC">
        <w:rPr>
          <w:rFonts w:ascii="Arial" w:hAnsi="Arial" w:cs="Arial"/>
          <w:szCs w:val="28"/>
        </w:rPr>
        <w:t>2.2 Importing data</w:t>
      </w:r>
    </w:p>
    <w:p w:rsidR="00285A40" w:rsidRPr="000E62EC" w:rsidRDefault="00285A40">
      <w:pPr>
        <w:autoSpaceDE w:val="0"/>
        <w:rPr>
          <w:rFonts w:ascii="Arial" w:hAnsi="Arial" w:cs="Arial"/>
          <w:color w:val="000000"/>
          <w:sz w:val="22"/>
        </w:rPr>
      </w:pPr>
    </w:p>
    <w:p w:rsidR="00285A40" w:rsidRPr="000E62EC" w:rsidRDefault="00285A40" w:rsidP="00285A40">
      <w:pPr>
        <w:autoSpaceDE w:val="0"/>
        <w:rPr>
          <w:rFonts w:ascii="Arial" w:hAnsi="Arial" w:cs="Arial"/>
          <w:sz w:val="22"/>
        </w:rPr>
      </w:pPr>
      <w:r w:rsidRPr="000E62EC">
        <w:rPr>
          <w:rFonts w:ascii="Arial" w:hAnsi="Arial" w:cs="Arial"/>
          <w:sz w:val="22"/>
        </w:rPr>
        <w:t xml:space="preserve">You can import data in .csv files using </w:t>
      </w:r>
      <w:proofErr w:type="spellStart"/>
      <w:r w:rsidRPr="000E62EC">
        <w:rPr>
          <w:rFonts w:ascii="Arial" w:hAnsi="Arial" w:cs="Arial"/>
          <w:sz w:val="22"/>
        </w:rPr>
        <w:t>Rstudio</w:t>
      </w:r>
      <w:proofErr w:type="spellEnd"/>
      <w:r w:rsidRPr="000E62EC">
        <w:rPr>
          <w:rFonts w:ascii="Arial" w:hAnsi="Arial" w:cs="Arial"/>
          <w:sz w:val="22"/>
        </w:rPr>
        <w:t xml:space="preserve"> by clicking on the </w:t>
      </w:r>
      <w:r w:rsidRPr="000E62EC">
        <w:rPr>
          <w:rFonts w:ascii="Arial" w:hAnsi="Arial" w:cs="Arial"/>
          <w:i/>
          <w:sz w:val="22"/>
        </w:rPr>
        <w:t>Environment</w:t>
      </w:r>
      <w:r w:rsidRPr="000E62EC">
        <w:rPr>
          <w:rFonts w:ascii="Arial" w:hAnsi="Arial" w:cs="Arial"/>
          <w:sz w:val="22"/>
        </w:rPr>
        <w:t xml:space="preserve"> tab and then the </w:t>
      </w:r>
      <w:r w:rsidRPr="000E62EC">
        <w:rPr>
          <w:rFonts w:ascii="Arial" w:hAnsi="Arial" w:cs="Arial"/>
          <w:i/>
          <w:sz w:val="22"/>
        </w:rPr>
        <w:t>Import Dataset</w:t>
      </w:r>
      <w:r w:rsidRPr="000E62EC">
        <w:rPr>
          <w:rFonts w:ascii="Arial" w:hAnsi="Arial" w:cs="Arial"/>
          <w:sz w:val="22"/>
        </w:rPr>
        <w:t xml:space="preserve"> button. You can then navigate to the folder where the dataset </w:t>
      </w:r>
      <w:r w:rsidRPr="000E62EC">
        <w:rPr>
          <w:rFonts w:ascii="Arial" w:hAnsi="Arial" w:cs="Arial"/>
          <w:color w:val="000000"/>
          <w:sz w:val="22"/>
        </w:rPr>
        <w:t>"</w:t>
      </w:r>
      <w:proofErr w:type="spellStart"/>
      <w:r w:rsidR="003C7B78" w:rsidRPr="000E62EC">
        <w:rPr>
          <w:rFonts w:ascii="Arial" w:hAnsi="Arial" w:cs="Arial"/>
          <w:color w:val="000000"/>
          <w:sz w:val="22"/>
        </w:rPr>
        <w:t>Offenders</w:t>
      </w:r>
      <w:r w:rsidRPr="000E62EC">
        <w:rPr>
          <w:rFonts w:ascii="Arial" w:hAnsi="Arial" w:cs="Arial"/>
          <w:color w:val="000000"/>
          <w:sz w:val="22"/>
        </w:rPr>
        <w:t>_Chicago_Police</w:t>
      </w:r>
      <w:proofErr w:type="spellEnd"/>
      <w:r w:rsidRPr="000E62EC">
        <w:rPr>
          <w:rFonts w:ascii="Arial" w:hAnsi="Arial" w:cs="Arial"/>
          <w:color w:val="000000"/>
          <w:sz w:val="22"/>
        </w:rPr>
        <w:t xml:space="preserve"> _Dept.csv" is saved </w:t>
      </w:r>
      <w:r w:rsidRPr="000E62EC">
        <w:rPr>
          <w:rFonts w:ascii="Arial" w:hAnsi="Arial" w:cs="Arial"/>
          <w:sz w:val="22"/>
        </w:rPr>
        <w:t xml:space="preserve">and click on it. A window will then appear which will include on the bottom right a preview of your data. Here it looks good, so we can click on import. </w:t>
      </w:r>
    </w:p>
    <w:p w:rsidR="00285A40" w:rsidRPr="000E62EC" w:rsidRDefault="00285A40" w:rsidP="00285A40">
      <w:pPr>
        <w:autoSpaceDE w:val="0"/>
        <w:rPr>
          <w:rFonts w:ascii="Arial" w:hAnsi="Arial" w:cs="Arial"/>
          <w:sz w:val="22"/>
        </w:rPr>
      </w:pPr>
    </w:p>
    <w:p w:rsidR="00285A40" w:rsidRPr="000E62EC" w:rsidRDefault="00285A40" w:rsidP="00285A40">
      <w:pPr>
        <w:autoSpaceDE w:val="0"/>
        <w:rPr>
          <w:rFonts w:ascii="Arial" w:hAnsi="Arial" w:cs="Arial"/>
          <w:color w:val="000000"/>
          <w:sz w:val="22"/>
        </w:rPr>
      </w:pPr>
      <w:r w:rsidRPr="000E62EC">
        <w:rPr>
          <w:rFonts w:ascii="Arial" w:hAnsi="Arial" w:cs="Arial"/>
          <w:sz w:val="22"/>
        </w:rPr>
        <w:t>You can now see by looking in the ‘environment’ window that an object has been created (the ‘</w:t>
      </w:r>
      <w:r w:rsidR="003C7B78" w:rsidRPr="000E62EC">
        <w:rPr>
          <w:rFonts w:ascii="Arial" w:hAnsi="Arial" w:cs="Arial"/>
          <w:sz w:val="22"/>
        </w:rPr>
        <w:t>offenders</w:t>
      </w:r>
      <w:r w:rsidRPr="000E62EC">
        <w:rPr>
          <w:rFonts w:ascii="Arial" w:hAnsi="Arial" w:cs="Arial"/>
          <w:sz w:val="22"/>
        </w:rPr>
        <w:t>’ dataset), an</w:t>
      </w:r>
      <w:r w:rsidRPr="000E62EC">
        <w:rPr>
          <w:rFonts w:ascii="Arial" w:hAnsi="Arial" w:cs="Arial"/>
          <w:color w:val="000000"/>
          <w:sz w:val="22"/>
        </w:rPr>
        <w:t>d that it has 1413 observations and 9 variables.</w:t>
      </w:r>
    </w:p>
    <w:p w:rsidR="00285A40" w:rsidRPr="000E62EC" w:rsidRDefault="00285A40" w:rsidP="00285A40">
      <w:pPr>
        <w:autoSpaceDE w:val="0"/>
        <w:rPr>
          <w:rFonts w:ascii="Arial" w:hAnsi="Arial" w:cs="Arial"/>
          <w:sz w:val="22"/>
        </w:rPr>
      </w:pPr>
    </w:p>
    <w:p w:rsidR="00285A40" w:rsidRPr="000E62EC" w:rsidRDefault="00285A40" w:rsidP="00285A40">
      <w:pPr>
        <w:autoSpaceDE w:val="0"/>
        <w:rPr>
          <w:rFonts w:ascii="Arial" w:hAnsi="Arial" w:cs="Arial"/>
          <w:color w:val="000000"/>
          <w:sz w:val="22"/>
        </w:rPr>
      </w:pPr>
      <w:r w:rsidRPr="000E62EC">
        <w:rPr>
          <w:rFonts w:ascii="Arial" w:hAnsi="Arial" w:cs="Arial"/>
          <w:sz w:val="22"/>
        </w:rPr>
        <w:t xml:space="preserve">Now look at the Console tab. You should see the command </w:t>
      </w:r>
      <w:proofErr w:type="gramStart"/>
      <w:r w:rsidRPr="000E62EC">
        <w:rPr>
          <w:rFonts w:ascii="Arial" w:hAnsi="Arial" w:cs="Arial"/>
          <w:sz w:val="22"/>
        </w:rPr>
        <w:t>read.csv(</w:t>
      </w:r>
      <w:proofErr w:type="gramEnd"/>
      <w:r w:rsidRPr="000E62EC">
        <w:rPr>
          <w:rFonts w:ascii="Arial" w:hAnsi="Arial" w:cs="Arial"/>
          <w:sz w:val="22"/>
        </w:rPr>
        <w:t>) appear with the whole path to the data set. It is a good idea to copy and paste this inside your script, so you won't need to do this again to load the data.</w:t>
      </w:r>
    </w:p>
    <w:p w:rsidR="00285A40" w:rsidRPr="000E62EC" w:rsidRDefault="00285A40" w:rsidP="00285A40">
      <w:pPr>
        <w:autoSpaceDE w:val="0"/>
        <w:rPr>
          <w:rFonts w:ascii="Arial" w:hAnsi="Arial" w:cs="Arial"/>
          <w:color w:val="000000"/>
          <w:sz w:val="22"/>
        </w:rPr>
      </w:pPr>
    </w:p>
    <w:p w:rsidR="00285A40" w:rsidRPr="000E62EC" w:rsidRDefault="00285A40" w:rsidP="00285A40">
      <w:pPr>
        <w:autoSpaceDE w:val="0"/>
        <w:rPr>
          <w:rFonts w:ascii="Arial" w:hAnsi="Arial" w:cs="Arial"/>
          <w:color w:val="000000"/>
          <w:sz w:val="22"/>
        </w:rPr>
      </w:pPr>
      <w:r w:rsidRPr="000E62EC">
        <w:rPr>
          <w:rFonts w:ascii="Arial" w:hAnsi="Arial" w:cs="Arial"/>
          <w:color w:val="000000"/>
          <w:sz w:val="22"/>
        </w:rPr>
        <w:t xml:space="preserve">Alternatively you can simply use the command </w:t>
      </w:r>
      <w:proofErr w:type="gramStart"/>
      <w:r w:rsidRPr="000E62EC">
        <w:rPr>
          <w:rFonts w:ascii="Arial" w:hAnsi="Arial" w:cs="Arial"/>
          <w:color w:val="000000"/>
          <w:sz w:val="22"/>
        </w:rPr>
        <w:t>read.csv(</w:t>
      </w:r>
      <w:proofErr w:type="gramEnd"/>
      <w:r w:rsidRPr="000E62EC">
        <w:rPr>
          <w:rFonts w:ascii="Arial" w:hAnsi="Arial" w:cs="Arial"/>
          <w:color w:val="000000"/>
          <w:sz w:val="22"/>
        </w:rPr>
        <w:t>):</w:t>
      </w:r>
    </w:p>
    <w:p w:rsidR="00285A40" w:rsidRPr="000E62EC" w:rsidRDefault="00285A40" w:rsidP="00285A40">
      <w:pPr>
        <w:autoSpaceDE w:val="0"/>
        <w:rPr>
          <w:rFonts w:ascii="Arial" w:hAnsi="Arial" w:cs="Arial"/>
          <w:color w:val="000000"/>
          <w:sz w:val="22"/>
        </w:rPr>
      </w:pPr>
    </w:p>
    <w:p w:rsidR="00285A40" w:rsidRPr="000E62EC" w:rsidRDefault="00285A40" w:rsidP="00285A40">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003C7B78" w:rsidRPr="000E62EC">
        <w:rPr>
          <w:rFonts w:ascii="Lucida Console" w:hAnsi="Lucida Console" w:cs="Arial"/>
          <w:color w:val="0070C0"/>
          <w:sz w:val="22"/>
        </w:rPr>
        <w:t>offenders</w:t>
      </w:r>
      <w:proofErr w:type="gramEnd"/>
      <w:r w:rsidRPr="000E62EC">
        <w:rPr>
          <w:rFonts w:ascii="Lucida Console" w:hAnsi="Lucida Console" w:cs="Arial"/>
          <w:color w:val="0070C0"/>
          <w:sz w:val="22"/>
        </w:rPr>
        <w:t xml:space="preserve"> &lt;- read.csv("</w:t>
      </w:r>
      <w:r w:rsidR="003C7B78" w:rsidRPr="000E62EC">
        <w:rPr>
          <w:rFonts w:ascii="Lucida Console" w:hAnsi="Lucida Console" w:cs="Arial"/>
          <w:color w:val="0070C0"/>
          <w:sz w:val="22"/>
        </w:rPr>
        <w:t>Offenders</w:t>
      </w:r>
      <w:r w:rsidRPr="000E62EC">
        <w:rPr>
          <w:rFonts w:ascii="Lucida Console" w:hAnsi="Lucida Console" w:cs="Arial"/>
          <w:color w:val="0070C0"/>
          <w:sz w:val="22"/>
        </w:rPr>
        <w:t>_Chicago_Police_Dept_Main.csv")</w:t>
      </w:r>
    </w:p>
    <w:p w:rsidR="00285A40" w:rsidRPr="000E62EC" w:rsidRDefault="00285A40" w:rsidP="00285A40">
      <w:pPr>
        <w:autoSpaceDE w:val="0"/>
        <w:rPr>
          <w:rFonts w:ascii="Arial" w:hAnsi="Arial" w:cs="Arial"/>
          <w:color w:val="000000"/>
          <w:sz w:val="22"/>
        </w:rPr>
      </w:pPr>
    </w:p>
    <w:p w:rsidR="00285A40" w:rsidRPr="000E62EC" w:rsidRDefault="00285A40" w:rsidP="00285A40">
      <w:pPr>
        <w:autoSpaceDE w:val="0"/>
        <w:rPr>
          <w:rFonts w:ascii="Arial" w:hAnsi="Arial" w:cs="Arial"/>
          <w:color w:val="000000"/>
          <w:sz w:val="22"/>
        </w:rPr>
      </w:pPr>
      <w:r w:rsidRPr="000E62EC">
        <w:rPr>
          <w:rFonts w:ascii="Arial" w:hAnsi="Arial" w:cs="Arial"/>
          <w:color w:val="000000"/>
          <w:sz w:val="22"/>
        </w:rPr>
        <w:t>This assumes by default that the first line of the file contains a header (</w:t>
      </w:r>
      <w:r w:rsidRPr="000E62EC">
        <w:rPr>
          <w:rFonts w:ascii="Arial" w:hAnsi="Arial" w:cs="Arial"/>
          <w:sz w:val="18"/>
          <w:szCs w:val="20"/>
        </w:rPr>
        <w:t>header = T) and t</w:t>
      </w:r>
      <w:r w:rsidRPr="000E62EC">
        <w:rPr>
          <w:rFonts w:ascii="Arial" w:hAnsi="Arial" w:cs="Arial"/>
          <w:color w:val="000000"/>
          <w:sz w:val="22"/>
        </w:rPr>
        <w:t>he columns are separated by a comma symbol (</w:t>
      </w:r>
      <w:proofErr w:type="spellStart"/>
      <w:proofErr w:type="gramStart"/>
      <w:r w:rsidRPr="000E62EC">
        <w:rPr>
          <w:rFonts w:ascii="Arial" w:hAnsi="Arial" w:cs="Arial"/>
          <w:color w:val="000000"/>
          <w:sz w:val="22"/>
        </w:rPr>
        <w:t>sep</w:t>
      </w:r>
      <w:proofErr w:type="spellEnd"/>
      <w:proofErr w:type="gramEnd"/>
      <w:r w:rsidRPr="000E62EC">
        <w:rPr>
          <w:rFonts w:ascii="Arial" w:hAnsi="Arial" w:cs="Arial"/>
          <w:color w:val="000000"/>
          <w:sz w:val="22"/>
        </w:rPr>
        <w:t xml:space="preserve"> = ",").  </w:t>
      </w:r>
    </w:p>
    <w:p w:rsidR="00285A40" w:rsidRPr="000E62EC" w:rsidRDefault="00285A40" w:rsidP="00285A40">
      <w:pPr>
        <w:autoSpaceDE w:val="0"/>
        <w:rPr>
          <w:rFonts w:ascii="Arial" w:hAnsi="Arial" w:cs="Arial"/>
          <w:color w:val="000000"/>
          <w:sz w:val="22"/>
        </w:rPr>
      </w:pPr>
    </w:p>
    <w:p w:rsidR="00D953C5" w:rsidRPr="000E62EC" w:rsidRDefault="00285A40" w:rsidP="00285A40">
      <w:pPr>
        <w:autoSpaceDE w:val="0"/>
        <w:rPr>
          <w:rFonts w:ascii="Arial" w:hAnsi="Arial" w:cs="Arial"/>
          <w:color w:val="000000"/>
          <w:sz w:val="22"/>
        </w:rPr>
      </w:pPr>
      <w:r w:rsidRPr="000E62EC">
        <w:rPr>
          <w:rFonts w:ascii="Arial" w:hAnsi="Arial" w:cs="Arial"/>
          <w:color w:val="000000"/>
          <w:sz w:val="22"/>
        </w:rPr>
        <w:t xml:space="preserve">There are other commands </w:t>
      </w:r>
      <w:r w:rsidR="00982443" w:rsidRPr="000E62EC">
        <w:rPr>
          <w:rFonts w:ascii="Arial" w:hAnsi="Arial" w:cs="Arial"/>
          <w:color w:val="000000"/>
          <w:sz w:val="22"/>
        </w:rPr>
        <w:t xml:space="preserve">and various packages that can be used </w:t>
      </w:r>
      <w:r w:rsidRPr="000E62EC">
        <w:rPr>
          <w:rFonts w:ascii="Arial" w:hAnsi="Arial" w:cs="Arial"/>
          <w:color w:val="000000"/>
          <w:sz w:val="22"/>
        </w:rPr>
        <w:t xml:space="preserve">to import datasets with </w:t>
      </w:r>
      <w:r w:rsidR="00982443" w:rsidRPr="000E62EC">
        <w:rPr>
          <w:rFonts w:ascii="Arial" w:hAnsi="Arial" w:cs="Arial"/>
          <w:color w:val="000000"/>
          <w:sz w:val="22"/>
        </w:rPr>
        <w:t>other extensions (e.g. .</w:t>
      </w:r>
      <w:proofErr w:type="spellStart"/>
      <w:r w:rsidR="00982443" w:rsidRPr="000E62EC">
        <w:rPr>
          <w:rFonts w:ascii="Arial" w:hAnsi="Arial" w:cs="Arial"/>
          <w:color w:val="000000"/>
          <w:sz w:val="22"/>
        </w:rPr>
        <w:t>xls</w:t>
      </w:r>
      <w:proofErr w:type="spellEnd"/>
      <w:r w:rsidR="00982443" w:rsidRPr="000E62EC">
        <w:rPr>
          <w:rFonts w:ascii="Arial" w:hAnsi="Arial" w:cs="Arial"/>
          <w:color w:val="000000"/>
          <w:sz w:val="22"/>
        </w:rPr>
        <w:t xml:space="preserve">) e.g. see </w:t>
      </w:r>
      <w:hyperlink r:id="rId7" w:history="1">
        <w:r w:rsidR="00982443" w:rsidRPr="000E62EC">
          <w:rPr>
            <w:rStyle w:val="Hyperlink"/>
            <w:rFonts w:ascii="Arial" w:hAnsi="Arial" w:cs="Arial"/>
            <w:sz w:val="22"/>
          </w:rPr>
          <w:t>http://www.statmethods.net/input/importingdata.html</w:t>
        </w:r>
      </w:hyperlink>
      <w:r w:rsidR="00982443" w:rsidRPr="000E62EC">
        <w:rPr>
          <w:rFonts w:ascii="Arial" w:hAnsi="Arial" w:cs="Arial"/>
          <w:color w:val="000000"/>
          <w:sz w:val="22"/>
        </w:rPr>
        <w:t xml:space="preserve"> </w:t>
      </w:r>
      <w:r w:rsidRPr="000E62EC">
        <w:rPr>
          <w:rFonts w:ascii="Arial" w:hAnsi="Arial" w:cs="Arial"/>
          <w:color w:val="000000"/>
          <w:sz w:val="22"/>
        </w:rPr>
        <w:t>.</w:t>
      </w:r>
    </w:p>
    <w:p w:rsidR="00C261C0" w:rsidRPr="000E62EC" w:rsidRDefault="00285A40" w:rsidP="00C261C0">
      <w:pPr>
        <w:pageBreakBefore/>
        <w:rPr>
          <w:rFonts w:ascii="Arial" w:hAnsi="Arial" w:cs="Arial"/>
          <w:sz w:val="22"/>
        </w:rPr>
      </w:pPr>
      <w:r w:rsidRPr="000E62EC">
        <w:rPr>
          <w:rFonts w:ascii="Arial" w:hAnsi="Arial" w:cs="Arial"/>
          <w:szCs w:val="28"/>
        </w:rPr>
        <w:lastRenderedPageBreak/>
        <w:t>2.3</w:t>
      </w:r>
      <w:r w:rsidR="00C261C0" w:rsidRPr="000E62EC">
        <w:rPr>
          <w:rFonts w:ascii="Arial" w:hAnsi="Arial" w:cs="Arial"/>
          <w:szCs w:val="28"/>
        </w:rPr>
        <w:t xml:space="preserve"> Packages</w:t>
      </w:r>
    </w:p>
    <w:p w:rsidR="00C261C0" w:rsidRPr="000E62EC" w:rsidRDefault="00C261C0">
      <w:pPr>
        <w:autoSpaceDE w:val="0"/>
        <w:rPr>
          <w:rFonts w:ascii="Arial" w:hAnsi="Arial" w:cs="Arial"/>
          <w:color w:val="000000"/>
          <w:sz w:val="22"/>
        </w:rPr>
      </w:pPr>
    </w:p>
    <w:p w:rsidR="00E57425" w:rsidRPr="000E62EC" w:rsidRDefault="004E4BDD">
      <w:pPr>
        <w:autoSpaceDE w:val="0"/>
        <w:rPr>
          <w:rFonts w:ascii="Arial" w:hAnsi="Arial" w:cs="Arial"/>
          <w:sz w:val="22"/>
        </w:rPr>
      </w:pPr>
      <w:r w:rsidRPr="000E62EC">
        <w:rPr>
          <w:rFonts w:ascii="Arial" w:hAnsi="Arial" w:cs="Arial"/>
          <w:color w:val="000000"/>
          <w:sz w:val="22"/>
        </w:rPr>
        <w:t xml:space="preserve">Packages extend R's functionality enormously and are a key factor in making R so popular. </w:t>
      </w:r>
      <w:r w:rsidR="00E57425" w:rsidRPr="000E62EC">
        <w:rPr>
          <w:rFonts w:ascii="Arial" w:hAnsi="Arial" w:cs="Arial"/>
          <w:color w:val="000000"/>
          <w:sz w:val="22"/>
        </w:rPr>
        <w:t>For instance, t</w:t>
      </w:r>
      <w:r w:rsidRPr="000E62EC">
        <w:rPr>
          <w:rFonts w:ascii="Arial" w:hAnsi="Arial" w:cs="Arial"/>
          <w:color w:val="000000"/>
          <w:sz w:val="22"/>
        </w:rPr>
        <w:t>o install th</w:t>
      </w:r>
      <w:r w:rsidR="00E57425" w:rsidRPr="000E62EC">
        <w:rPr>
          <w:rFonts w:ascii="Arial" w:hAnsi="Arial" w:cs="Arial"/>
          <w:color w:val="000000"/>
          <w:sz w:val="22"/>
        </w:rPr>
        <w:t>e foreign</w:t>
      </w:r>
      <w:r w:rsidRPr="000E62EC">
        <w:rPr>
          <w:rFonts w:ascii="Arial" w:hAnsi="Arial" w:cs="Arial"/>
          <w:color w:val="000000"/>
          <w:sz w:val="22"/>
        </w:rPr>
        <w:t xml:space="preserve"> package in R</w:t>
      </w:r>
      <w:r w:rsidR="00E57425" w:rsidRPr="000E62EC">
        <w:rPr>
          <w:rFonts w:ascii="Arial" w:hAnsi="Arial" w:cs="Arial"/>
          <w:color w:val="000000"/>
          <w:sz w:val="22"/>
        </w:rPr>
        <w:t>,</w:t>
      </w:r>
      <w:r w:rsidRPr="000E62EC">
        <w:rPr>
          <w:rFonts w:ascii="Arial" w:hAnsi="Arial" w:cs="Arial"/>
          <w:color w:val="000000"/>
          <w:sz w:val="22"/>
        </w:rPr>
        <w:t xml:space="preserve"> </w:t>
      </w:r>
      <w:r w:rsidR="00E57425" w:rsidRPr="000E62EC">
        <w:rPr>
          <w:rFonts w:ascii="Arial" w:hAnsi="Arial" w:cs="Arial"/>
          <w:sz w:val="22"/>
        </w:rPr>
        <w:t>use the</w:t>
      </w:r>
      <w:r w:rsidR="00E57425" w:rsidRPr="000E62EC">
        <w:rPr>
          <w:rFonts w:ascii="Arial" w:hAnsi="Arial" w:cs="Arial"/>
          <w:i/>
          <w:sz w:val="22"/>
        </w:rPr>
        <w:t xml:space="preserve"> Install</w:t>
      </w:r>
      <w:r w:rsidR="00E57425" w:rsidRPr="000E62EC">
        <w:rPr>
          <w:rFonts w:ascii="Arial" w:hAnsi="Arial" w:cs="Arial"/>
          <w:sz w:val="22"/>
        </w:rPr>
        <w:t xml:space="preserve"> button from the Packages tab in </w:t>
      </w:r>
      <w:proofErr w:type="spellStart"/>
      <w:r w:rsidR="00E57425" w:rsidRPr="000E62EC">
        <w:rPr>
          <w:rFonts w:ascii="Arial" w:hAnsi="Arial" w:cs="Arial"/>
          <w:sz w:val="22"/>
        </w:rPr>
        <w:t>Rstudio</w:t>
      </w:r>
      <w:proofErr w:type="spellEnd"/>
      <w:r w:rsidR="00E57425" w:rsidRPr="000E62EC">
        <w:rPr>
          <w:rFonts w:ascii="Arial" w:hAnsi="Arial" w:cs="Arial"/>
          <w:sz w:val="22"/>
        </w:rPr>
        <w:t xml:space="preserve">. </w:t>
      </w:r>
    </w:p>
    <w:p w:rsidR="00E57425" w:rsidRPr="000E62EC" w:rsidRDefault="00E57425">
      <w:pPr>
        <w:autoSpaceDE w:val="0"/>
        <w:rPr>
          <w:rFonts w:ascii="Arial" w:hAnsi="Arial" w:cs="Arial"/>
          <w:sz w:val="22"/>
        </w:rPr>
      </w:pPr>
    </w:p>
    <w:p w:rsidR="004E4BDD" w:rsidRPr="000E62EC" w:rsidRDefault="00E57425">
      <w:pPr>
        <w:autoSpaceDE w:val="0"/>
        <w:rPr>
          <w:rFonts w:ascii="Arial" w:hAnsi="Arial" w:cs="Arial"/>
          <w:color w:val="000000"/>
          <w:sz w:val="22"/>
        </w:rPr>
      </w:pPr>
      <w:r w:rsidRPr="000E62EC">
        <w:rPr>
          <w:rFonts w:ascii="Arial" w:hAnsi="Arial" w:cs="Arial"/>
          <w:color w:val="000000"/>
          <w:sz w:val="22"/>
        </w:rPr>
        <w:t>This uses</w:t>
      </w:r>
      <w:r w:rsidR="004E4BDD" w:rsidRPr="000E62EC">
        <w:rPr>
          <w:rFonts w:ascii="Arial" w:hAnsi="Arial" w:cs="Arial"/>
          <w:color w:val="000000"/>
          <w:sz w:val="22"/>
        </w:rPr>
        <w:t xml:space="preserve"> the following command:</w:t>
      </w:r>
    </w:p>
    <w:p w:rsidR="004E4BDD" w:rsidRPr="000E62EC" w:rsidRDefault="004E4BDD">
      <w:pPr>
        <w:autoSpaceDE w:val="0"/>
        <w:rPr>
          <w:rFonts w:ascii="Arial" w:hAnsi="Arial" w:cs="Arial"/>
          <w:color w:val="00000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Pr="000E62EC">
        <w:rPr>
          <w:rFonts w:ascii="Lucida Console" w:hAnsi="Lucida Console" w:cs="Arial"/>
          <w:color w:val="0070C0"/>
          <w:sz w:val="22"/>
        </w:rPr>
        <w:t>install.packages</w:t>
      </w:r>
      <w:proofErr w:type="spellEnd"/>
      <w:r w:rsidRPr="000E62EC">
        <w:rPr>
          <w:rFonts w:ascii="Lucida Console" w:hAnsi="Lucida Console" w:cs="Arial"/>
          <w:color w:val="0070C0"/>
          <w:sz w:val="22"/>
        </w:rPr>
        <w:t>(</w:t>
      </w:r>
      <w:proofErr w:type="gramEnd"/>
      <w:r w:rsidRPr="000E62EC">
        <w:rPr>
          <w:rFonts w:ascii="Lucida Console" w:hAnsi="Lucida Console" w:cs="Arial"/>
          <w:color w:val="0070C0"/>
          <w:sz w:val="22"/>
        </w:rPr>
        <w:t>"foreign")</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sz w:val="22"/>
        </w:rPr>
        <w:t xml:space="preserve">Once a package is </w:t>
      </w:r>
      <w:r w:rsidRPr="000E62EC">
        <w:rPr>
          <w:rFonts w:ascii="Arial" w:hAnsi="Arial" w:cs="Arial"/>
          <w:i/>
          <w:sz w:val="22"/>
        </w:rPr>
        <w:t>installed</w:t>
      </w:r>
      <w:r w:rsidRPr="000E62EC">
        <w:rPr>
          <w:rFonts w:ascii="Arial" w:hAnsi="Arial" w:cs="Arial"/>
          <w:sz w:val="22"/>
        </w:rPr>
        <w:t>, you should be able to see it in the packages tab.</w:t>
      </w:r>
      <w:r w:rsidR="003604A1" w:rsidRPr="000E62EC">
        <w:rPr>
          <w:rFonts w:ascii="Arial" w:hAnsi="Arial" w:cs="Arial"/>
          <w:sz w:val="22"/>
        </w:rPr>
        <w:t xml:space="preserve"> If you want to use it, you can</w:t>
      </w:r>
      <w:r w:rsidRPr="000E62EC">
        <w:rPr>
          <w:rFonts w:ascii="Arial" w:hAnsi="Arial" w:cs="Arial"/>
          <w:sz w:val="22"/>
        </w:rPr>
        <w:t xml:space="preserve"> </w:t>
      </w:r>
      <w:r w:rsidRPr="000E62EC">
        <w:rPr>
          <w:rFonts w:ascii="Arial" w:hAnsi="Arial" w:cs="Arial"/>
          <w:i/>
          <w:sz w:val="22"/>
        </w:rPr>
        <w:t>load</w:t>
      </w:r>
      <w:r w:rsidRPr="000E62EC">
        <w:rPr>
          <w:rFonts w:ascii="Arial" w:hAnsi="Arial" w:cs="Arial"/>
          <w:sz w:val="22"/>
        </w:rPr>
        <w:t xml:space="preserve"> it </w:t>
      </w:r>
      <w:r w:rsidR="003604A1" w:rsidRPr="000E62EC">
        <w:rPr>
          <w:rFonts w:ascii="Arial" w:hAnsi="Arial" w:cs="Arial"/>
          <w:sz w:val="22"/>
        </w:rPr>
        <w:t>by</w:t>
      </w:r>
      <w:r w:rsidRPr="000E62EC">
        <w:rPr>
          <w:rFonts w:ascii="Arial" w:hAnsi="Arial" w:cs="Arial"/>
          <w:sz w:val="22"/>
        </w:rPr>
        <w:t xml:space="preserve"> ticking the appropriate box in the packages window. </w:t>
      </w:r>
      <w:r w:rsidR="00E57425" w:rsidRPr="000E62EC">
        <w:rPr>
          <w:rFonts w:ascii="Arial" w:hAnsi="Arial" w:cs="Arial"/>
          <w:sz w:val="22"/>
        </w:rPr>
        <w:t>You’ll see that the command to load the foreign package is</w:t>
      </w:r>
      <w:r w:rsidRPr="000E62EC">
        <w:rPr>
          <w:rFonts w:ascii="Arial" w:hAnsi="Arial" w:cs="Arial"/>
          <w:sz w:val="22"/>
        </w:rPr>
        <w:t>:</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library(</w:t>
      </w:r>
      <w:proofErr w:type="gramEnd"/>
      <w:r w:rsidRPr="000E62EC">
        <w:rPr>
          <w:rFonts w:ascii="Lucida Console" w:hAnsi="Lucida Console" w:cs="Arial"/>
          <w:color w:val="0070C0"/>
          <w:sz w:val="22"/>
        </w:rPr>
        <w:t>"foreign")</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To know more about a package, it is always useful to read the associated documentation:</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help(</w:t>
      </w:r>
      <w:proofErr w:type="gramEnd"/>
      <w:r w:rsidRPr="000E62EC">
        <w:rPr>
          <w:rFonts w:ascii="Lucida Console" w:hAnsi="Lucida Console" w:cs="Arial"/>
          <w:color w:val="0070C0"/>
          <w:sz w:val="22"/>
        </w:rPr>
        <w:t>package=foreign)</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color w:val="000000"/>
          <w:sz w:val="22"/>
        </w:rPr>
      </w:pPr>
    </w:p>
    <w:p w:rsidR="004E4BDD" w:rsidRPr="000E62EC" w:rsidRDefault="00C36379">
      <w:pPr>
        <w:autoSpaceDE w:val="0"/>
        <w:rPr>
          <w:rFonts w:ascii="Arial" w:hAnsi="Arial" w:cs="Arial"/>
          <w:color w:val="000000"/>
          <w:sz w:val="22"/>
        </w:rPr>
      </w:pPr>
      <w:r w:rsidRPr="000E62EC">
        <w:rPr>
          <w:rFonts w:ascii="Arial" w:hAnsi="Arial" w:cs="Arial"/>
          <w:szCs w:val="28"/>
        </w:rPr>
        <w:t>2.4</w:t>
      </w:r>
      <w:r w:rsidR="004E4BDD" w:rsidRPr="000E62EC">
        <w:rPr>
          <w:rFonts w:ascii="Arial" w:hAnsi="Arial" w:cs="Arial"/>
          <w:szCs w:val="28"/>
        </w:rPr>
        <w:t xml:space="preserve"> Viewing &amp; summarizing the dataset</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sz w:val="22"/>
        </w:rPr>
        <w:t>As noted in the previous section, you can see by looking in the ‘environment’ window that the ‘</w:t>
      </w:r>
      <w:r w:rsidR="003C7B78" w:rsidRPr="000E62EC">
        <w:rPr>
          <w:rFonts w:ascii="Arial" w:hAnsi="Arial" w:cs="Arial"/>
          <w:sz w:val="22"/>
        </w:rPr>
        <w:t>offenders</w:t>
      </w:r>
      <w:r w:rsidRPr="000E62EC">
        <w:rPr>
          <w:rFonts w:ascii="Arial" w:hAnsi="Arial" w:cs="Arial"/>
          <w:sz w:val="22"/>
        </w:rPr>
        <w:t>’ data</w:t>
      </w:r>
      <w:r w:rsidRPr="000E62EC">
        <w:rPr>
          <w:rFonts w:ascii="Arial" w:hAnsi="Arial" w:cs="Arial"/>
          <w:color w:val="000000"/>
          <w:sz w:val="22"/>
        </w:rPr>
        <w:t>set has 1413 observations and 9 variables. To v</w:t>
      </w:r>
      <w:r w:rsidRPr="000E62EC">
        <w:rPr>
          <w:rFonts w:ascii="Arial" w:hAnsi="Arial" w:cs="Arial"/>
          <w:sz w:val="22"/>
        </w:rPr>
        <w:t>iew this dataset, click the icon to the right of this information, which you can see from the console is the equivalent of typing the following command:</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View(</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So we can see for the first observation that the surname is Lightning, the </w:t>
      </w:r>
      <w:proofErr w:type="spellStart"/>
      <w:r w:rsidRPr="000E62EC">
        <w:rPr>
          <w:rFonts w:ascii="Arial" w:hAnsi="Arial" w:cs="Arial"/>
          <w:sz w:val="22"/>
        </w:rPr>
        <w:t>firstname</w:t>
      </w:r>
      <w:proofErr w:type="spellEnd"/>
      <w:r w:rsidRPr="000E62EC">
        <w:rPr>
          <w:rFonts w:ascii="Arial" w:hAnsi="Arial" w:cs="Arial"/>
          <w:sz w:val="22"/>
        </w:rPr>
        <w:t xml:space="preserve"> Dwayne, the block where he is supposed to reside 0000X E 100TH ST, his gender male, his race black, his birthday 26 May 1988, his height 6 foot 4 inches, his weight 215 lbs and his victim is a minor.</w:t>
      </w:r>
    </w:p>
    <w:p w:rsidR="004E4BDD" w:rsidRPr="000E62EC" w:rsidRDefault="004E4BDD">
      <w:pPr>
        <w:autoSpaceDE w:val="0"/>
        <w:rPr>
          <w:rFonts w:ascii="Arial" w:hAnsi="Arial" w:cs="Arial"/>
          <w:sz w:val="22"/>
        </w:rPr>
      </w:pPr>
    </w:p>
    <w:p w:rsidR="004E4BDD" w:rsidRPr="000E62EC" w:rsidRDefault="007D1E4D">
      <w:pPr>
        <w:autoSpaceDE w:val="0"/>
        <w:rPr>
          <w:rFonts w:ascii="Arial" w:hAnsi="Arial" w:cs="Arial"/>
          <w:sz w:val="22"/>
        </w:rPr>
      </w:pPr>
      <w:r w:rsidRPr="000E62EC">
        <w:rPr>
          <w:rFonts w:ascii="Arial" w:hAnsi="Arial" w:cs="Arial"/>
          <w:sz w:val="22"/>
        </w:rPr>
        <w:t xml:space="preserve">To obtain a </w:t>
      </w:r>
      <w:r w:rsidR="004E4BDD" w:rsidRPr="000E62EC">
        <w:rPr>
          <w:rFonts w:ascii="Arial" w:hAnsi="Arial" w:cs="Arial"/>
          <w:sz w:val="22"/>
        </w:rPr>
        <w:t>summary of the meta-data of your dataset you can click on the arrow by '</w:t>
      </w:r>
      <w:r w:rsidR="003C7B78" w:rsidRPr="000E62EC">
        <w:rPr>
          <w:rFonts w:ascii="Arial" w:hAnsi="Arial" w:cs="Arial"/>
          <w:sz w:val="22"/>
        </w:rPr>
        <w:t>offenders</w:t>
      </w:r>
      <w:r w:rsidR="004E4BDD" w:rsidRPr="000E62EC">
        <w:rPr>
          <w:rFonts w:ascii="Arial" w:hAnsi="Arial" w:cs="Arial"/>
          <w:sz w:val="22"/>
        </w:rPr>
        <w:t>' in the 'environment' window, which provides the same information as by typing the following command:</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 &gt; </w:t>
      </w:r>
      <w:proofErr w:type="spellStart"/>
      <w:proofErr w:type="gramStart"/>
      <w:r w:rsidRPr="000E62EC">
        <w:rPr>
          <w:rFonts w:ascii="Lucida Console" w:hAnsi="Lucida Console" w:cs="Arial"/>
          <w:color w:val="0070C0"/>
          <w:sz w:val="22"/>
        </w:rPr>
        <w:t>str</w:t>
      </w:r>
      <w:proofErr w:type="spellEnd"/>
      <w:r w:rsidRPr="000E62EC">
        <w:rPr>
          <w:rFonts w:ascii="Lucida Console" w:hAnsi="Lucida Console" w:cs="Arial"/>
          <w:color w:val="0070C0"/>
          <w:sz w:val="22"/>
        </w:rPr>
        <w:t>(</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w:t>
      </w:r>
    </w:p>
    <w:p w:rsidR="004E4BDD" w:rsidRPr="000E62EC" w:rsidRDefault="004E4BDD">
      <w:pPr>
        <w:autoSpaceDE w:val="0"/>
        <w:rPr>
          <w:rFonts w:ascii="Arial" w:hAnsi="Arial" w:cs="Arial"/>
          <w:sz w:val="22"/>
        </w:rPr>
      </w:pPr>
      <w:r w:rsidRPr="000E62EC">
        <w:rPr>
          <w:rFonts w:ascii="Arial" w:hAnsi="Arial" w:cs="Arial"/>
          <w:sz w:val="22"/>
        </w:rPr>
        <w:t xml:space="preserve">  </w:t>
      </w:r>
    </w:p>
    <w:p w:rsidR="004E4BDD" w:rsidRPr="000E62EC" w:rsidRDefault="004E4BDD">
      <w:pPr>
        <w:autoSpaceDE w:val="0"/>
        <w:rPr>
          <w:rFonts w:ascii="Arial" w:hAnsi="Arial" w:cs="Arial"/>
          <w:sz w:val="22"/>
        </w:rPr>
      </w:pPr>
      <w:r w:rsidRPr="000E62EC">
        <w:rPr>
          <w:rFonts w:ascii="Arial" w:hAnsi="Arial" w:cs="Arial"/>
          <w:sz w:val="22"/>
        </w:rPr>
        <w:t xml:space="preserve">Looking at the output provided informs you that the dataset </w:t>
      </w:r>
      <w:r w:rsidR="003C7B78" w:rsidRPr="000E62EC">
        <w:rPr>
          <w:rFonts w:ascii="Arial" w:hAnsi="Arial" w:cs="Arial"/>
          <w:sz w:val="22"/>
        </w:rPr>
        <w:t>offenders</w:t>
      </w:r>
      <w:r w:rsidRPr="000E62EC">
        <w:rPr>
          <w:rFonts w:ascii="Arial" w:hAnsi="Arial" w:cs="Arial"/>
          <w:sz w:val="22"/>
        </w:rPr>
        <w:t xml:space="preserve"> is in R terminology a </w:t>
      </w:r>
      <w:proofErr w:type="spellStart"/>
      <w:r w:rsidRPr="000E62EC">
        <w:rPr>
          <w:rFonts w:ascii="Arial" w:hAnsi="Arial" w:cs="Arial"/>
          <w:sz w:val="22"/>
        </w:rPr>
        <w:t>dataframe</w:t>
      </w:r>
      <w:proofErr w:type="spellEnd"/>
      <w:r w:rsidRPr="000E62EC">
        <w:rPr>
          <w:rFonts w:ascii="Arial" w:hAnsi="Arial" w:cs="Arial"/>
          <w:sz w:val="22"/>
        </w:rPr>
        <w:t>, and as we’ve alre</w:t>
      </w:r>
      <w:r w:rsidRPr="000E62EC">
        <w:rPr>
          <w:rFonts w:ascii="Arial" w:hAnsi="Arial" w:cs="Arial"/>
          <w:color w:val="000000"/>
          <w:sz w:val="22"/>
        </w:rPr>
        <w:t xml:space="preserve">ady seen has 1413 observations and 9 variables. Also provided is some information about each variable in the dataset (or </w:t>
      </w:r>
      <w:proofErr w:type="spellStart"/>
      <w:r w:rsidRPr="000E62EC">
        <w:rPr>
          <w:rFonts w:ascii="Arial" w:hAnsi="Arial" w:cs="Arial"/>
          <w:color w:val="000000"/>
          <w:sz w:val="22"/>
        </w:rPr>
        <w:t>dataframe</w:t>
      </w:r>
      <w:proofErr w:type="spellEnd"/>
      <w:r w:rsidRPr="000E62EC">
        <w:rPr>
          <w:rFonts w:ascii="Arial" w:hAnsi="Arial" w:cs="Arial"/>
          <w:color w:val="000000"/>
          <w:sz w:val="22"/>
        </w:rPr>
        <w:t>) as designated by R; the name, the</w:t>
      </w:r>
      <w:r w:rsidRPr="000E62EC">
        <w:rPr>
          <w:rFonts w:ascii="Arial" w:hAnsi="Arial" w:cs="Arial"/>
          <w:sz w:val="22"/>
        </w:rPr>
        <w:t xml:space="preserve"> type (in this case either integer or factor</w:t>
      </w:r>
      <w:r w:rsidR="007D1E4D" w:rsidRPr="000E62EC">
        <w:rPr>
          <w:rFonts w:ascii="Arial" w:hAnsi="Arial" w:cs="Arial"/>
          <w:sz w:val="22"/>
        </w:rPr>
        <w:t>, the latter assuming the variable is a categorical one with different levels e.g. gender with female =1 and male =2</w:t>
      </w:r>
      <w:r w:rsidRPr="000E62EC">
        <w:rPr>
          <w:rFonts w:ascii="Arial" w:hAnsi="Arial" w:cs="Arial"/>
          <w:sz w:val="22"/>
        </w:rPr>
        <w:t xml:space="preserve">), and the first 10 observations. </w:t>
      </w:r>
    </w:p>
    <w:p w:rsidR="004E4BDD" w:rsidRPr="000E62EC" w:rsidRDefault="004E4BDD">
      <w:pPr>
        <w:autoSpaceDE w:val="0"/>
        <w:rPr>
          <w:rFonts w:ascii="Arial" w:hAnsi="Arial" w:cs="Arial"/>
          <w:sz w:val="22"/>
        </w:rPr>
      </w:pPr>
    </w:p>
    <w:p w:rsidR="00CF00C6" w:rsidRPr="000E62EC" w:rsidRDefault="00CF00C6">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If you want to view only the top 10 rows of the dataset:</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&gt;</w:t>
      </w:r>
      <w:r w:rsidR="00C62BE5" w:rsidRPr="000E62EC">
        <w:rPr>
          <w:rFonts w:ascii="Lucida Console" w:hAnsi="Lucida Console" w:cs="Arial"/>
          <w:color w:val="0070C0"/>
          <w:sz w:val="22"/>
        </w:rPr>
        <w:t xml:space="preserve"> </w:t>
      </w:r>
      <w:proofErr w:type="gramStart"/>
      <w:r w:rsidR="00C62BE5" w:rsidRPr="000E62EC">
        <w:rPr>
          <w:rFonts w:ascii="Lucida Console" w:hAnsi="Lucida Console" w:cs="Arial"/>
          <w:color w:val="0070C0"/>
          <w:sz w:val="22"/>
        </w:rPr>
        <w:t>head(</w:t>
      </w:r>
      <w:proofErr w:type="gramEnd"/>
      <w:r w:rsidR="003C7B78" w:rsidRPr="000E62EC">
        <w:rPr>
          <w:rFonts w:ascii="Lucida Console" w:hAnsi="Lucida Console" w:cs="Arial"/>
          <w:color w:val="0070C0"/>
          <w:sz w:val="22"/>
        </w:rPr>
        <w:t>offenders</w:t>
      </w:r>
      <w:r w:rsidR="00C62BE5" w:rsidRPr="000E62EC">
        <w:rPr>
          <w:rFonts w:ascii="Lucida Console" w:hAnsi="Lucida Console" w:cs="Arial"/>
          <w:color w:val="0070C0"/>
          <w:sz w:val="22"/>
        </w:rPr>
        <w:t>,10</w:t>
      </w:r>
      <w:r w:rsidRPr="000E62EC">
        <w:rPr>
          <w:rFonts w:ascii="Lucida Console" w:hAnsi="Lucida Console" w:cs="Arial"/>
          <w:color w:val="0070C0"/>
          <w:sz w:val="22"/>
        </w:rPr>
        <w:t>)</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If you want to view only the last 2 rows of the dataset:</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tail(</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 2)</w:t>
      </w:r>
    </w:p>
    <w:p w:rsidR="004E4BDD" w:rsidRPr="000E62EC" w:rsidRDefault="004E4BDD">
      <w:pPr>
        <w:autoSpaceDE w:val="0"/>
        <w:rPr>
          <w:rFonts w:ascii="Arial" w:hAnsi="Arial" w:cs="Arial"/>
          <w:sz w:val="22"/>
        </w:rPr>
      </w:pPr>
    </w:p>
    <w:p w:rsidR="00CF00C6" w:rsidRPr="000E62EC" w:rsidRDefault="00CF00C6">
      <w:pPr>
        <w:autoSpaceDE w:val="0"/>
        <w:rPr>
          <w:rFonts w:ascii="Arial" w:hAnsi="Arial" w:cs="Arial"/>
          <w:sz w:val="22"/>
        </w:rPr>
      </w:pPr>
      <w:r w:rsidRPr="000E62EC">
        <w:rPr>
          <w:rFonts w:ascii="Arial" w:hAnsi="Arial" w:cs="Arial"/>
          <w:sz w:val="22"/>
        </w:rPr>
        <w:t>Square brackets can be used to subset data. For instance</w:t>
      </w:r>
    </w:p>
    <w:p w:rsidR="000E62EC" w:rsidRDefault="000E62EC" w:rsidP="00CF00C6">
      <w:pPr>
        <w:autoSpaceDE w:val="0"/>
        <w:rPr>
          <w:rFonts w:ascii="Arial" w:hAnsi="Arial" w:cs="Arial"/>
          <w:sz w:val="22"/>
        </w:rPr>
      </w:pPr>
    </w:p>
    <w:p w:rsidR="00CF00C6" w:rsidRPr="000E62EC" w:rsidRDefault="00CF00C6" w:rsidP="00CF00C6">
      <w:pPr>
        <w:autoSpaceDE w:val="0"/>
        <w:rPr>
          <w:rFonts w:ascii="Lucida Console" w:hAnsi="Lucida Console" w:cs="Arial"/>
          <w:color w:val="0070C0"/>
          <w:sz w:val="22"/>
        </w:rPr>
      </w:pPr>
      <w:r w:rsidRPr="000E62EC">
        <w:rPr>
          <w:rFonts w:ascii="Lucida Console" w:hAnsi="Lucida Console" w:cs="Arial"/>
          <w:color w:val="0070C0"/>
          <w:sz w:val="22"/>
        </w:rPr>
        <w:t>&gt;</w:t>
      </w:r>
      <w:proofErr w:type="gramStart"/>
      <w:r w:rsidR="000E62EC">
        <w:rPr>
          <w:rFonts w:ascii="Lucida Console" w:hAnsi="Lucida Console" w:cs="Arial"/>
          <w:color w:val="0070C0"/>
          <w:sz w:val="22"/>
        </w:rPr>
        <w:t>o</w:t>
      </w:r>
      <w:r w:rsidRPr="000E62EC">
        <w:rPr>
          <w:rFonts w:ascii="Lucida Console" w:hAnsi="Lucida Console" w:cs="Arial"/>
          <w:color w:val="0070C0"/>
          <w:sz w:val="22"/>
        </w:rPr>
        <w:t>ffenders[</w:t>
      </w:r>
      <w:proofErr w:type="gramEnd"/>
      <w:r w:rsidRPr="000E62EC">
        <w:rPr>
          <w:rFonts w:ascii="Lucida Console" w:hAnsi="Lucida Console" w:cs="Arial"/>
          <w:color w:val="0070C0"/>
          <w:sz w:val="22"/>
        </w:rPr>
        <w:t xml:space="preserve"> </w:t>
      </w:r>
      <w:proofErr w:type="spellStart"/>
      <w:r w:rsidRPr="000E62EC">
        <w:rPr>
          <w:rFonts w:ascii="Lucida Console" w:hAnsi="Lucida Console" w:cs="Arial"/>
          <w:color w:val="0070C0"/>
          <w:sz w:val="22"/>
        </w:rPr>
        <w:t>i</w:t>
      </w:r>
      <w:proofErr w:type="spellEnd"/>
      <w:r w:rsidRPr="000E62EC">
        <w:rPr>
          <w:rFonts w:ascii="Lucida Console" w:hAnsi="Lucida Console" w:cs="Arial"/>
          <w:color w:val="0070C0"/>
          <w:sz w:val="22"/>
        </w:rPr>
        <w:t xml:space="preserve"> , j ] </w:t>
      </w:r>
    </w:p>
    <w:p w:rsidR="00CF00C6" w:rsidRPr="000E62EC" w:rsidRDefault="00CF00C6">
      <w:pPr>
        <w:autoSpaceDE w:val="0"/>
        <w:rPr>
          <w:rFonts w:ascii="Arial" w:hAnsi="Arial" w:cs="Arial"/>
          <w:sz w:val="22"/>
        </w:rPr>
      </w:pPr>
    </w:p>
    <w:p w:rsidR="00CF00C6" w:rsidRPr="000E62EC" w:rsidRDefault="00CF00C6">
      <w:pPr>
        <w:autoSpaceDE w:val="0"/>
        <w:rPr>
          <w:rFonts w:ascii="Arial" w:hAnsi="Arial" w:cs="Arial"/>
          <w:sz w:val="22"/>
        </w:rPr>
      </w:pPr>
      <w:proofErr w:type="gramStart"/>
      <w:r w:rsidRPr="000E62EC">
        <w:rPr>
          <w:rFonts w:ascii="Arial" w:hAnsi="Arial" w:cs="Arial"/>
          <w:sz w:val="22"/>
        </w:rPr>
        <w:t>would</w:t>
      </w:r>
      <w:proofErr w:type="gramEnd"/>
      <w:r w:rsidRPr="000E62EC">
        <w:rPr>
          <w:rFonts w:ascii="Arial" w:hAnsi="Arial" w:cs="Arial"/>
          <w:sz w:val="22"/>
        </w:rPr>
        <w:t xml:space="preserve"> return the value in the </w:t>
      </w:r>
      <w:proofErr w:type="spellStart"/>
      <w:r w:rsidRPr="000E62EC">
        <w:rPr>
          <w:rFonts w:ascii="Arial" w:hAnsi="Arial" w:cs="Arial"/>
          <w:sz w:val="22"/>
        </w:rPr>
        <w:t>ith</w:t>
      </w:r>
      <w:proofErr w:type="spellEnd"/>
      <w:r w:rsidRPr="000E62EC">
        <w:rPr>
          <w:rFonts w:ascii="Arial" w:hAnsi="Arial" w:cs="Arial"/>
          <w:sz w:val="22"/>
        </w:rPr>
        <w:t xml:space="preserve"> row and </w:t>
      </w:r>
      <w:proofErr w:type="spellStart"/>
      <w:r w:rsidRPr="000E62EC">
        <w:rPr>
          <w:rFonts w:ascii="Arial" w:hAnsi="Arial" w:cs="Arial"/>
          <w:sz w:val="22"/>
        </w:rPr>
        <w:t>jth</w:t>
      </w:r>
      <w:proofErr w:type="spellEnd"/>
      <w:r w:rsidRPr="000E62EC">
        <w:rPr>
          <w:rFonts w:ascii="Arial" w:hAnsi="Arial" w:cs="Arial"/>
          <w:sz w:val="22"/>
        </w:rPr>
        <w:t xml:space="preserve"> column of the </w:t>
      </w:r>
      <w:proofErr w:type="spellStart"/>
      <w:r w:rsidRPr="000E62EC">
        <w:rPr>
          <w:rFonts w:ascii="Arial" w:hAnsi="Arial" w:cs="Arial"/>
          <w:sz w:val="22"/>
        </w:rPr>
        <w:t>dataframe</w:t>
      </w:r>
      <w:proofErr w:type="spellEnd"/>
      <w:r w:rsidRPr="000E62EC">
        <w:rPr>
          <w:rFonts w:ascii="Arial" w:hAnsi="Arial" w:cs="Arial"/>
          <w:sz w:val="22"/>
        </w:rPr>
        <w:t xml:space="preserve"> offenders. Use a small c to concatenate </w:t>
      </w:r>
    </w:p>
    <w:p w:rsidR="00CF00C6" w:rsidRPr="000E62EC" w:rsidRDefault="00CF00C6">
      <w:pPr>
        <w:autoSpaceDE w:val="0"/>
        <w:rPr>
          <w:rFonts w:ascii="Arial" w:hAnsi="Arial" w:cs="Arial"/>
          <w:sz w:val="22"/>
        </w:rPr>
      </w:pPr>
    </w:p>
    <w:p w:rsidR="004E4BDD" w:rsidRPr="000E62EC" w:rsidRDefault="004E4BDD">
      <w:pPr>
        <w:autoSpaceDE w:val="0"/>
        <w:rPr>
          <w:rFonts w:ascii="Arial" w:hAnsi="Arial" w:cs="Arial"/>
          <w:color w:val="000000"/>
          <w:sz w:val="22"/>
        </w:rPr>
      </w:pPr>
      <w:r w:rsidRPr="000E62EC">
        <w:rPr>
          <w:rFonts w:ascii="Arial" w:hAnsi="Arial" w:cs="Arial"/>
          <w:sz w:val="22"/>
        </w:rPr>
        <w:t>If you want the fourth and fifth variables for the 500</w:t>
      </w:r>
      <w:r w:rsidRPr="000E62EC">
        <w:rPr>
          <w:rFonts w:ascii="Arial" w:hAnsi="Arial" w:cs="Arial"/>
          <w:sz w:val="22"/>
          <w:vertAlign w:val="superscript"/>
        </w:rPr>
        <w:t>th</w:t>
      </w:r>
      <w:r w:rsidRPr="000E62EC">
        <w:rPr>
          <w:rFonts w:ascii="Arial" w:hAnsi="Arial" w:cs="Arial"/>
          <w:sz w:val="22"/>
        </w:rPr>
        <w:t xml:space="preserve"> and 502</w:t>
      </w:r>
      <w:r w:rsidRPr="000E62EC">
        <w:rPr>
          <w:rFonts w:ascii="Arial" w:hAnsi="Arial" w:cs="Arial"/>
          <w:sz w:val="22"/>
          <w:vertAlign w:val="superscript"/>
        </w:rPr>
        <w:t>nd</w:t>
      </w:r>
      <w:r w:rsidRPr="000E62EC">
        <w:rPr>
          <w:rFonts w:ascii="Arial" w:hAnsi="Arial" w:cs="Arial"/>
          <w:sz w:val="22"/>
        </w:rPr>
        <w:t xml:space="preserve"> observation:</w:t>
      </w:r>
    </w:p>
    <w:p w:rsidR="004E4BDD" w:rsidRPr="000E62EC" w:rsidRDefault="004E4BDD">
      <w:pPr>
        <w:autoSpaceDE w:val="0"/>
        <w:rPr>
          <w:rFonts w:ascii="Arial" w:hAnsi="Arial" w:cs="Arial"/>
          <w:color w:val="00000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c(500, 502),4:5]</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Note the use of square brackets to specify which rows and columns you want, the rows being specified first and then the columns, the two being separated by a comma. </w:t>
      </w:r>
      <w:proofErr w:type="gramStart"/>
      <w:r w:rsidRPr="000E62EC">
        <w:rPr>
          <w:rFonts w:ascii="Arial" w:hAnsi="Arial" w:cs="Arial"/>
          <w:sz w:val="22"/>
        </w:rPr>
        <w:t>c</w:t>
      </w:r>
      <w:proofErr w:type="gramEnd"/>
      <w:r w:rsidRPr="000E62EC">
        <w:rPr>
          <w:rFonts w:ascii="Arial" w:hAnsi="Arial" w:cs="Arial"/>
          <w:sz w:val="22"/>
        </w:rPr>
        <w:t xml:space="preserve"> stands for concatenate, enabling us to retrieve the 500</w:t>
      </w:r>
      <w:r w:rsidRPr="000E62EC">
        <w:rPr>
          <w:rFonts w:ascii="Arial" w:hAnsi="Arial" w:cs="Arial"/>
          <w:sz w:val="22"/>
          <w:vertAlign w:val="superscript"/>
        </w:rPr>
        <w:t>th</w:t>
      </w:r>
      <w:r w:rsidRPr="000E62EC">
        <w:rPr>
          <w:rFonts w:ascii="Arial" w:hAnsi="Arial" w:cs="Arial"/>
          <w:sz w:val="22"/>
        </w:rPr>
        <w:t xml:space="preserve"> and 502</w:t>
      </w:r>
      <w:r w:rsidRPr="000E62EC">
        <w:rPr>
          <w:rFonts w:ascii="Arial" w:hAnsi="Arial" w:cs="Arial"/>
          <w:sz w:val="22"/>
          <w:vertAlign w:val="superscript"/>
        </w:rPr>
        <w:t>nd</w:t>
      </w:r>
      <w:r w:rsidRPr="000E62EC">
        <w:rPr>
          <w:rFonts w:ascii="Arial" w:hAnsi="Arial" w:cs="Arial"/>
          <w:sz w:val="22"/>
        </w:rPr>
        <w:t xml:space="preserve"> observations together.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Another very useful and complementary summary command is:</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summary(</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This provides the min, max, quartiles, median and mean for each numeric or integer variable. For factor variables, the number of observations is shown together with the names of the first six levels.</w:t>
      </w:r>
    </w:p>
    <w:p w:rsidR="003669B7" w:rsidRPr="000E62EC" w:rsidRDefault="003669B7">
      <w:pPr>
        <w:autoSpaceDE w:val="0"/>
        <w:rPr>
          <w:rFonts w:ascii="Arial" w:hAnsi="Arial" w:cs="Arial"/>
          <w:sz w:val="22"/>
        </w:rPr>
      </w:pPr>
    </w:p>
    <w:p w:rsidR="003669B7" w:rsidRPr="000E62EC" w:rsidRDefault="003669B7">
      <w:pPr>
        <w:autoSpaceDE w:val="0"/>
        <w:rPr>
          <w:rFonts w:ascii="Arial" w:hAnsi="Arial" w:cs="Arial"/>
          <w:sz w:val="22"/>
        </w:rPr>
      </w:pPr>
      <w:r w:rsidRPr="000E62EC">
        <w:rPr>
          <w:rFonts w:ascii="Arial" w:hAnsi="Arial" w:cs="Arial"/>
          <w:sz w:val="22"/>
        </w:rPr>
        <w:t xml:space="preserve">To ascertain a particular summary statistic </w:t>
      </w:r>
      <w:r w:rsidR="00C608E6" w:rsidRPr="000E62EC">
        <w:rPr>
          <w:rFonts w:ascii="Arial" w:hAnsi="Arial" w:cs="Arial"/>
          <w:sz w:val="22"/>
        </w:rPr>
        <w:t>(e.g. a standard deviation) for each</w:t>
      </w:r>
      <w:r w:rsidRPr="000E62EC">
        <w:rPr>
          <w:rFonts w:ascii="Arial" w:hAnsi="Arial" w:cs="Arial"/>
          <w:sz w:val="22"/>
        </w:rPr>
        <w:t xml:space="preserve"> </w:t>
      </w:r>
      <w:r w:rsidR="00C608E6" w:rsidRPr="000E62EC">
        <w:rPr>
          <w:rFonts w:ascii="Arial" w:hAnsi="Arial" w:cs="Arial"/>
          <w:sz w:val="22"/>
        </w:rPr>
        <w:t xml:space="preserve">of the </w:t>
      </w:r>
      <w:r w:rsidRPr="000E62EC">
        <w:rPr>
          <w:rFonts w:ascii="Arial" w:hAnsi="Arial" w:cs="Arial"/>
          <w:sz w:val="22"/>
        </w:rPr>
        <w:t>variable</w:t>
      </w:r>
      <w:r w:rsidR="00C608E6" w:rsidRPr="000E62EC">
        <w:rPr>
          <w:rFonts w:ascii="Arial" w:hAnsi="Arial" w:cs="Arial"/>
          <w:sz w:val="22"/>
        </w:rPr>
        <w:t>s</w:t>
      </w:r>
      <w:r w:rsidRPr="000E62EC">
        <w:rPr>
          <w:rFonts w:ascii="Arial" w:hAnsi="Arial" w:cs="Arial"/>
          <w:sz w:val="22"/>
        </w:rPr>
        <w:t xml:space="preserve"> </w:t>
      </w:r>
      <w:r w:rsidR="00C608E6" w:rsidRPr="000E62EC">
        <w:rPr>
          <w:rFonts w:ascii="Arial" w:hAnsi="Arial" w:cs="Arial"/>
          <w:sz w:val="22"/>
        </w:rPr>
        <w:t xml:space="preserve">that is not provided by the summary command, </w:t>
      </w:r>
      <w:r w:rsidRPr="000E62EC">
        <w:rPr>
          <w:rFonts w:ascii="Arial" w:hAnsi="Arial" w:cs="Arial"/>
          <w:sz w:val="22"/>
        </w:rPr>
        <w:t xml:space="preserve">you can also use the </w:t>
      </w:r>
      <w:proofErr w:type="spellStart"/>
      <w:r w:rsidRPr="000E62EC">
        <w:rPr>
          <w:rFonts w:ascii="Arial" w:hAnsi="Arial" w:cs="Arial"/>
          <w:sz w:val="22"/>
        </w:rPr>
        <w:t>sapply</w:t>
      </w:r>
      <w:proofErr w:type="spellEnd"/>
      <w:r w:rsidRPr="000E62EC">
        <w:rPr>
          <w:rFonts w:ascii="Arial" w:hAnsi="Arial" w:cs="Arial"/>
          <w:sz w:val="22"/>
        </w:rPr>
        <w:t xml:space="preserve"> command:</w:t>
      </w:r>
    </w:p>
    <w:p w:rsidR="003669B7" w:rsidRPr="000E62EC" w:rsidRDefault="003669B7">
      <w:pPr>
        <w:autoSpaceDE w:val="0"/>
        <w:rPr>
          <w:rFonts w:ascii="Lucida Console" w:hAnsi="Lucida Console" w:cs="Arial"/>
          <w:color w:val="0070C0"/>
          <w:sz w:val="22"/>
        </w:rPr>
      </w:pPr>
    </w:p>
    <w:p w:rsidR="003669B7" w:rsidRPr="000E62EC" w:rsidRDefault="003669B7" w:rsidP="003669B7">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Pr="000E62EC">
        <w:rPr>
          <w:rFonts w:ascii="Lucida Console" w:hAnsi="Lucida Console" w:cs="Arial"/>
          <w:color w:val="0070C0"/>
          <w:sz w:val="22"/>
        </w:rPr>
        <w:t>sapply</w:t>
      </w:r>
      <w:proofErr w:type="spellEnd"/>
      <w:r w:rsidR="00C608E6" w:rsidRPr="000E62EC">
        <w:rPr>
          <w:rFonts w:ascii="Lucida Console" w:hAnsi="Lucida Console" w:cs="Arial"/>
          <w:color w:val="0070C0"/>
          <w:sz w:val="22"/>
        </w:rPr>
        <w:t>(</w:t>
      </w:r>
      <w:proofErr w:type="gramEnd"/>
      <w:r w:rsidR="003C7B78" w:rsidRPr="000E62EC">
        <w:rPr>
          <w:rFonts w:ascii="Lucida Console" w:hAnsi="Lucida Console" w:cs="Arial"/>
          <w:color w:val="0070C0"/>
          <w:sz w:val="22"/>
        </w:rPr>
        <w:t>offenders</w:t>
      </w:r>
      <w:r w:rsidR="00C608E6" w:rsidRPr="000E62EC">
        <w:rPr>
          <w:rFonts w:ascii="Lucida Console" w:hAnsi="Lucida Console" w:cs="Arial"/>
          <w:color w:val="0070C0"/>
          <w:sz w:val="22"/>
        </w:rPr>
        <w:t xml:space="preserve">, </w:t>
      </w:r>
      <w:proofErr w:type="spellStart"/>
      <w:r w:rsidR="00C608E6" w:rsidRPr="000E62EC">
        <w:rPr>
          <w:rFonts w:ascii="Lucida Console" w:hAnsi="Lucida Console" w:cs="Arial"/>
          <w:color w:val="0070C0"/>
          <w:sz w:val="22"/>
        </w:rPr>
        <w:t>sd</w:t>
      </w:r>
      <w:proofErr w:type="spellEnd"/>
      <w:r w:rsidRPr="000E62EC">
        <w:rPr>
          <w:rFonts w:ascii="Lucida Console" w:hAnsi="Lucida Console" w:cs="Arial"/>
          <w:color w:val="0070C0"/>
          <w:sz w:val="22"/>
        </w:rPr>
        <w:t>)</w:t>
      </w:r>
    </w:p>
    <w:p w:rsidR="003669B7" w:rsidRPr="000E62EC" w:rsidRDefault="003669B7">
      <w:pPr>
        <w:autoSpaceDE w:val="0"/>
        <w:rPr>
          <w:rFonts w:ascii="Arial" w:hAnsi="Arial" w:cs="Arial"/>
          <w:sz w:val="22"/>
        </w:rPr>
      </w:pPr>
      <w:r w:rsidRPr="000E62EC">
        <w:rPr>
          <w:rFonts w:ascii="Arial" w:hAnsi="Arial" w:cs="Arial"/>
          <w:sz w:val="22"/>
        </w:rPr>
        <w:t xml:space="preserve"> </w:t>
      </w:r>
    </w:p>
    <w:p w:rsidR="00C608E6" w:rsidRPr="000E62EC" w:rsidRDefault="00C608E6" w:rsidP="00C608E6">
      <w:pPr>
        <w:autoSpaceDE w:val="0"/>
        <w:rPr>
          <w:rFonts w:ascii="Arial" w:hAnsi="Arial" w:cs="Arial"/>
          <w:sz w:val="22"/>
        </w:rPr>
      </w:pPr>
      <w:r w:rsidRPr="000E62EC">
        <w:rPr>
          <w:rFonts w:ascii="Arial" w:hAnsi="Arial" w:cs="Arial"/>
          <w:sz w:val="22"/>
        </w:rPr>
        <w:t xml:space="preserve">If you then want the mean of WEIGHT by GENDER, you can also use the </w:t>
      </w:r>
      <w:proofErr w:type="spellStart"/>
      <w:r w:rsidRPr="000E62EC">
        <w:rPr>
          <w:rFonts w:ascii="Arial" w:hAnsi="Arial" w:cs="Arial"/>
          <w:sz w:val="22"/>
        </w:rPr>
        <w:t>tapply</w:t>
      </w:r>
      <w:proofErr w:type="spellEnd"/>
      <w:r w:rsidRPr="000E62EC">
        <w:rPr>
          <w:rFonts w:ascii="Arial" w:hAnsi="Arial" w:cs="Arial"/>
          <w:sz w:val="22"/>
        </w:rPr>
        <w:t xml:space="preserve"> command:</w:t>
      </w:r>
    </w:p>
    <w:p w:rsidR="00C608E6" w:rsidRPr="000E62EC" w:rsidRDefault="00C608E6" w:rsidP="00C608E6">
      <w:pPr>
        <w:autoSpaceDE w:val="0"/>
        <w:rPr>
          <w:rFonts w:ascii="Arial" w:hAnsi="Arial" w:cs="Arial"/>
          <w:sz w:val="22"/>
        </w:rPr>
      </w:pPr>
    </w:p>
    <w:p w:rsidR="00C608E6" w:rsidRPr="000E62EC" w:rsidRDefault="00C608E6" w:rsidP="00C608E6">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Pr="000E62EC">
        <w:rPr>
          <w:rFonts w:ascii="Lucida Console" w:hAnsi="Lucida Console" w:cs="Arial"/>
          <w:color w:val="0070C0"/>
          <w:sz w:val="22"/>
        </w:rPr>
        <w:t>tapply</w:t>
      </w:r>
      <w:proofErr w:type="spellEnd"/>
      <w:r w:rsidRPr="000E62EC">
        <w:rPr>
          <w:rFonts w:ascii="Lucida Console" w:hAnsi="Lucida Console" w:cs="Arial"/>
          <w:color w:val="0070C0"/>
          <w:sz w:val="22"/>
        </w:rPr>
        <w:t>(</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$WEIGHT</w:t>
      </w:r>
      <w:proofErr w:type="spellEnd"/>
      <w:r w:rsidR="002B29C0" w:rsidRPr="000E62EC">
        <w:rPr>
          <w:rFonts w:ascii="Lucida Console" w:hAnsi="Lucida Console" w:cs="Arial"/>
          <w:color w:val="0070C0"/>
          <w:sz w:val="22"/>
        </w:rPr>
        <w:t xml:space="preserve">, </w:t>
      </w:r>
      <w:proofErr w:type="spellStart"/>
      <w:r w:rsidR="003C7B78" w:rsidRPr="000E62EC">
        <w:rPr>
          <w:rFonts w:ascii="Lucida Console" w:hAnsi="Lucida Console" w:cs="Arial"/>
          <w:color w:val="0070C0"/>
          <w:sz w:val="22"/>
        </w:rPr>
        <w:t>offenders</w:t>
      </w:r>
      <w:r w:rsidR="002B29C0" w:rsidRPr="000E62EC">
        <w:rPr>
          <w:rFonts w:ascii="Lucida Console" w:hAnsi="Lucida Console" w:cs="Arial"/>
          <w:color w:val="0070C0"/>
          <w:sz w:val="22"/>
        </w:rPr>
        <w:t>$</w:t>
      </w:r>
      <w:r w:rsidRPr="000E62EC">
        <w:rPr>
          <w:rFonts w:ascii="Lucida Console" w:hAnsi="Lucida Console" w:cs="Arial"/>
          <w:color w:val="0070C0"/>
          <w:sz w:val="22"/>
        </w:rPr>
        <w:t>GENDER</w:t>
      </w:r>
      <w:proofErr w:type="spellEnd"/>
      <w:r w:rsidRPr="000E62EC">
        <w:rPr>
          <w:rFonts w:ascii="Lucida Console" w:hAnsi="Lucida Console" w:cs="Arial"/>
          <w:color w:val="0070C0"/>
          <w:sz w:val="22"/>
        </w:rPr>
        <w:t>, mean)</w:t>
      </w:r>
    </w:p>
    <w:p w:rsidR="004E4BDD" w:rsidRPr="000E62EC" w:rsidRDefault="004E4BDD">
      <w:pPr>
        <w:autoSpaceDE w:val="0"/>
        <w:rPr>
          <w:rFonts w:ascii="Arial" w:hAnsi="Arial" w:cs="Arial"/>
          <w:sz w:val="22"/>
        </w:rPr>
      </w:pPr>
    </w:p>
    <w:p w:rsidR="00C36379" w:rsidRPr="000E62EC" w:rsidRDefault="00C36379">
      <w:pPr>
        <w:autoSpaceDE w:val="0"/>
        <w:rPr>
          <w:rFonts w:ascii="Arial" w:hAnsi="Arial" w:cs="Arial"/>
          <w:szCs w:val="28"/>
        </w:rPr>
      </w:pPr>
    </w:p>
    <w:p w:rsidR="004E4BDD" w:rsidRPr="000E62EC" w:rsidRDefault="004E4BDD">
      <w:pPr>
        <w:autoSpaceDE w:val="0"/>
        <w:rPr>
          <w:rFonts w:ascii="Arial" w:hAnsi="Arial" w:cs="Arial"/>
          <w:sz w:val="22"/>
        </w:rPr>
      </w:pPr>
      <w:r w:rsidRPr="000E62EC">
        <w:rPr>
          <w:rFonts w:ascii="Arial" w:hAnsi="Arial" w:cs="Arial"/>
          <w:szCs w:val="28"/>
        </w:rPr>
        <w:t>2.</w:t>
      </w:r>
      <w:r w:rsidR="00C36379" w:rsidRPr="000E62EC">
        <w:rPr>
          <w:rFonts w:ascii="Arial" w:hAnsi="Arial" w:cs="Arial"/>
          <w:szCs w:val="28"/>
        </w:rPr>
        <w:t>5</w:t>
      </w:r>
      <w:r w:rsidRPr="000E62EC">
        <w:rPr>
          <w:rFonts w:ascii="Arial" w:hAnsi="Arial" w:cs="Arial"/>
          <w:szCs w:val="28"/>
        </w:rPr>
        <w:t xml:space="preserve"> Using dataset variables</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To view a specific variable, for instance gender, </w:t>
      </w:r>
      <w:r w:rsidR="001233CC" w:rsidRPr="000E62EC">
        <w:rPr>
          <w:rFonts w:ascii="Arial" w:hAnsi="Arial" w:cs="Arial"/>
          <w:sz w:val="22"/>
        </w:rPr>
        <w:t>you use a dollar sign as follows</w:t>
      </w:r>
      <w:r w:rsidRPr="000E62EC">
        <w:rPr>
          <w:rFonts w:ascii="Arial" w:hAnsi="Arial" w:cs="Arial"/>
          <w:sz w:val="22"/>
        </w:rPr>
        <w:t>:</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GENDER</w:t>
      </w:r>
      <w:proofErr w:type="spellEnd"/>
    </w:p>
    <w:p w:rsidR="00331A0B" w:rsidRPr="000E62EC" w:rsidRDefault="00331A0B">
      <w:pPr>
        <w:autoSpaceDE w:val="0"/>
        <w:rPr>
          <w:rFonts w:ascii="Arial" w:hAnsi="Arial" w:cs="Arial"/>
          <w:sz w:val="22"/>
        </w:rPr>
      </w:pP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The format is </w:t>
      </w:r>
      <w:proofErr w:type="spellStart"/>
      <w:r w:rsidRPr="000E62EC">
        <w:rPr>
          <w:rFonts w:ascii="Arial" w:hAnsi="Arial" w:cs="Arial"/>
          <w:i/>
          <w:sz w:val="22"/>
        </w:rPr>
        <w:t>dataframe</w:t>
      </w:r>
      <w:proofErr w:type="spellEnd"/>
      <w:r w:rsidRPr="000E62EC">
        <w:rPr>
          <w:rFonts w:ascii="Arial" w:hAnsi="Arial" w:cs="Arial"/>
          <w:i/>
          <w:sz w:val="22"/>
        </w:rPr>
        <w:t xml:space="preserve"> name, $, variable name</w:t>
      </w:r>
      <w:r w:rsidRPr="000E62EC">
        <w:rPr>
          <w:rFonts w:ascii="Arial" w:hAnsi="Arial" w:cs="Arial"/>
          <w:sz w:val="22"/>
        </w:rPr>
        <w:t>. An alternative way would be:</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,4]</w:t>
      </w:r>
    </w:p>
    <w:p w:rsidR="004E4BDD" w:rsidRPr="000E62EC" w:rsidRDefault="004E4BDD">
      <w:pPr>
        <w:autoSpaceDE w:val="0"/>
        <w:rPr>
          <w:rFonts w:ascii="Arial" w:hAnsi="Arial" w:cs="Arial"/>
          <w:sz w:val="22"/>
        </w:rPr>
      </w:pPr>
    </w:p>
    <w:p w:rsidR="00CF00C6" w:rsidRPr="000E62EC" w:rsidRDefault="00CF00C6">
      <w:pPr>
        <w:autoSpaceDE w:val="0"/>
        <w:rPr>
          <w:rFonts w:ascii="Arial" w:hAnsi="Arial" w:cs="Arial"/>
          <w:color w:val="000000"/>
          <w:sz w:val="22"/>
        </w:rPr>
      </w:pPr>
    </w:p>
    <w:p w:rsidR="00CF00C6" w:rsidRPr="000E62EC" w:rsidRDefault="00CF00C6">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color w:val="000000"/>
          <w:sz w:val="22"/>
        </w:rPr>
        <w:t>To create a new variable providing the weight in kg:</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weight_kg</w:t>
      </w:r>
      <w:proofErr w:type="spellEnd"/>
      <w:r w:rsidRPr="000E62EC">
        <w:rPr>
          <w:rFonts w:ascii="Lucida Console" w:hAnsi="Lucida Console" w:cs="Arial"/>
          <w:color w:val="0070C0"/>
          <w:sz w:val="22"/>
        </w:rPr>
        <w:t xml:space="preserve">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$WEIGHT</w:t>
      </w:r>
      <w:proofErr w:type="spellEnd"/>
      <w:r w:rsidRPr="000E62EC">
        <w:rPr>
          <w:rFonts w:ascii="Lucida Console" w:hAnsi="Lucida Console" w:cs="Arial"/>
          <w:color w:val="0070C0"/>
          <w:sz w:val="22"/>
        </w:rPr>
        <w:t>*0.45359</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lastRenderedPageBreak/>
        <w:t>You can view the new variable by using the View command (</w:t>
      </w:r>
      <w:r w:rsidR="00B641C3" w:rsidRPr="000E62EC">
        <w:rPr>
          <w:rFonts w:ascii="Arial" w:hAnsi="Arial" w:cs="Arial"/>
          <w:sz w:val="22"/>
        </w:rPr>
        <w:t xml:space="preserve">note that </w:t>
      </w:r>
      <w:r w:rsidRPr="000E62EC">
        <w:rPr>
          <w:rFonts w:ascii="Arial" w:hAnsi="Arial" w:cs="Arial"/>
          <w:sz w:val="22"/>
        </w:rPr>
        <w:t xml:space="preserve">after make changes to the dataset you need to use the view command again to see the latest version) and summarize it using the summary command (notice the maximum weight is rather high – we can explore that later) and use the </w:t>
      </w:r>
      <w:proofErr w:type="spellStart"/>
      <w:r w:rsidR="00A00A81" w:rsidRPr="000E62EC">
        <w:rPr>
          <w:rFonts w:ascii="Arial" w:hAnsi="Arial" w:cs="Arial"/>
          <w:sz w:val="22"/>
        </w:rPr>
        <w:t>str</w:t>
      </w:r>
      <w:proofErr w:type="spellEnd"/>
      <w:r w:rsidR="00A00A81" w:rsidRPr="000E62EC">
        <w:rPr>
          <w:rFonts w:ascii="Arial" w:hAnsi="Arial" w:cs="Arial"/>
          <w:sz w:val="22"/>
        </w:rPr>
        <w:t xml:space="preserve"> or </w:t>
      </w:r>
      <w:r w:rsidRPr="000E62EC">
        <w:rPr>
          <w:rFonts w:ascii="Arial" w:hAnsi="Arial" w:cs="Arial"/>
          <w:sz w:val="22"/>
        </w:rPr>
        <w:t>class command to see that it’s of type numeric:</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class(</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$weight_kg</w:t>
      </w:r>
      <w:proofErr w:type="spellEnd"/>
      <w:r w:rsidRPr="000E62EC">
        <w:rPr>
          <w:rFonts w:ascii="Lucida Console" w:hAnsi="Lucida Console" w:cs="Arial"/>
          <w:color w:val="0070C0"/>
          <w:sz w:val="22"/>
        </w:rPr>
        <w:t xml:space="preserve">)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color w:val="000000"/>
          <w:sz w:val="22"/>
        </w:rPr>
        <w:t xml:space="preserve">So far, our dataset </w:t>
      </w:r>
      <w:r w:rsidR="003C7B78" w:rsidRPr="000E62EC">
        <w:rPr>
          <w:rFonts w:ascii="Arial" w:hAnsi="Arial" w:cs="Arial"/>
          <w:color w:val="000000"/>
          <w:sz w:val="22"/>
        </w:rPr>
        <w:t>offenders</w:t>
      </w:r>
      <w:r w:rsidRPr="000E62EC">
        <w:rPr>
          <w:rFonts w:ascii="Arial" w:hAnsi="Arial" w:cs="Arial"/>
          <w:color w:val="000000"/>
          <w:sz w:val="22"/>
        </w:rPr>
        <w:t xml:space="preserve"> has variables of three different classes; integer, number, and factor. Other useful types are character, logical and date, which we'll look at shortly. </w:t>
      </w:r>
    </w:p>
    <w:p w:rsidR="004E4BDD" w:rsidRPr="000E62EC" w:rsidRDefault="004E4BDD">
      <w:pPr>
        <w:autoSpaceDE w:val="0"/>
        <w:rPr>
          <w:rFonts w:ascii="Arial" w:hAnsi="Arial" w:cs="Arial"/>
          <w:szCs w:val="28"/>
        </w:rPr>
      </w:pPr>
    </w:p>
    <w:p w:rsidR="004E4BDD" w:rsidRPr="000E62EC" w:rsidRDefault="004E4BDD">
      <w:pPr>
        <w:autoSpaceDE w:val="0"/>
        <w:rPr>
          <w:rFonts w:ascii="Arial" w:hAnsi="Arial" w:cs="Arial"/>
          <w:sz w:val="22"/>
        </w:rPr>
      </w:pPr>
      <w:r w:rsidRPr="000E62EC">
        <w:rPr>
          <w:rFonts w:ascii="Arial" w:hAnsi="Arial" w:cs="Arial"/>
          <w:szCs w:val="28"/>
        </w:rPr>
        <w:t>2.</w:t>
      </w:r>
      <w:r w:rsidR="00A85B5B" w:rsidRPr="000E62EC">
        <w:rPr>
          <w:rFonts w:ascii="Arial" w:hAnsi="Arial" w:cs="Arial"/>
          <w:szCs w:val="28"/>
        </w:rPr>
        <w:t>6</w:t>
      </w:r>
      <w:r w:rsidRPr="000E62EC">
        <w:rPr>
          <w:rFonts w:ascii="Arial" w:hAnsi="Arial" w:cs="Arial"/>
          <w:szCs w:val="28"/>
        </w:rPr>
        <w:t xml:space="preserve"> Exercises</w:t>
      </w:r>
    </w:p>
    <w:p w:rsidR="004E4BDD" w:rsidRPr="000E62EC" w:rsidRDefault="004E4BDD">
      <w:pPr>
        <w:autoSpaceDE w:val="0"/>
        <w:rPr>
          <w:rFonts w:ascii="Arial" w:hAnsi="Arial" w:cs="Arial"/>
          <w:sz w:val="22"/>
        </w:rPr>
      </w:pPr>
    </w:p>
    <w:p w:rsidR="004E4BDD" w:rsidRPr="000E62EC" w:rsidRDefault="004E4BDD">
      <w:pPr>
        <w:numPr>
          <w:ilvl w:val="0"/>
          <w:numId w:val="5"/>
        </w:numPr>
        <w:autoSpaceDE w:val="0"/>
        <w:rPr>
          <w:rFonts w:ascii="Arial" w:hAnsi="Arial" w:cs="Arial"/>
          <w:sz w:val="22"/>
        </w:rPr>
      </w:pPr>
      <w:r w:rsidRPr="000E62EC">
        <w:rPr>
          <w:rFonts w:ascii="Arial" w:hAnsi="Arial" w:cs="Arial"/>
          <w:sz w:val="22"/>
        </w:rPr>
        <w:t>Open source code file ‘</w:t>
      </w:r>
      <w:proofErr w:type="spellStart"/>
      <w:r w:rsidRPr="000E62EC">
        <w:rPr>
          <w:rFonts w:ascii="Arial" w:hAnsi="Arial" w:cs="Arial"/>
          <w:sz w:val="22"/>
        </w:rPr>
        <w:t>Into_R_Exercises.R</w:t>
      </w:r>
      <w:proofErr w:type="spellEnd"/>
      <w:r w:rsidRPr="000E62EC">
        <w:rPr>
          <w:rFonts w:ascii="Arial" w:hAnsi="Arial" w:cs="Arial"/>
          <w:sz w:val="22"/>
        </w:rPr>
        <w:t>’ and store all commands you make during this exercise in it.</w:t>
      </w:r>
    </w:p>
    <w:p w:rsidR="00AB084B" w:rsidRPr="000E62EC" w:rsidRDefault="00AB084B" w:rsidP="00AB084B">
      <w:pPr>
        <w:numPr>
          <w:ilvl w:val="0"/>
          <w:numId w:val="5"/>
        </w:numPr>
        <w:autoSpaceDE w:val="0"/>
        <w:rPr>
          <w:rFonts w:ascii="Arial" w:hAnsi="Arial" w:cs="Arial"/>
          <w:sz w:val="22"/>
        </w:rPr>
      </w:pPr>
      <w:r w:rsidRPr="000E62EC">
        <w:rPr>
          <w:rFonts w:ascii="Arial" w:hAnsi="Arial" w:cs="Arial"/>
          <w:sz w:val="22"/>
        </w:rPr>
        <w:t xml:space="preserve">Call up the package </w:t>
      </w:r>
      <w:proofErr w:type="spellStart"/>
      <w:r w:rsidRPr="000E62EC">
        <w:rPr>
          <w:rFonts w:ascii="Arial" w:hAnsi="Arial" w:cs="Arial"/>
          <w:i/>
          <w:sz w:val="22"/>
        </w:rPr>
        <w:t>dplyr</w:t>
      </w:r>
      <w:proofErr w:type="spellEnd"/>
    </w:p>
    <w:p w:rsidR="004E4BDD" w:rsidRPr="000E62EC" w:rsidRDefault="004E4BDD">
      <w:pPr>
        <w:numPr>
          <w:ilvl w:val="0"/>
          <w:numId w:val="5"/>
        </w:numPr>
        <w:autoSpaceDE w:val="0"/>
        <w:rPr>
          <w:rFonts w:ascii="Arial" w:hAnsi="Arial" w:cs="Arial"/>
          <w:sz w:val="22"/>
        </w:rPr>
      </w:pPr>
      <w:r w:rsidRPr="000E62EC">
        <w:rPr>
          <w:rFonts w:ascii="Arial" w:hAnsi="Arial" w:cs="Arial"/>
          <w:sz w:val="22"/>
        </w:rPr>
        <w:t xml:space="preserve">Read in dataset </w:t>
      </w:r>
      <w:r w:rsidR="003C7B78" w:rsidRPr="000E62EC">
        <w:rPr>
          <w:rFonts w:ascii="Arial" w:hAnsi="Arial" w:cs="Arial"/>
          <w:sz w:val="22"/>
        </w:rPr>
        <w:t>Offenders</w:t>
      </w:r>
      <w:r w:rsidRPr="000E62EC">
        <w:rPr>
          <w:rFonts w:ascii="Arial" w:hAnsi="Arial" w:cs="Arial"/>
          <w:sz w:val="22"/>
        </w:rPr>
        <w:t xml:space="preserve">_Chicago_Police_Dept_Age.csv, calling it </w:t>
      </w:r>
      <w:proofErr w:type="spellStart"/>
      <w:r w:rsidR="003C7B78" w:rsidRPr="000E62EC">
        <w:rPr>
          <w:rFonts w:ascii="Arial" w:hAnsi="Arial" w:cs="Arial"/>
          <w:color w:val="000000"/>
          <w:sz w:val="22"/>
        </w:rPr>
        <w:t>offenders</w:t>
      </w:r>
      <w:r w:rsidRPr="000E62EC">
        <w:rPr>
          <w:rFonts w:ascii="Arial" w:hAnsi="Arial" w:cs="Arial"/>
          <w:color w:val="000000"/>
          <w:sz w:val="22"/>
        </w:rPr>
        <w:t>_age</w:t>
      </w:r>
      <w:proofErr w:type="spellEnd"/>
      <w:r w:rsidRPr="000E62EC">
        <w:rPr>
          <w:rFonts w:ascii="Arial" w:hAnsi="Arial" w:cs="Arial"/>
          <w:color w:val="000000"/>
          <w:sz w:val="22"/>
        </w:rPr>
        <w:t>.</w:t>
      </w:r>
    </w:p>
    <w:p w:rsidR="004E4BDD" w:rsidRPr="000E62EC" w:rsidRDefault="004E4BDD">
      <w:pPr>
        <w:numPr>
          <w:ilvl w:val="0"/>
          <w:numId w:val="5"/>
        </w:numPr>
        <w:autoSpaceDE w:val="0"/>
        <w:rPr>
          <w:rFonts w:ascii="Arial" w:hAnsi="Arial" w:cs="Arial"/>
          <w:sz w:val="22"/>
        </w:rPr>
      </w:pPr>
      <w:r w:rsidRPr="000E62EC">
        <w:rPr>
          <w:rFonts w:ascii="Arial" w:hAnsi="Arial" w:cs="Arial"/>
          <w:sz w:val="22"/>
        </w:rPr>
        <w:t xml:space="preserve">Read in dataset </w:t>
      </w:r>
      <w:proofErr w:type="spellStart"/>
      <w:r w:rsidR="003C7B78" w:rsidRPr="000E62EC">
        <w:rPr>
          <w:rFonts w:ascii="Arial" w:hAnsi="Arial" w:cs="Arial"/>
          <w:sz w:val="22"/>
        </w:rPr>
        <w:t>Offenders</w:t>
      </w:r>
      <w:r w:rsidRPr="000E62EC">
        <w:rPr>
          <w:rFonts w:ascii="Arial" w:hAnsi="Arial" w:cs="Arial"/>
          <w:sz w:val="22"/>
        </w:rPr>
        <w:t>_Chicago_Police</w:t>
      </w:r>
      <w:proofErr w:type="spellEnd"/>
      <w:r w:rsidRPr="000E62EC">
        <w:rPr>
          <w:rFonts w:ascii="Arial" w:hAnsi="Arial" w:cs="Arial"/>
          <w:sz w:val="22"/>
        </w:rPr>
        <w:t xml:space="preserve"> _Dept_Tr</w:t>
      </w:r>
      <w:r w:rsidR="00AB084B" w:rsidRPr="000E62EC">
        <w:rPr>
          <w:rFonts w:ascii="Arial" w:hAnsi="Arial" w:cs="Arial"/>
          <w:sz w:val="22"/>
        </w:rPr>
        <w:t xml:space="preserve">ial.csv, calling it </w:t>
      </w:r>
      <w:proofErr w:type="spellStart"/>
      <w:r w:rsidR="003C7B78" w:rsidRPr="000E62EC">
        <w:rPr>
          <w:rFonts w:ascii="Arial" w:hAnsi="Arial" w:cs="Arial"/>
          <w:sz w:val="22"/>
        </w:rPr>
        <w:t>offenders</w:t>
      </w:r>
      <w:r w:rsidR="00AB084B" w:rsidRPr="000E62EC">
        <w:rPr>
          <w:rFonts w:ascii="Arial" w:hAnsi="Arial" w:cs="Arial"/>
          <w:sz w:val="22"/>
        </w:rPr>
        <w:t>_trial</w:t>
      </w:r>
      <w:proofErr w:type="spellEnd"/>
      <w:r w:rsidRPr="000E62EC">
        <w:rPr>
          <w:rFonts w:ascii="Arial" w:hAnsi="Arial" w:cs="Arial"/>
          <w:sz w:val="22"/>
        </w:rPr>
        <w:t>.</w:t>
      </w:r>
    </w:p>
    <w:p w:rsidR="004E4BDD" w:rsidRPr="000E62EC" w:rsidRDefault="004E4BDD">
      <w:pPr>
        <w:numPr>
          <w:ilvl w:val="0"/>
          <w:numId w:val="5"/>
        </w:numPr>
        <w:autoSpaceDE w:val="0"/>
        <w:rPr>
          <w:rFonts w:ascii="Arial" w:hAnsi="Arial" w:cs="Arial"/>
          <w:sz w:val="22"/>
        </w:rPr>
      </w:pPr>
      <w:r w:rsidRPr="000E62EC">
        <w:rPr>
          <w:rFonts w:ascii="Arial" w:hAnsi="Arial" w:cs="Arial"/>
          <w:sz w:val="22"/>
        </w:rPr>
        <w:t xml:space="preserve">What are the mean, max and min for variable </w:t>
      </w:r>
      <w:r w:rsidRPr="000E62EC">
        <w:rPr>
          <w:rFonts w:ascii="Arial" w:hAnsi="Arial" w:cs="Arial"/>
          <w:color w:val="000000"/>
          <w:sz w:val="22"/>
        </w:rPr>
        <w:t xml:space="preserve">AGE in the dataset </w:t>
      </w:r>
      <w:proofErr w:type="spellStart"/>
      <w:r w:rsidR="003C7B78" w:rsidRPr="000E62EC">
        <w:rPr>
          <w:rFonts w:ascii="Arial" w:hAnsi="Arial" w:cs="Arial"/>
          <w:color w:val="000000"/>
          <w:sz w:val="22"/>
        </w:rPr>
        <w:t>offenders</w:t>
      </w:r>
      <w:r w:rsidRPr="000E62EC">
        <w:rPr>
          <w:rFonts w:ascii="Arial" w:hAnsi="Arial" w:cs="Arial"/>
          <w:color w:val="000000"/>
          <w:sz w:val="22"/>
        </w:rPr>
        <w:t>_age</w:t>
      </w:r>
      <w:proofErr w:type="spellEnd"/>
      <w:r w:rsidRPr="000E62EC">
        <w:rPr>
          <w:rFonts w:ascii="Arial" w:hAnsi="Arial" w:cs="Arial"/>
          <w:color w:val="000000"/>
          <w:sz w:val="22"/>
        </w:rPr>
        <w:t>?</w:t>
      </w:r>
    </w:p>
    <w:p w:rsidR="004E4BDD" w:rsidRPr="000E62EC" w:rsidRDefault="004E4BDD">
      <w:pPr>
        <w:numPr>
          <w:ilvl w:val="0"/>
          <w:numId w:val="5"/>
        </w:numPr>
        <w:autoSpaceDE w:val="0"/>
        <w:rPr>
          <w:rFonts w:ascii="Arial" w:hAnsi="Arial" w:cs="Arial"/>
          <w:sz w:val="22"/>
        </w:rPr>
      </w:pPr>
      <w:r w:rsidRPr="000E62EC">
        <w:rPr>
          <w:rFonts w:ascii="Arial" w:hAnsi="Arial" w:cs="Arial"/>
          <w:sz w:val="22"/>
        </w:rPr>
        <w:t xml:space="preserve">What is the median for variable </w:t>
      </w:r>
      <w:r w:rsidRPr="000E62EC">
        <w:rPr>
          <w:rFonts w:ascii="Arial" w:hAnsi="Arial" w:cs="Arial"/>
          <w:color w:val="000000"/>
          <w:sz w:val="22"/>
        </w:rPr>
        <w:t xml:space="preserve">AGE in the dataset </w:t>
      </w:r>
      <w:proofErr w:type="spellStart"/>
      <w:r w:rsidR="003C7B78" w:rsidRPr="000E62EC">
        <w:rPr>
          <w:rFonts w:ascii="Arial" w:hAnsi="Arial" w:cs="Arial"/>
          <w:color w:val="000000"/>
          <w:sz w:val="22"/>
        </w:rPr>
        <w:t>offenders</w:t>
      </w:r>
      <w:r w:rsidRPr="000E62EC">
        <w:rPr>
          <w:rFonts w:ascii="Arial" w:hAnsi="Arial" w:cs="Arial"/>
          <w:color w:val="000000"/>
          <w:sz w:val="22"/>
        </w:rPr>
        <w:t>_age</w:t>
      </w:r>
      <w:proofErr w:type="spellEnd"/>
      <w:r w:rsidRPr="000E62EC">
        <w:rPr>
          <w:rFonts w:ascii="Arial" w:hAnsi="Arial" w:cs="Arial"/>
          <w:sz w:val="22"/>
        </w:rPr>
        <w:t xml:space="preserve"> when only considering the observations 50 to 100?</w:t>
      </w:r>
    </w:p>
    <w:p w:rsidR="004E4BDD" w:rsidRPr="000E62EC" w:rsidRDefault="004E4BDD">
      <w:pPr>
        <w:numPr>
          <w:ilvl w:val="0"/>
          <w:numId w:val="5"/>
        </w:numPr>
        <w:autoSpaceDE w:val="0"/>
        <w:rPr>
          <w:rFonts w:ascii="Arial" w:hAnsi="Arial" w:cs="Arial"/>
          <w:sz w:val="22"/>
        </w:rPr>
      </w:pPr>
      <w:r w:rsidRPr="000E62EC">
        <w:rPr>
          <w:rFonts w:ascii="Arial" w:hAnsi="Arial" w:cs="Arial"/>
          <w:sz w:val="22"/>
        </w:rPr>
        <w:t xml:space="preserve">Create a new variable providing the number of </w:t>
      </w:r>
      <w:r w:rsidR="00C9395D" w:rsidRPr="000E62EC">
        <w:rPr>
          <w:rFonts w:ascii="Arial" w:hAnsi="Arial" w:cs="Arial"/>
          <w:sz w:val="22"/>
        </w:rPr>
        <w:t xml:space="preserve">(full) </w:t>
      </w:r>
      <w:r w:rsidRPr="000E62EC">
        <w:rPr>
          <w:rFonts w:ascii="Arial" w:hAnsi="Arial" w:cs="Arial"/>
          <w:sz w:val="22"/>
        </w:rPr>
        <w:t>years over 16.</w:t>
      </w:r>
    </w:p>
    <w:p w:rsidR="004E4BDD" w:rsidRPr="000E62EC" w:rsidRDefault="00CF00C6">
      <w:pPr>
        <w:pageBreakBefore/>
        <w:autoSpaceDE w:val="0"/>
        <w:rPr>
          <w:rFonts w:ascii="Arial" w:hAnsi="Arial" w:cs="Arial"/>
          <w:color w:val="000000"/>
          <w:sz w:val="22"/>
        </w:rPr>
      </w:pPr>
      <w:r w:rsidRPr="000E62EC">
        <w:rPr>
          <w:rFonts w:ascii="Arial" w:hAnsi="Arial" w:cs="Arial"/>
          <w:szCs w:val="28"/>
        </w:rPr>
        <w:lastRenderedPageBreak/>
        <w:t>3</w:t>
      </w:r>
      <w:r w:rsidR="007414E0" w:rsidRPr="000E62EC">
        <w:rPr>
          <w:rFonts w:ascii="Arial" w:hAnsi="Arial" w:cs="Arial"/>
          <w:szCs w:val="28"/>
        </w:rPr>
        <w:t>.1</w:t>
      </w:r>
      <w:r w:rsidR="004E4BDD" w:rsidRPr="000E62EC">
        <w:rPr>
          <w:rFonts w:ascii="Arial" w:hAnsi="Arial" w:cs="Arial"/>
          <w:szCs w:val="28"/>
        </w:rPr>
        <w:t xml:space="preserve"> Dates</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sz w:val="22"/>
        </w:rPr>
        <w:t>As you'll maybe have noted, BIRTH_DATE in the ‘</w:t>
      </w:r>
      <w:r w:rsidR="003C7B78" w:rsidRPr="000E62EC">
        <w:rPr>
          <w:rFonts w:ascii="Arial" w:hAnsi="Arial" w:cs="Arial"/>
          <w:sz w:val="22"/>
        </w:rPr>
        <w:t>offenders</w:t>
      </w:r>
      <w:r w:rsidRPr="000E62EC">
        <w:rPr>
          <w:rFonts w:ascii="Arial" w:hAnsi="Arial" w:cs="Arial"/>
          <w:sz w:val="22"/>
        </w:rPr>
        <w:t>’ data</w:t>
      </w:r>
      <w:r w:rsidRPr="000E62EC">
        <w:rPr>
          <w:rFonts w:ascii="Arial" w:hAnsi="Arial" w:cs="Arial"/>
          <w:color w:val="000000"/>
          <w:sz w:val="22"/>
        </w:rPr>
        <w:t xml:space="preserve">set is </w:t>
      </w:r>
      <w:r w:rsidR="00D223FF" w:rsidRPr="000E62EC">
        <w:rPr>
          <w:rFonts w:ascii="Arial" w:hAnsi="Arial" w:cs="Arial"/>
          <w:color w:val="000000"/>
          <w:sz w:val="22"/>
        </w:rPr>
        <w:t xml:space="preserve">presently </w:t>
      </w:r>
      <w:r w:rsidRPr="000E62EC">
        <w:rPr>
          <w:rFonts w:ascii="Arial" w:hAnsi="Arial" w:cs="Arial"/>
          <w:color w:val="000000"/>
          <w:sz w:val="22"/>
        </w:rPr>
        <w:t>a factor variable. To understand the variable better we will want to change it to have class date.</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color w:val="000000"/>
          <w:sz w:val="22"/>
        </w:rPr>
        <w:t>Class date involves dates being represented in R as the number of days since 1970-01-01, with negative values for earlier dates. The format is year (4 digits) - month (2 digits) - day (2 digits). You can see this if we a</w:t>
      </w:r>
      <w:r w:rsidR="00A22DB7" w:rsidRPr="000E62EC">
        <w:rPr>
          <w:rFonts w:ascii="Arial" w:hAnsi="Arial" w:cs="Arial"/>
          <w:color w:val="000000"/>
          <w:sz w:val="22"/>
        </w:rPr>
        <w:t>sk R for today's date</w:t>
      </w:r>
      <w:r w:rsidRPr="000E62EC">
        <w:rPr>
          <w:rFonts w:ascii="Arial" w:hAnsi="Arial" w:cs="Arial"/>
          <w:color w:val="000000"/>
          <w:sz w:val="22"/>
        </w:rPr>
        <w:t>:</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Pr="000E62EC">
        <w:rPr>
          <w:rFonts w:ascii="Lucida Console" w:hAnsi="Lucida Console" w:cs="Arial"/>
          <w:color w:val="0070C0"/>
          <w:sz w:val="22"/>
        </w:rPr>
        <w:t>Sys.Date</w:t>
      </w:r>
      <w:proofErr w:type="spellEnd"/>
      <w:r w:rsidRPr="000E62EC">
        <w:rPr>
          <w:rFonts w:ascii="Lucida Console" w:hAnsi="Lucida Console" w:cs="Arial"/>
          <w:color w:val="0070C0"/>
          <w:sz w:val="22"/>
        </w:rPr>
        <w:t>()</w:t>
      </w:r>
      <w:proofErr w:type="gramEnd"/>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color w:val="000000"/>
          <w:sz w:val="22"/>
        </w:rPr>
        <w:t xml:space="preserve">To change BIRTH_DATE to have class date we need to use the </w:t>
      </w:r>
      <w:proofErr w:type="spellStart"/>
      <w:r w:rsidRPr="000E62EC">
        <w:rPr>
          <w:rFonts w:ascii="Arial" w:hAnsi="Arial" w:cs="Arial"/>
          <w:color w:val="000000"/>
          <w:sz w:val="22"/>
        </w:rPr>
        <w:t>as.Date</w:t>
      </w:r>
      <w:proofErr w:type="spellEnd"/>
      <w:r w:rsidRPr="000E62EC">
        <w:rPr>
          <w:rFonts w:ascii="Arial" w:hAnsi="Arial" w:cs="Arial"/>
          <w:color w:val="000000"/>
          <w:sz w:val="22"/>
        </w:rPr>
        <w:t xml:space="preserve"> function which allows us to tell R how to interpret the date format we have using the following symbols: </w:t>
      </w:r>
    </w:p>
    <w:p w:rsidR="004E4BDD" w:rsidRPr="000E62EC" w:rsidRDefault="004E4BDD">
      <w:pPr>
        <w:autoSpaceDE w:val="0"/>
        <w:rPr>
          <w:rFonts w:ascii="Arial" w:hAnsi="Arial" w:cs="Arial"/>
          <w:sz w:val="22"/>
        </w:rPr>
      </w:pPr>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67"/>
        <w:gridCol w:w="4792"/>
        <w:gridCol w:w="2114"/>
      </w:tblGrid>
      <w:tr w:rsidR="004E4BDD" w:rsidRPr="000E62EC">
        <w:tc>
          <w:tcPr>
            <w:tcW w:w="1767" w:type="dxa"/>
            <w:shd w:val="clear" w:color="auto" w:fill="F2F2F2"/>
            <w:vAlign w:val="center"/>
          </w:tcPr>
          <w:p w:rsidR="004E4BDD" w:rsidRPr="000E62EC" w:rsidRDefault="004E4BDD">
            <w:pPr>
              <w:pStyle w:val="TableContents"/>
              <w:rPr>
                <w:rStyle w:val="Strong"/>
                <w:rFonts w:ascii="Arial" w:hAnsi="Arial" w:cs="Arial"/>
                <w:sz w:val="22"/>
              </w:rPr>
            </w:pPr>
            <w:r w:rsidRPr="000E62EC">
              <w:rPr>
                <w:rStyle w:val="Strong"/>
                <w:rFonts w:ascii="Arial" w:hAnsi="Arial" w:cs="Arial"/>
                <w:sz w:val="22"/>
              </w:rPr>
              <w:t>Symbol</w:t>
            </w:r>
          </w:p>
        </w:tc>
        <w:tc>
          <w:tcPr>
            <w:tcW w:w="4792" w:type="dxa"/>
            <w:shd w:val="clear" w:color="auto" w:fill="F2F2F2"/>
            <w:vAlign w:val="center"/>
          </w:tcPr>
          <w:p w:rsidR="004E4BDD" w:rsidRPr="000E62EC" w:rsidRDefault="004E4BDD">
            <w:pPr>
              <w:pStyle w:val="TableContents"/>
              <w:rPr>
                <w:rStyle w:val="Strong"/>
                <w:rFonts w:ascii="Arial" w:hAnsi="Arial" w:cs="Arial"/>
                <w:sz w:val="22"/>
              </w:rPr>
            </w:pPr>
            <w:r w:rsidRPr="000E62EC">
              <w:rPr>
                <w:rStyle w:val="Strong"/>
                <w:rFonts w:ascii="Arial" w:hAnsi="Arial" w:cs="Arial"/>
                <w:sz w:val="22"/>
              </w:rPr>
              <w:t>Meaning</w:t>
            </w:r>
          </w:p>
        </w:tc>
        <w:tc>
          <w:tcPr>
            <w:tcW w:w="2114" w:type="dxa"/>
            <w:shd w:val="clear" w:color="auto" w:fill="F2F2F2"/>
            <w:vAlign w:val="center"/>
          </w:tcPr>
          <w:p w:rsidR="004E4BDD" w:rsidRPr="000E62EC" w:rsidRDefault="004E4BDD">
            <w:pPr>
              <w:pStyle w:val="TableContents"/>
              <w:rPr>
                <w:rStyle w:val="Strong"/>
                <w:rFonts w:ascii="Arial" w:hAnsi="Arial" w:cs="Arial"/>
                <w:sz w:val="22"/>
              </w:rPr>
            </w:pPr>
            <w:r w:rsidRPr="000E62EC">
              <w:rPr>
                <w:rStyle w:val="Strong"/>
                <w:rFonts w:ascii="Arial" w:hAnsi="Arial" w:cs="Arial"/>
                <w:sz w:val="22"/>
              </w:rPr>
              <w:t>Example</w:t>
            </w:r>
          </w:p>
        </w:tc>
      </w:tr>
      <w:tr w:rsidR="004E4BDD" w:rsidRPr="000E62EC">
        <w:tc>
          <w:tcPr>
            <w:tcW w:w="1767" w:type="dxa"/>
            <w:shd w:val="clear" w:color="auto" w:fill="F2F2F2"/>
            <w:vAlign w:val="center"/>
          </w:tcPr>
          <w:p w:rsidR="004E4BDD" w:rsidRPr="000E62EC" w:rsidRDefault="004E4BDD">
            <w:pPr>
              <w:pStyle w:val="TableContents"/>
              <w:rPr>
                <w:rFonts w:ascii="Arial" w:hAnsi="Arial" w:cs="Arial"/>
                <w:sz w:val="22"/>
              </w:rPr>
            </w:pPr>
            <w:r w:rsidRPr="000E62EC">
              <w:rPr>
                <w:rStyle w:val="Strong"/>
                <w:rFonts w:ascii="Arial" w:hAnsi="Arial" w:cs="Arial"/>
                <w:sz w:val="22"/>
              </w:rPr>
              <w:t>%d</w:t>
            </w:r>
          </w:p>
        </w:tc>
        <w:tc>
          <w:tcPr>
            <w:tcW w:w="4792"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day as a number (0-31)</w:t>
            </w:r>
          </w:p>
        </w:tc>
        <w:tc>
          <w:tcPr>
            <w:tcW w:w="2114" w:type="dxa"/>
            <w:shd w:val="clear" w:color="auto" w:fill="F2F2F2"/>
            <w:vAlign w:val="center"/>
          </w:tcPr>
          <w:p w:rsidR="004E4BDD" w:rsidRPr="000E62EC" w:rsidRDefault="004E4BDD">
            <w:pPr>
              <w:pStyle w:val="TableContents"/>
              <w:rPr>
                <w:rStyle w:val="Strong"/>
                <w:rFonts w:ascii="Arial" w:hAnsi="Arial" w:cs="Arial"/>
                <w:sz w:val="22"/>
              </w:rPr>
            </w:pPr>
            <w:r w:rsidRPr="000E62EC">
              <w:rPr>
                <w:rFonts w:ascii="Arial" w:hAnsi="Arial" w:cs="Arial"/>
                <w:sz w:val="22"/>
              </w:rPr>
              <w:t>01-31</w:t>
            </w:r>
          </w:p>
        </w:tc>
      </w:tr>
      <w:tr w:rsidR="004E4BDD" w:rsidRPr="000E62EC">
        <w:tc>
          <w:tcPr>
            <w:tcW w:w="1767" w:type="dxa"/>
            <w:shd w:val="clear" w:color="auto" w:fill="F2F2F2"/>
            <w:vAlign w:val="center"/>
          </w:tcPr>
          <w:p w:rsidR="004E4BDD" w:rsidRPr="000E62EC" w:rsidRDefault="004E4BDD">
            <w:pPr>
              <w:pStyle w:val="TableContents"/>
              <w:rPr>
                <w:rFonts w:ascii="Arial" w:hAnsi="Arial" w:cs="Arial"/>
                <w:sz w:val="22"/>
              </w:rPr>
            </w:pPr>
            <w:r w:rsidRPr="000E62EC">
              <w:rPr>
                <w:rStyle w:val="Strong"/>
                <w:rFonts w:ascii="Arial" w:hAnsi="Arial" w:cs="Arial"/>
                <w:sz w:val="22"/>
              </w:rPr>
              <w:t>%a</w:t>
            </w:r>
            <w:r w:rsidRPr="000E62EC">
              <w:rPr>
                <w:rStyle w:val="Strong"/>
                <w:rFonts w:ascii="Arial" w:hAnsi="Arial" w:cs="Arial"/>
                <w:sz w:val="22"/>
              </w:rPr>
              <w:br/>
              <w:t>%A</w:t>
            </w:r>
          </w:p>
        </w:tc>
        <w:tc>
          <w:tcPr>
            <w:tcW w:w="4792"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abbreviated weekday </w:t>
            </w:r>
            <w:r w:rsidRPr="000E62EC">
              <w:rPr>
                <w:rFonts w:ascii="Arial" w:hAnsi="Arial" w:cs="Arial"/>
                <w:sz w:val="22"/>
              </w:rPr>
              <w:br/>
              <w:t>unabbreviated weekday</w:t>
            </w:r>
          </w:p>
        </w:tc>
        <w:tc>
          <w:tcPr>
            <w:tcW w:w="2114" w:type="dxa"/>
            <w:shd w:val="clear" w:color="auto" w:fill="F2F2F2"/>
            <w:vAlign w:val="center"/>
          </w:tcPr>
          <w:p w:rsidR="004E4BDD" w:rsidRPr="000E62EC" w:rsidRDefault="004E4BDD">
            <w:pPr>
              <w:pStyle w:val="TableContents"/>
              <w:rPr>
                <w:rStyle w:val="Strong"/>
                <w:rFonts w:ascii="Arial" w:hAnsi="Arial" w:cs="Arial"/>
                <w:sz w:val="22"/>
              </w:rPr>
            </w:pPr>
            <w:r w:rsidRPr="000E62EC">
              <w:rPr>
                <w:rFonts w:ascii="Arial" w:hAnsi="Arial" w:cs="Arial"/>
                <w:sz w:val="22"/>
              </w:rPr>
              <w:t>Mon</w:t>
            </w:r>
            <w:r w:rsidRPr="000E62EC">
              <w:rPr>
                <w:rFonts w:ascii="Arial" w:hAnsi="Arial" w:cs="Arial"/>
                <w:sz w:val="22"/>
              </w:rPr>
              <w:br/>
              <w:t>Monday</w:t>
            </w:r>
          </w:p>
        </w:tc>
      </w:tr>
      <w:tr w:rsidR="004E4BDD" w:rsidRPr="000E62EC">
        <w:tc>
          <w:tcPr>
            <w:tcW w:w="1767" w:type="dxa"/>
            <w:shd w:val="clear" w:color="auto" w:fill="F2F2F2"/>
            <w:vAlign w:val="center"/>
          </w:tcPr>
          <w:p w:rsidR="004E4BDD" w:rsidRPr="000E62EC" w:rsidRDefault="004E4BDD">
            <w:pPr>
              <w:pStyle w:val="TableContents"/>
              <w:rPr>
                <w:rFonts w:ascii="Arial" w:hAnsi="Arial" w:cs="Arial"/>
                <w:sz w:val="22"/>
              </w:rPr>
            </w:pPr>
            <w:r w:rsidRPr="000E62EC">
              <w:rPr>
                <w:rStyle w:val="Strong"/>
                <w:rFonts w:ascii="Arial" w:hAnsi="Arial" w:cs="Arial"/>
                <w:sz w:val="22"/>
              </w:rPr>
              <w:t>%m</w:t>
            </w:r>
          </w:p>
        </w:tc>
        <w:tc>
          <w:tcPr>
            <w:tcW w:w="4792"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month (00-12)</w:t>
            </w:r>
          </w:p>
        </w:tc>
        <w:tc>
          <w:tcPr>
            <w:tcW w:w="2114" w:type="dxa"/>
            <w:shd w:val="clear" w:color="auto" w:fill="F2F2F2"/>
            <w:vAlign w:val="center"/>
          </w:tcPr>
          <w:p w:rsidR="004E4BDD" w:rsidRPr="000E62EC" w:rsidRDefault="004E4BDD">
            <w:pPr>
              <w:pStyle w:val="TableContents"/>
              <w:rPr>
                <w:rStyle w:val="Strong"/>
                <w:rFonts w:ascii="Arial" w:hAnsi="Arial" w:cs="Arial"/>
                <w:sz w:val="22"/>
              </w:rPr>
            </w:pPr>
            <w:r w:rsidRPr="000E62EC">
              <w:rPr>
                <w:rFonts w:ascii="Arial" w:hAnsi="Arial" w:cs="Arial"/>
                <w:sz w:val="22"/>
              </w:rPr>
              <w:t>00-12</w:t>
            </w:r>
          </w:p>
        </w:tc>
      </w:tr>
      <w:tr w:rsidR="004E4BDD" w:rsidRPr="000E62EC">
        <w:tc>
          <w:tcPr>
            <w:tcW w:w="1767" w:type="dxa"/>
            <w:shd w:val="clear" w:color="auto" w:fill="F2F2F2"/>
            <w:vAlign w:val="center"/>
          </w:tcPr>
          <w:p w:rsidR="004E4BDD" w:rsidRPr="000E62EC" w:rsidRDefault="004E4BDD">
            <w:pPr>
              <w:pStyle w:val="TableContents"/>
              <w:rPr>
                <w:rFonts w:ascii="Arial" w:hAnsi="Arial" w:cs="Arial"/>
                <w:sz w:val="22"/>
              </w:rPr>
            </w:pPr>
            <w:r w:rsidRPr="000E62EC">
              <w:rPr>
                <w:rStyle w:val="Strong"/>
                <w:rFonts w:ascii="Arial" w:hAnsi="Arial" w:cs="Arial"/>
                <w:sz w:val="22"/>
              </w:rPr>
              <w:t>%b</w:t>
            </w:r>
            <w:r w:rsidRPr="000E62EC">
              <w:rPr>
                <w:rStyle w:val="Strong"/>
                <w:rFonts w:ascii="Arial" w:hAnsi="Arial" w:cs="Arial"/>
                <w:sz w:val="22"/>
              </w:rPr>
              <w:br/>
              <w:t>%B</w:t>
            </w:r>
          </w:p>
        </w:tc>
        <w:tc>
          <w:tcPr>
            <w:tcW w:w="4792"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abbreviated month</w:t>
            </w:r>
            <w:r w:rsidRPr="000E62EC">
              <w:rPr>
                <w:rFonts w:ascii="Arial" w:hAnsi="Arial" w:cs="Arial"/>
                <w:sz w:val="22"/>
              </w:rPr>
              <w:br/>
              <w:t>unabbreviated month</w:t>
            </w:r>
          </w:p>
        </w:tc>
        <w:tc>
          <w:tcPr>
            <w:tcW w:w="2114" w:type="dxa"/>
            <w:shd w:val="clear" w:color="auto" w:fill="F2F2F2"/>
            <w:vAlign w:val="center"/>
          </w:tcPr>
          <w:p w:rsidR="004E4BDD" w:rsidRPr="000E62EC" w:rsidRDefault="004E4BDD">
            <w:pPr>
              <w:pStyle w:val="TableContents"/>
              <w:rPr>
                <w:rStyle w:val="Strong"/>
                <w:rFonts w:ascii="Arial" w:hAnsi="Arial" w:cs="Arial"/>
                <w:sz w:val="22"/>
              </w:rPr>
            </w:pPr>
            <w:r w:rsidRPr="000E62EC">
              <w:rPr>
                <w:rFonts w:ascii="Arial" w:hAnsi="Arial" w:cs="Arial"/>
                <w:sz w:val="22"/>
              </w:rPr>
              <w:t>Jan</w:t>
            </w:r>
            <w:r w:rsidRPr="000E62EC">
              <w:rPr>
                <w:rFonts w:ascii="Arial" w:hAnsi="Arial" w:cs="Arial"/>
                <w:sz w:val="22"/>
              </w:rPr>
              <w:br/>
              <w:t>January</w:t>
            </w:r>
          </w:p>
        </w:tc>
      </w:tr>
      <w:tr w:rsidR="004E4BDD" w:rsidRPr="000E62EC">
        <w:tc>
          <w:tcPr>
            <w:tcW w:w="1767" w:type="dxa"/>
            <w:shd w:val="clear" w:color="auto" w:fill="F2F2F2"/>
            <w:vAlign w:val="center"/>
          </w:tcPr>
          <w:p w:rsidR="004E4BDD" w:rsidRPr="000E62EC" w:rsidRDefault="004E4BDD">
            <w:pPr>
              <w:pStyle w:val="TableContents"/>
              <w:rPr>
                <w:rFonts w:ascii="Arial" w:hAnsi="Arial" w:cs="Arial"/>
                <w:sz w:val="22"/>
              </w:rPr>
            </w:pPr>
            <w:r w:rsidRPr="000E62EC">
              <w:rPr>
                <w:rStyle w:val="Strong"/>
                <w:rFonts w:ascii="Arial" w:hAnsi="Arial" w:cs="Arial"/>
                <w:sz w:val="22"/>
              </w:rPr>
              <w:t>%y</w:t>
            </w:r>
            <w:r w:rsidRPr="000E62EC">
              <w:rPr>
                <w:rStyle w:val="Strong"/>
                <w:rFonts w:ascii="Arial" w:hAnsi="Arial" w:cs="Arial"/>
                <w:sz w:val="22"/>
              </w:rPr>
              <w:br/>
              <w:t>%Y</w:t>
            </w:r>
          </w:p>
        </w:tc>
        <w:tc>
          <w:tcPr>
            <w:tcW w:w="4792"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2-digit year </w:t>
            </w:r>
            <w:r w:rsidRPr="000E62EC">
              <w:rPr>
                <w:rFonts w:ascii="Arial" w:hAnsi="Arial" w:cs="Arial"/>
                <w:sz w:val="22"/>
              </w:rPr>
              <w:br/>
              <w:t>4-digit year</w:t>
            </w:r>
          </w:p>
        </w:tc>
        <w:tc>
          <w:tcPr>
            <w:tcW w:w="2114" w:type="dxa"/>
            <w:shd w:val="clear" w:color="auto" w:fill="F2F2F2"/>
            <w:vAlign w:val="center"/>
          </w:tcPr>
          <w:p w:rsidR="004E4BDD" w:rsidRPr="000E62EC" w:rsidRDefault="004E4BDD">
            <w:pPr>
              <w:pStyle w:val="TableContents"/>
              <w:rPr>
                <w:rFonts w:ascii="Arial" w:hAnsi="Arial" w:cs="Arial"/>
                <w:sz w:val="22"/>
              </w:rPr>
            </w:pPr>
            <w:r w:rsidRPr="000E62EC">
              <w:rPr>
                <w:rFonts w:ascii="Arial" w:hAnsi="Arial" w:cs="Arial"/>
                <w:sz w:val="22"/>
              </w:rPr>
              <w:t>07</w:t>
            </w:r>
            <w:r w:rsidRPr="000E62EC">
              <w:rPr>
                <w:rFonts w:ascii="Arial" w:hAnsi="Arial" w:cs="Arial"/>
                <w:sz w:val="22"/>
              </w:rPr>
              <w:br/>
              <w:t>2007</w:t>
            </w:r>
          </w:p>
        </w:tc>
      </w:tr>
    </w:tbl>
    <w:p w:rsidR="004E4BDD" w:rsidRPr="000E62EC" w:rsidRDefault="004E4BDD">
      <w:pPr>
        <w:pStyle w:val="BodyText"/>
        <w:autoSpaceDE w:val="0"/>
        <w:rPr>
          <w:rFonts w:ascii="Arial" w:hAnsi="Arial" w:cs="Arial"/>
          <w:sz w:val="22"/>
        </w:rPr>
      </w:pPr>
      <w:r w:rsidRPr="000E62EC">
        <w:rPr>
          <w:rFonts w:ascii="Arial" w:hAnsi="Arial" w:cs="Arial"/>
          <w:sz w:val="22"/>
        </w:rPr>
        <w:br/>
        <w:t xml:space="preserve">Source: 'Quick R' - </w:t>
      </w:r>
      <w:hyperlink r:id="rId8" w:history="1">
        <w:r w:rsidRPr="000E62EC">
          <w:rPr>
            <w:rStyle w:val="Hyperlink"/>
            <w:rFonts w:ascii="Arial" w:hAnsi="Arial" w:cs="Arial"/>
            <w:sz w:val="22"/>
          </w:rPr>
          <w:t>http://www.statmethods.net/input/dates.html</w:t>
        </w:r>
      </w:hyperlink>
      <w:r w:rsidRPr="000E62EC">
        <w:rPr>
          <w:rFonts w:ascii="Arial" w:hAnsi="Arial" w:cs="Arial"/>
          <w:sz w:val="22"/>
        </w:rPr>
        <w:t xml:space="preserve"> </w:t>
      </w:r>
    </w:p>
    <w:p w:rsidR="004E4BDD" w:rsidRPr="000E62EC" w:rsidRDefault="004E4BDD">
      <w:pPr>
        <w:autoSpaceDE w:val="0"/>
        <w:rPr>
          <w:rFonts w:ascii="Arial" w:hAnsi="Arial" w:cs="Arial"/>
          <w:sz w:val="22"/>
        </w:rPr>
      </w:pPr>
      <w:r w:rsidRPr="000E62EC">
        <w:rPr>
          <w:rFonts w:ascii="Arial" w:hAnsi="Arial" w:cs="Arial"/>
          <w:sz w:val="22"/>
        </w:rPr>
        <w:t xml:space="preserve">If we look at BIRTH_DATE (the first observation is </w:t>
      </w:r>
      <w:r w:rsidRPr="000E62EC">
        <w:rPr>
          <w:rFonts w:ascii="Arial" w:hAnsi="Arial" w:cs="Arial"/>
          <w:color w:val="000000"/>
          <w:sz w:val="22"/>
        </w:rPr>
        <w:t xml:space="preserve">05/26/1988) </w:t>
      </w:r>
      <w:r w:rsidRPr="000E62EC">
        <w:rPr>
          <w:rFonts w:ascii="Arial" w:hAnsi="Arial" w:cs="Arial"/>
          <w:sz w:val="22"/>
        </w:rPr>
        <w:t xml:space="preserve">we can see that the current format is two digit month represented by %m followed by / followed by the two digit day represented by %d followed by / and ending with the four digit year represented by %Y. We can therefore make a new date variable (called </w:t>
      </w:r>
      <w:proofErr w:type="spellStart"/>
      <w:r w:rsidRPr="000E62EC">
        <w:rPr>
          <w:rFonts w:ascii="Arial" w:hAnsi="Arial" w:cs="Arial"/>
          <w:sz w:val="22"/>
        </w:rPr>
        <w:t>birth_date_formatted</w:t>
      </w:r>
      <w:proofErr w:type="spellEnd"/>
      <w:r w:rsidRPr="000E62EC">
        <w:rPr>
          <w:rFonts w:ascii="Arial" w:hAnsi="Arial" w:cs="Arial"/>
          <w:sz w:val="22"/>
        </w:rPr>
        <w:t>) with class date as follows:</w:t>
      </w:r>
    </w:p>
    <w:p w:rsidR="004E4BDD" w:rsidRPr="000E62EC" w:rsidRDefault="004E4BDD">
      <w:pPr>
        <w:autoSpaceDE w:val="0"/>
        <w:rPr>
          <w:rFonts w:ascii="Arial" w:hAnsi="Arial" w:cs="Arial"/>
          <w:sz w:val="22"/>
        </w:rPr>
      </w:pPr>
    </w:p>
    <w:p w:rsidR="004E4BDD" w:rsidRPr="000E62EC" w:rsidRDefault="004E4BDD" w:rsidP="000E62EC">
      <w:pPr>
        <w:autoSpaceDE w:val="0"/>
        <w:rPr>
          <w:rFonts w:ascii="Lucida Console" w:hAnsi="Lucida Console" w:cs="Arial"/>
          <w:color w:val="0070C0"/>
          <w:sz w:val="22"/>
        </w:rPr>
      </w:pPr>
      <w:bookmarkStart w:id="3" w:name="rstudio_console_output"/>
      <w:bookmarkEnd w:id="3"/>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birth_date_formatted</w:t>
      </w:r>
      <w:proofErr w:type="spellEnd"/>
      <w:r w:rsidRPr="000E62EC">
        <w:rPr>
          <w:rFonts w:ascii="Lucida Console" w:hAnsi="Lucida Console" w:cs="Arial"/>
          <w:color w:val="0070C0"/>
          <w:sz w:val="22"/>
        </w:rPr>
        <w:t xml:space="preserve"> &lt;-  </w:t>
      </w:r>
      <w:proofErr w:type="spellStart"/>
      <w:r w:rsidRPr="000E62EC">
        <w:rPr>
          <w:rFonts w:ascii="Lucida Console" w:hAnsi="Lucida Console" w:cs="Arial"/>
          <w:color w:val="0070C0"/>
          <w:sz w:val="22"/>
        </w:rPr>
        <w:t>as.Date</w:t>
      </w:r>
      <w:proofErr w:type="spellEnd"/>
      <w:r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$BIRTH_DATE</w:t>
      </w:r>
      <w:proofErr w:type="spellEnd"/>
      <w:r w:rsidRPr="000E62EC">
        <w:rPr>
          <w:rFonts w:ascii="Lucida Console" w:hAnsi="Lucida Console" w:cs="Arial"/>
          <w:color w:val="0070C0"/>
          <w:sz w:val="22"/>
        </w:rPr>
        <w:t>, "%m/%d/%Y")</w:t>
      </w:r>
    </w:p>
    <w:p w:rsidR="004E4BDD" w:rsidRPr="000E62EC" w:rsidRDefault="004E4BDD">
      <w:pPr>
        <w:pStyle w:val="PreformattedText"/>
        <w:spacing w:line="225" w:lineRule="atLeast"/>
        <w:rPr>
          <w:rFonts w:ascii="Arial" w:hAnsi="Arial" w:cs="Arial"/>
          <w:color w:val="000000"/>
          <w:sz w:val="22"/>
          <w:szCs w:val="24"/>
        </w:rPr>
      </w:pPr>
    </w:p>
    <w:p w:rsidR="004E4BDD" w:rsidRPr="000E62EC" w:rsidRDefault="004E4BDD">
      <w:pPr>
        <w:pStyle w:val="PreformattedText"/>
        <w:spacing w:line="225" w:lineRule="atLeast"/>
        <w:rPr>
          <w:rFonts w:ascii="Arial" w:hAnsi="Arial" w:cs="Arial"/>
          <w:color w:val="000000"/>
          <w:sz w:val="22"/>
          <w:szCs w:val="24"/>
        </w:rPr>
      </w:pPr>
      <w:r w:rsidRPr="000E62EC">
        <w:rPr>
          <w:rFonts w:ascii="Arial" w:hAnsi="Arial" w:cs="Arial"/>
          <w:color w:val="000000"/>
          <w:sz w:val="22"/>
          <w:szCs w:val="24"/>
        </w:rPr>
        <w:t xml:space="preserve">Now we </w:t>
      </w:r>
      <w:r w:rsidR="005D66FF" w:rsidRPr="000E62EC">
        <w:rPr>
          <w:rFonts w:ascii="Arial" w:hAnsi="Arial" w:cs="Arial"/>
          <w:color w:val="000000"/>
          <w:sz w:val="22"/>
          <w:szCs w:val="24"/>
        </w:rPr>
        <w:t xml:space="preserve">have a variable with class date we </w:t>
      </w:r>
      <w:r w:rsidRPr="000E62EC">
        <w:rPr>
          <w:rFonts w:ascii="Arial" w:hAnsi="Arial" w:cs="Arial"/>
          <w:color w:val="000000"/>
          <w:sz w:val="22"/>
          <w:szCs w:val="24"/>
        </w:rPr>
        <w:t>can create new variables containing just part of the date e.g.</w:t>
      </w:r>
    </w:p>
    <w:p w:rsidR="004E4BDD" w:rsidRPr="000E62EC" w:rsidRDefault="004E4BDD">
      <w:pPr>
        <w:pStyle w:val="PreformattedText"/>
        <w:spacing w:line="225" w:lineRule="atLeast"/>
        <w:rPr>
          <w:rFonts w:ascii="Arial" w:hAnsi="Arial" w:cs="Arial"/>
          <w:color w:val="000000"/>
          <w:sz w:val="22"/>
          <w:szCs w:val="24"/>
        </w:rPr>
      </w:pPr>
    </w:p>
    <w:p w:rsidR="004E4BDD" w:rsidRDefault="004E4BDD" w:rsidP="000E62EC">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b_wkday</w:t>
      </w:r>
      <w:proofErr w:type="spellEnd"/>
      <w:r w:rsidRPr="000E62EC">
        <w:rPr>
          <w:rFonts w:ascii="Lucida Console" w:hAnsi="Lucida Console" w:cs="Arial"/>
          <w:color w:val="0070C0"/>
          <w:sz w:val="22"/>
        </w:rPr>
        <w:t xml:space="preserve"> &lt;- weekdays(</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$birth_date_formatted</w:t>
      </w:r>
      <w:proofErr w:type="spellEnd"/>
      <w:r w:rsidRPr="000E62EC">
        <w:rPr>
          <w:rFonts w:ascii="Lucida Console" w:hAnsi="Lucida Console" w:cs="Arial"/>
          <w:color w:val="0070C0"/>
          <w:sz w:val="22"/>
        </w:rPr>
        <w:t>)</w:t>
      </w:r>
    </w:p>
    <w:p w:rsidR="000E62EC" w:rsidRPr="000E62EC" w:rsidRDefault="000E62EC" w:rsidP="000E62EC">
      <w:pPr>
        <w:autoSpaceDE w:val="0"/>
        <w:rPr>
          <w:rFonts w:ascii="Lucida Console" w:hAnsi="Lucida Console" w:cs="Arial"/>
          <w:color w:val="0070C0"/>
          <w:sz w:val="22"/>
        </w:rPr>
      </w:pPr>
    </w:p>
    <w:p w:rsidR="004E4BDD" w:rsidRPr="000E62EC" w:rsidRDefault="004E4BDD" w:rsidP="000E62EC">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b_qtr</w:t>
      </w:r>
      <w:proofErr w:type="spellEnd"/>
      <w:r w:rsidRPr="000E62EC">
        <w:rPr>
          <w:rFonts w:ascii="Lucida Console" w:hAnsi="Lucida Console" w:cs="Arial"/>
          <w:color w:val="0070C0"/>
          <w:sz w:val="22"/>
        </w:rPr>
        <w:t xml:space="preserve"> &lt;- quarters(</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$birth_date_formatted</w:t>
      </w:r>
      <w:proofErr w:type="spellEnd"/>
      <w:r w:rsidRPr="000E62EC">
        <w:rPr>
          <w:rFonts w:ascii="Lucida Console" w:hAnsi="Lucida Console" w:cs="Arial"/>
          <w:color w:val="0070C0"/>
          <w:sz w:val="22"/>
        </w:rPr>
        <w:t>)</w:t>
      </w:r>
    </w:p>
    <w:p w:rsidR="004E4BDD" w:rsidRPr="000E62EC" w:rsidRDefault="004E4BDD">
      <w:pPr>
        <w:pStyle w:val="PreformattedText"/>
        <w:spacing w:line="225" w:lineRule="atLeast"/>
        <w:rPr>
          <w:rFonts w:ascii="Arial" w:hAnsi="Arial" w:cs="Arial"/>
          <w:color w:val="000000"/>
          <w:sz w:val="22"/>
          <w:szCs w:val="24"/>
        </w:rPr>
      </w:pPr>
    </w:p>
    <w:p w:rsidR="004E4BDD" w:rsidRPr="000E62EC" w:rsidRDefault="004E4BDD">
      <w:pPr>
        <w:pStyle w:val="PreformattedText"/>
        <w:spacing w:line="225" w:lineRule="atLeast"/>
        <w:rPr>
          <w:rFonts w:ascii="Arial" w:hAnsi="Arial" w:cs="Arial"/>
          <w:color w:val="000000"/>
          <w:sz w:val="22"/>
          <w:szCs w:val="24"/>
        </w:rPr>
      </w:pPr>
      <w:r w:rsidRPr="000E62EC">
        <w:rPr>
          <w:rFonts w:ascii="Arial" w:hAnsi="Arial" w:cs="Arial"/>
          <w:color w:val="000000"/>
          <w:sz w:val="22"/>
          <w:szCs w:val="24"/>
        </w:rPr>
        <w:t xml:space="preserve">And using a package called </w:t>
      </w:r>
      <w:proofErr w:type="spellStart"/>
      <w:r w:rsidRPr="000E62EC">
        <w:rPr>
          <w:rFonts w:ascii="Arial" w:hAnsi="Arial" w:cs="Arial"/>
          <w:color w:val="000000"/>
          <w:sz w:val="22"/>
          <w:szCs w:val="24"/>
        </w:rPr>
        <w:t>lubridate</w:t>
      </w:r>
      <w:proofErr w:type="spellEnd"/>
      <w:r w:rsidRPr="000E62EC">
        <w:rPr>
          <w:rFonts w:ascii="Arial" w:hAnsi="Arial" w:cs="Arial"/>
          <w:color w:val="000000"/>
          <w:sz w:val="22"/>
          <w:szCs w:val="24"/>
        </w:rPr>
        <w:t>:</w:t>
      </w:r>
    </w:p>
    <w:p w:rsidR="004E4BDD" w:rsidRPr="000E62EC" w:rsidRDefault="004E4BDD">
      <w:pPr>
        <w:pStyle w:val="PreformattedText"/>
        <w:spacing w:line="225" w:lineRule="atLeast"/>
        <w:rPr>
          <w:rFonts w:ascii="Arial" w:hAnsi="Arial" w:cs="Arial"/>
          <w:color w:val="000000"/>
          <w:sz w:val="22"/>
          <w:szCs w:val="24"/>
        </w:rPr>
      </w:pPr>
    </w:p>
    <w:p w:rsidR="004E4BDD" w:rsidRPr="000E62EC" w:rsidRDefault="004E4BDD">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b_year</w:t>
      </w:r>
      <w:proofErr w:type="spellEnd"/>
      <w:r w:rsidRPr="000E62EC">
        <w:rPr>
          <w:rFonts w:ascii="Lucida Console" w:eastAsia="Times New Roman" w:hAnsi="Lucida Console" w:cs="Arial"/>
          <w:color w:val="0070C0"/>
          <w:sz w:val="22"/>
          <w:szCs w:val="24"/>
        </w:rPr>
        <w:t xml:space="preserve"> &lt;- year(</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$birth_date_formatted</w:t>
      </w:r>
      <w:proofErr w:type="spellEnd"/>
      <w:r w:rsidRPr="000E62EC">
        <w:rPr>
          <w:rFonts w:ascii="Lucida Console" w:eastAsia="Times New Roman" w:hAnsi="Lucida Console" w:cs="Arial"/>
          <w:color w:val="0070C0"/>
          <w:sz w:val="22"/>
          <w:szCs w:val="24"/>
        </w:rPr>
        <w:t>)</w:t>
      </w:r>
    </w:p>
    <w:p w:rsidR="004E4BDD" w:rsidRPr="000E62EC" w:rsidRDefault="004E4BDD">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b_month</w:t>
      </w:r>
      <w:proofErr w:type="spellEnd"/>
      <w:r w:rsidRPr="000E62EC">
        <w:rPr>
          <w:rFonts w:ascii="Lucida Console" w:eastAsia="Times New Roman" w:hAnsi="Lucida Console" w:cs="Arial"/>
          <w:color w:val="0070C0"/>
          <w:sz w:val="22"/>
          <w:szCs w:val="24"/>
        </w:rPr>
        <w:t xml:space="preserve"> &lt;- month(</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$birth_date_formatted</w:t>
      </w:r>
      <w:proofErr w:type="spellEnd"/>
      <w:r w:rsidRPr="000E62EC">
        <w:rPr>
          <w:rFonts w:ascii="Lucida Console" w:eastAsia="Times New Roman" w:hAnsi="Lucida Console" w:cs="Arial"/>
          <w:color w:val="0070C0"/>
          <w:sz w:val="22"/>
          <w:szCs w:val="24"/>
        </w:rPr>
        <w:t>)</w:t>
      </w:r>
    </w:p>
    <w:p w:rsidR="004E4BDD" w:rsidRPr="000E62EC" w:rsidRDefault="004E4BDD">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b_day</w:t>
      </w:r>
      <w:proofErr w:type="spellEnd"/>
      <w:r w:rsidRPr="000E62EC">
        <w:rPr>
          <w:rFonts w:ascii="Lucida Console" w:eastAsia="Times New Roman" w:hAnsi="Lucida Console" w:cs="Arial"/>
          <w:color w:val="0070C0"/>
          <w:sz w:val="22"/>
          <w:szCs w:val="24"/>
        </w:rPr>
        <w:t xml:space="preserve"> &lt;- day(</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$birth_date_formatted</w:t>
      </w:r>
      <w:proofErr w:type="spellEnd"/>
      <w:r w:rsidRPr="000E62EC">
        <w:rPr>
          <w:rFonts w:ascii="Lucida Console" w:eastAsia="Times New Roman" w:hAnsi="Lucida Console" w:cs="Arial"/>
          <w:color w:val="0070C0"/>
          <w:sz w:val="22"/>
          <w:szCs w:val="24"/>
        </w:rPr>
        <w:t>)</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color w:val="000000"/>
          <w:sz w:val="22"/>
        </w:rPr>
        <w:t>You can also calculate the number of days since a date. For instance let's say we want to know the no. of days between the date of birth and 1 Jan 2000:</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lastRenderedPageBreak/>
        <w:t xml:space="preserve">&gt; </w:t>
      </w:r>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 xml:space="preserve">days_before_01_01_2000 &lt;- </w:t>
      </w:r>
      <w:proofErr w:type="spellStart"/>
      <w:r w:rsidRPr="000E62EC">
        <w:rPr>
          <w:rFonts w:ascii="Lucida Console" w:eastAsia="Times New Roman" w:hAnsi="Lucida Console" w:cs="Arial"/>
          <w:color w:val="0070C0"/>
          <w:sz w:val="22"/>
          <w:szCs w:val="24"/>
        </w:rPr>
        <w:t>as.Date</w:t>
      </w:r>
      <w:proofErr w:type="spellEnd"/>
      <w:r w:rsidRPr="000E62EC">
        <w:rPr>
          <w:rFonts w:ascii="Lucida Console" w:eastAsia="Times New Roman" w:hAnsi="Lucida Console" w:cs="Arial"/>
          <w:color w:val="0070C0"/>
          <w:sz w:val="22"/>
          <w:szCs w:val="24"/>
        </w:rPr>
        <w:t xml:space="preserve">("2000-01-01") - </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$birth_date_formatted</w:t>
      </w:r>
      <w:proofErr w:type="spellEnd"/>
    </w:p>
    <w:p w:rsidR="000349C2" w:rsidRPr="000E62EC" w:rsidRDefault="000349C2">
      <w:pPr>
        <w:autoSpaceDE w:val="0"/>
        <w:rPr>
          <w:rFonts w:ascii="Arial" w:hAnsi="Arial" w:cs="Arial"/>
          <w:color w:val="000000"/>
          <w:sz w:val="22"/>
        </w:rPr>
      </w:pPr>
    </w:p>
    <w:p w:rsidR="000349C2" w:rsidRPr="000E62EC" w:rsidRDefault="000349C2">
      <w:pPr>
        <w:autoSpaceDE w:val="0"/>
        <w:rPr>
          <w:rFonts w:ascii="Arial" w:hAnsi="Arial" w:cs="Arial"/>
          <w:color w:val="000000"/>
          <w:sz w:val="22"/>
        </w:rPr>
      </w:pPr>
    </w:p>
    <w:p w:rsidR="000349C2" w:rsidRPr="000E62EC" w:rsidRDefault="000349C2" w:rsidP="000349C2">
      <w:pPr>
        <w:autoSpaceDE w:val="0"/>
        <w:rPr>
          <w:rFonts w:ascii="Arial" w:hAnsi="Arial" w:cs="Arial"/>
          <w:b/>
          <w:color w:val="000000"/>
          <w:sz w:val="22"/>
        </w:rPr>
      </w:pPr>
      <w:r w:rsidRPr="000E62EC">
        <w:rPr>
          <w:rFonts w:ascii="Arial" w:hAnsi="Arial" w:cs="Arial"/>
          <w:szCs w:val="28"/>
        </w:rPr>
        <w:t>3.2 Exercises</w:t>
      </w:r>
    </w:p>
    <w:p w:rsidR="000349C2" w:rsidRPr="000E62EC" w:rsidRDefault="000349C2" w:rsidP="000349C2">
      <w:pPr>
        <w:numPr>
          <w:ilvl w:val="0"/>
          <w:numId w:val="7"/>
        </w:numPr>
        <w:autoSpaceDE w:val="0"/>
        <w:rPr>
          <w:rFonts w:ascii="Arial" w:hAnsi="Arial" w:cs="Arial"/>
          <w:sz w:val="22"/>
        </w:rPr>
      </w:pPr>
      <w:r w:rsidRPr="000E62EC">
        <w:rPr>
          <w:rFonts w:ascii="Arial" w:hAnsi="Arial" w:cs="Arial"/>
          <w:sz w:val="22"/>
        </w:rPr>
        <w:t>Open source code file ‘</w:t>
      </w:r>
      <w:proofErr w:type="spellStart"/>
      <w:r w:rsidRPr="000E62EC">
        <w:rPr>
          <w:rFonts w:ascii="Arial" w:hAnsi="Arial" w:cs="Arial"/>
          <w:sz w:val="22"/>
        </w:rPr>
        <w:t>Into_R_Exercises.R</w:t>
      </w:r>
      <w:proofErr w:type="spellEnd"/>
      <w:r w:rsidRPr="000E62EC">
        <w:rPr>
          <w:rFonts w:ascii="Arial" w:hAnsi="Arial" w:cs="Arial"/>
          <w:sz w:val="22"/>
        </w:rPr>
        <w:t>’ and store all commands you make during this exercise in it.</w:t>
      </w:r>
    </w:p>
    <w:p w:rsidR="000349C2" w:rsidRPr="000E62EC" w:rsidRDefault="000349C2" w:rsidP="000349C2">
      <w:pPr>
        <w:numPr>
          <w:ilvl w:val="0"/>
          <w:numId w:val="7"/>
        </w:numPr>
        <w:autoSpaceDE w:val="0"/>
        <w:rPr>
          <w:rFonts w:ascii="Arial" w:hAnsi="Arial" w:cs="Arial"/>
          <w:color w:val="000000"/>
          <w:sz w:val="22"/>
        </w:rPr>
      </w:pPr>
      <w:r w:rsidRPr="000E62EC">
        <w:rPr>
          <w:rFonts w:ascii="Arial" w:hAnsi="Arial" w:cs="Arial"/>
          <w:color w:val="000000"/>
          <w:sz w:val="22"/>
        </w:rPr>
        <w:t>Read in dataset 'FTSE_12_14.csv' and change the date variable to have class date.</w:t>
      </w:r>
    </w:p>
    <w:p w:rsidR="00ED359C" w:rsidRPr="000E62EC" w:rsidRDefault="00ED359C" w:rsidP="000349C2">
      <w:pPr>
        <w:numPr>
          <w:ilvl w:val="0"/>
          <w:numId w:val="7"/>
        </w:numPr>
        <w:autoSpaceDE w:val="0"/>
        <w:rPr>
          <w:rFonts w:ascii="Arial" w:hAnsi="Arial" w:cs="Arial"/>
          <w:color w:val="000000"/>
          <w:sz w:val="22"/>
        </w:rPr>
      </w:pPr>
      <w:r w:rsidRPr="000E62EC">
        <w:rPr>
          <w:rFonts w:ascii="Arial" w:hAnsi="Arial" w:cs="Arial"/>
          <w:color w:val="000000"/>
          <w:sz w:val="22"/>
        </w:rPr>
        <w:t xml:space="preserve">Calculate a weekday variable (called </w:t>
      </w:r>
      <w:proofErr w:type="spellStart"/>
      <w:r w:rsidRPr="000E62EC">
        <w:rPr>
          <w:rFonts w:ascii="Arial" w:hAnsi="Arial" w:cs="Arial"/>
          <w:color w:val="000000"/>
          <w:sz w:val="22"/>
        </w:rPr>
        <w:t>b_wkday</w:t>
      </w:r>
      <w:proofErr w:type="spellEnd"/>
      <w:r w:rsidRPr="000E62EC">
        <w:rPr>
          <w:rFonts w:ascii="Arial" w:hAnsi="Arial" w:cs="Arial"/>
          <w:color w:val="000000"/>
          <w:sz w:val="22"/>
        </w:rPr>
        <w:t xml:space="preserve">) and a </w:t>
      </w:r>
      <w:r w:rsidR="005D66FF" w:rsidRPr="000E62EC">
        <w:rPr>
          <w:rFonts w:ascii="Arial" w:hAnsi="Arial" w:cs="Arial"/>
          <w:color w:val="000000"/>
          <w:sz w:val="22"/>
        </w:rPr>
        <w:t xml:space="preserve">daily </w:t>
      </w:r>
      <w:r w:rsidRPr="000E62EC">
        <w:rPr>
          <w:rFonts w:ascii="Arial" w:hAnsi="Arial" w:cs="Arial"/>
          <w:color w:val="000000"/>
          <w:sz w:val="22"/>
        </w:rPr>
        <w:t xml:space="preserve">performance </w:t>
      </w:r>
      <w:r w:rsidR="005D66FF" w:rsidRPr="000E62EC">
        <w:rPr>
          <w:rFonts w:ascii="Arial" w:hAnsi="Arial" w:cs="Arial"/>
          <w:color w:val="000000"/>
          <w:sz w:val="22"/>
        </w:rPr>
        <w:t xml:space="preserve">(close price minus open price) </w:t>
      </w:r>
      <w:r w:rsidRPr="000E62EC">
        <w:rPr>
          <w:rFonts w:ascii="Arial" w:hAnsi="Arial" w:cs="Arial"/>
          <w:color w:val="000000"/>
          <w:sz w:val="22"/>
        </w:rPr>
        <w:t xml:space="preserve">variable (called performance). </w:t>
      </w:r>
    </w:p>
    <w:p w:rsidR="000349C2" w:rsidRPr="000E62EC" w:rsidRDefault="00ED359C" w:rsidP="00ED359C">
      <w:pPr>
        <w:numPr>
          <w:ilvl w:val="0"/>
          <w:numId w:val="7"/>
        </w:numPr>
        <w:autoSpaceDE w:val="0"/>
        <w:rPr>
          <w:rFonts w:ascii="Arial" w:hAnsi="Arial" w:cs="Arial"/>
          <w:color w:val="000000"/>
          <w:sz w:val="22"/>
        </w:rPr>
      </w:pPr>
      <w:r w:rsidRPr="000E62EC">
        <w:rPr>
          <w:rFonts w:ascii="Arial" w:hAnsi="Arial" w:cs="Arial"/>
          <w:color w:val="000000"/>
          <w:sz w:val="22"/>
        </w:rPr>
        <w:t xml:space="preserve">See which weekday performance is best using the function </w:t>
      </w:r>
      <w:proofErr w:type="spellStart"/>
      <w:proofErr w:type="gramStart"/>
      <w:r w:rsidRPr="000E62EC">
        <w:rPr>
          <w:rFonts w:ascii="Arial" w:hAnsi="Arial" w:cs="Arial"/>
          <w:color w:val="000000"/>
          <w:sz w:val="22"/>
        </w:rPr>
        <w:t>tapply</w:t>
      </w:r>
      <w:proofErr w:type="spellEnd"/>
      <w:r w:rsidRPr="000E62EC">
        <w:rPr>
          <w:rFonts w:ascii="Arial" w:hAnsi="Arial" w:cs="Arial"/>
          <w:color w:val="000000"/>
          <w:sz w:val="22"/>
        </w:rPr>
        <w:t>(</w:t>
      </w:r>
      <w:proofErr w:type="spellStart"/>
      <w:proofErr w:type="gramEnd"/>
      <w:r w:rsidRPr="000E62EC">
        <w:rPr>
          <w:rFonts w:ascii="Arial" w:hAnsi="Arial" w:cs="Arial"/>
          <w:color w:val="000000"/>
          <w:sz w:val="22"/>
        </w:rPr>
        <w:t>FTSE$performance</w:t>
      </w:r>
      <w:proofErr w:type="spellEnd"/>
      <w:r w:rsidRPr="000E62EC">
        <w:rPr>
          <w:rFonts w:ascii="Arial" w:hAnsi="Arial" w:cs="Arial"/>
          <w:color w:val="000000"/>
          <w:sz w:val="22"/>
        </w:rPr>
        <w:t xml:space="preserve">, </w:t>
      </w:r>
      <w:proofErr w:type="spellStart"/>
      <w:r w:rsidRPr="000E62EC">
        <w:rPr>
          <w:rFonts w:ascii="Arial" w:hAnsi="Arial" w:cs="Arial"/>
          <w:color w:val="000000"/>
          <w:sz w:val="22"/>
        </w:rPr>
        <w:t>FTSE$b_wkday</w:t>
      </w:r>
      <w:proofErr w:type="spellEnd"/>
      <w:r w:rsidRPr="000E62EC">
        <w:rPr>
          <w:rFonts w:ascii="Arial" w:hAnsi="Arial" w:cs="Arial"/>
          <w:color w:val="000000"/>
          <w:sz w:val="22"/>
        </w:rPr>
        <w:t>, mean)</w:t>
      </w:r>
      <w:r w:rsidR="000349C2" w:rsidRPr="000E62EC">
        <w:rPr>
          <w:rFonts w:ascii="Arial" w:hAnsi="Arial" w:cs="Arial"/>
          <w:color w:val="000000"/>
          <w:sz w:val="22"/>
        </w:rPr>
        <w:t xml:space="preserve">? </w:t>
      </w:r>
    </w:p>
    <w:p w:rsidR="000349C2" w:rsidRPr="000E62EC" w:rsidRDefault="000349C2">
      <w:pPr>
        <w:autoSpaceDE w:val="0"/>
        <w:rPr>
          <w:rFonts w:ascii="Arial" w:hAnsi="Arial" w:cs="Arial"/>
          <w:sz w:val="22"/>
        </w:rPr>
      </w:pPr>
    </w:p>
    <w:p w:rsidR="004E4BDD" w:rsidRPr="000E62EC" w:rsidRDefault="004E4BDD">
      <w:pPr>
        <w:autoSpaceDE w:val="0"/>
        <w:rPr>
          <w:rFonts w:ascii="Arial" w:hAnsi="Arial" w:cs="Arial"/>
          <w:sz w:val="22"/>
        </w:rPr>
      </w:pPr>
    </w:p>
    <w:p w:rsidR="00CF00C6" w:rsidRPr="000E62EC" w:rsidRDefault="00CF00C6">
      <w:pPr>
        <w:autoSpaceDE w:val="0"/>
        <w:rPr>
          <w:rFonts w:ascii="Arial" w:hAnsi="Arial" w:cs="Arial"/>
          <w:sz w:val="22"/>
        </w:rPr>
      </w:pPr>
    </w:p>
    <w:p w:rsidR="00CF00C6" w:rsidRPr="000E62EC" w:rsidRDefault="00CF00C6">
      <w:pPr>
        <w:autoSpaceDE w:val="0"/>
        <w:rPr>
          <w:rFonts w:ascii="Arial" w:hAnsi="Arial" w:cs="Arial"/>
          <w:sz w:val="22"/>
        </w:rPr>
      </w:pPr>
    </w:p>
    <w:p w:rsidR="004E4BDD" w:rsidRPr="000E62EC" w:rsidRDefault="007414E0" w:rsidP="00CF00C6">
      <w:pPr>
        <w:suppressAutoHyphens w:val="0"/>
        <w:rPr>
          <w:rFonts w:ascii="Arial" w:hAnsi="Arial" w:cs="Arial"/>
          <w:sz w:val="22"/>
        </w:rPr>
      </w:pPr>
      <w:r w:rsidRPr="000E62EC">
        <w:rPr>
          <w:rFonts w:ascii="Arial" w:hAnsi="Arial" w:cs="Arial"/>
          <w:szCs w:val="28"/>
        </w:rPr>
        <w:t>4</w:t>
      </w:r>
      <w:r w:rsidR="000349C2" w:rsidRPr="000E62EC">
        <w:rPr>
          <w:rFonts w:ascii="Arial" w:hAnsi="Arial" w:cs="Arial"/>
          <w:szCs w:val="28"/>
        </w:rPr>
        <w:t>.</w:t>
      </w:r>
      <w:r w:rsidRPr="000E62EC">
        <w:rPr>
          <w:rFonts w:ascii="Arial" w:hAnsi="Arial" w:cs="Arial"/>
          <w:szCs w:val="28"/>
        </w:rPr>
        <w:t>1</w:t>
      </w:r>
      <w:r w:rsidR="004E4BDD" w:rsidRPr="000E62EC">
        <w:rPr>
          <w:rFonts w:ascii="Arial" w:hAnsi="Arial" w:cs="Arial"/>
          <w:szCs w:val="28"/>
        </w:rPr>
        <w:t xml:space="preserve"> Reordering the factor class, coercing classes, t</w:t>
      </w:r>
      <w:r w:rsidR="004E4BDD" w:rsidRPr="000E62EC">
        <w:rPr>
          <w:rFonts w:ascii="Arial" w:hAnsi="Arial" w:cs="Arial"/>
          <w:color w:val="000000"/>
          <w:szCs w:val="28"/>
        </w:rPr>
        <w:t xml:space="preserve">he logical class and </w:t>
      </w:r>
      <w:proofErr w:type="spellStart"/>
      <w:r w:rsidR="004E4BDD" w:rsidRPr="000E62EC">
        <w:rPr>
          <w:rFonts w:ascii="Arial" w:hAnsi="Arial" w:cs="Arial"/>
          <w:color w:val="000000"/>
          <w:szCs w:val="28"/>
        </w:rPr>
        <w:t>Ifelse</w:t>
      </w:r>
      <w:proofErr w:type="spellEnd"/>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As mentioned previously, factors </w:t>
      </w:r>
      <w:r w:rsidR="007414E0" w:rsidRPr="000E62EC">
        <w:rPr>
          <w:rFonts w:ascii="Arial" w:hAnsi="Arial" w:cs="Arial"/>
          <w:sz w:val="22"/>
        </w:rPr>
        <w:t xml:space="preserve">are for categorical variables </w:t>
      </w:r>
      <w:r w:rsidRPr="000E62EC">
        <w:rPr>
          <w:rFonts w:ascii="Arial" w:hAnsi="Arial" w:cs="Arial"/>
          <w:sz w:val="22"/>
        </w:rPr>
        <w:t>involv</w:t>
      </w:r>
      <w:r w:rsidR="007414E0" w:rsidRPr="000E62EC">
        <w:rPr>
          <w:rFonts w:ascii="Arial" w:hAnsi="Arial" w:cs="Arial"/>
          <w:sz w:val="22"/>
        </w:rPr>
        <w:t>ing different levels</w:t>
      </w:r>
      <w:r w:rsidRPr="000E62EC">
        <w:rPr>
          <w:rFonts w:ascii="Arial" w:hAnsi="Arial" w:cs="Arial"/>
          <w:sz w:val="22"/>
        </w:rPr>
        <w:t xml:space="preserve">. So for example, in the dataset </w:t>
      </w:r>
      <w:r w:rsidR="003C7B78" w:rsidRPr="000E62EC">
        <w:rPr>
          <w:rFonts w:ascii="Arial" w:hAnsi="Arial" w:cs="Arial"/>
          <w:sz w:val="22"/>
        </w:rPr>
        <w:t>offenders</w:t>
      </w:r>
      <w:r w:rsidRPr="000E62EC">
        <w:rPr>
          <w:rFonts w:ascii="Arial" w:hAnsi="Arial" w:cs="Arial"/>
          <w:sz w:val="22"/>
        </w:rPr>
        <w:t xml:space="preserve">, FEMALE is stored as 1, and MALE as 2. We can see this from looking at the environment tab (after clicking the arrow to the left of </w:t>
      </w:r>
      <w:r w:rsidR="003C7B78" w:rsidRPr="000E62EC">
        <w:rPr>
          <w:rFonts w:ascii="Arial" w:hAnsi="Arial" w:cs="Arial"/>
          <w:sz w:val="22"/>
        </w:rPr>
        <w:t>offenders</w:t>
      </w:r>
      <w:r w:rsidRPr="000E62EC">
        <w:rPr>
          <w:rFonts w:ascii="Arial" w:hAnsi="Arial" w:cs="Arial"/>
          <w:sz w:val="22"/>
        </w:rPr>
        <w:t>) and also from using the following command:</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bookmarkStart w:id="4" w:name="rstudio_console_output1"/>
      <w:bookmarkEnd w:id="4"/>
      <w:r w:rsidRPr="000E62EC">
        <w:rPr>
          <w:rFonts w:ascii="Lucida Console" w:eastAsia="Times New Roman" w:hAnsi="Lucida Console" w:cs="Arial"/>
          <w:color w:val="0070C0"/>
          <w:sz w:val="22"/>
          <w:szCs w:val="24"/>
        </w:rPr>
        <w:t xml:space="preserve">&gt; </w:t>
      </w:r>
      <w:proofErr w:type="gramStart"/>
      <w:r w:rsidRPr="000E62EC">
        <w:rPr>
          <w:rFonts w:ascii="Lucida Console" w:eastAsia="Times New Roman" w:hAnsi="Lucida Console" w:cs="Arial"/>
          <w:color w:val="0070C0"/>
          <w:sz w:val="22"/>
          <w:szCs w:val="24"/>
        </w:rPr>
        <w:t>levels(</w:t>
      </w:r>
      <w:proofErr w:type="spellStart"/>
      <w:proofErr w:type="gramEnd"/>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$GENDER</w:t>
      </w:r>
      <w:proofErr w:type="spellEnd"/>
      <w:r w:rsidRPr="000E62EC">
        <w:rPr>
          <w:rFonts w:ascii="Lucida Console" w:eastAsia="Times New Roman" w:hAnsi="Lucida Console" w:cs="Arial"/>
          <w:color w:val="0070C0"/>
          <w:sz w:val="22"/>
          <w:szCs w:val="24"/>
        </w:rPr>
        <w:t>)</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The ordering is useful when we do regression analyses as we may want </w:t>
      </w:r>
      <w:r w:rsidR="00E331CF" w:rsidRPr="000E62EC">
        <w:rPr>
          <w:rFonts w:ascii="Arial" w:hAnsi="Arial" w:cs="Arial"/>
          <w:sz w:val="22"/>
        </w:rPr>
        <w:t>a particular</w:t>
      </w:r>
      <w:r w:rsidRPr="000E62EC">
        <w:rPr>
          <w:rFonts w:ascii="Arial" w:hAnsi="Arial" w:cs="Arial"/>
          <w:sz w:val="22"/>
        </w:rPr>
        <w:t xml:space="preserve"> category to be the refere</w:t>
      </w:r>
      <w:r w:rsidR="00E331CF" w:rsidRPr="000E62EC">
        <w:rPr>
          <w:rFonts w:ascii="Arial" w:hAnsi="Arial" w:cs="Arial"/>
          <w:sz w:val="22"/>
        </w:rPr>
        <w:t>nce category</w:t>
      </w:r>
      <w:r w:rsidRPr="000E62EC">
        <w:rPr>
          <w:rFonts w:ascii="Arial" w:hAnsi="Arial" w:cs="Arial"/>
          <w:sz w:val="22"/>
        </w:rPr>
        <w:t>. By default, the first category is the reference category but this can be changed e.g. from FEMALE to MALE using the following command:</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GENDER</w:t>
      </w:r>
      <w:proofErr w:type="spellEnd"/>
      <w:r w:rsidRPr="000E62EC">
        <w:rPr>
          <w:rFonts w:ascii="Lucida Console" w:eastAsia="Times New Roman" w:hAnsi="Lucida Console" w:cs="Arial"/>
          <w:color w:val="0070C0"/>
          <w:sz w:val="22"/>
          <w:szCs w:val="24"/>
        </w:rPr>
        <w:t xml:space="preserve"> &lt;- relevel(</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$GENDER</w:t>
      </w:r>
      <w:proofErr w:type="spellEnd"/>
      <w:r w:rsidRPr="000E62EC">
        <w:rPr>
          <w:rFonts w:ascii="Lucida Console" w:eastAsia="Times New Roman" w:hAnsi="Lucida Console" w:cs="Arial"/>
          <w:color w:val="0070C0"/>
          <w:sz w:val="22"/>
          <w:szCs w:val="24"/>
        </w:rPr>
        <w:t>, "MALE")</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As we've demonstrated already using </w:t>
      </w:r>
      <w:proofErr w:type="spellStart"/>
      <w:r w:rsidRPr="000E62EC">
        <w:rPr>
          <w:rFonts w:ascii="Arial" w:hAnsi="Arial" w:cs="Arial"/>
          <w:sz w:val="22"/>
        </w:rPr>
        <w:t>as.Date</w:t>
      </w:r>
      <w:proofErr w:type="spellEnd"/>
      <w:r w:rsidRPr="000E62EC">
        <w:rPr>
          <w:rFonts w:ascii="Arial" w:hAnsi="Arial" w:cs="Arial"/>
          <w:sz w:val="22"/>
        </w:rPr>
        <w:t xml:space="preserve">, it's possible to coerce variables from one class to another. We can change the HEIGHT variable in the </w:t>
      </w:r>
      <w:proofErr w:type="gramStart"/>
      <w:r w:rsidR="003C7B78" w:rsidRPr="000E62EC">
        <w:rPr>
          <w:rFonts w:ascii="Arial" w:hAnsi="Arial" w:cs="Arial"/>
          <w:sz w:val="22"/>
        </w:rPr>
        <w:t>offenders</w:t>
      </w:r>
      <w:proofErr w:type="gramEnd"/>
      <w:r w:rsidRPr="000E62EC">
        <w:rPr>
          <w:rFonts w:ascii="Arial" w:hAnsi="Arial" w:cs="Arial"/>
          <w:sz w:val="22"/>
        </w:rPr>
        <w:t xml:space="preserve"> dataset to be a numeric variable as follows:</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HEIGHT</w:t>
      </w:r>
      <w:proofErr w:type="spellEnd"/>
      <w:r w:rsidRPr="000E62EC">
        <w:rPr>
          <w:rFonts w:ascii="Lucida Console" w:eastAsia="Times New Roman" w:hAnsi="Lucida Console" w:cs="Arial"/>
          <w:color w:val="0070C0"/>
          <w:sz w:val="22"/>
          <w:szCs w:val="24"/>
        </w:rPr>
        <w:t xml:space="preserve"> &lt;- </w:t>
      </w:r>
      <w:proofErr w:type="spellStart"/>
      <w:r w:rsidRPr="000E62EC">
        <w:rPr>
          <w:rFonts w:ascii="Lucida Console" w:eastAsia="Times New Roman" w:hAnsi="Lucida Console" w:cs="Arial"/>
          <w:color w:val="0070C0"/>
          <w:sz w:val="22"/>
          <w:szCs w:val="24"/>
        </w:rPr>
        <w:t>as.numeric</w:t>
      </w:r>
      <w:proofErr w:type="spellEnd"/>
      <w:r w:rsidRPr="000E62EC">
        <w:rPr>
          <w:rFonts w:ascii="Lucida Console" w:eastAsia="Times New Roman" w:hAnsi="Lucida Console" w:cs="Arial"/>
          <w:color w:val="0070C0"/>
          <w:sz w:val="22"/>
          <w:szCs w:val="24"/>
        </w:rPr>
        <w:t>(</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$HEIGHT</w:t>
      </w:r>
      <w:proofErr w:type="spellEnd"/>
      <w:r w:rsidRPr="000E62EC">
        <w:rPr>
          <w:rFonts w:ascii="Lucida Console" w:eastAsia="Times New Roman" w:hAnsi="Lucida Console" w:cs="Arial"/>
          <w:color w:val="0070C0"/>
          <w:sz w:val="22"/>
          <w:szCs w:val="24"/>
        </w:rPr>
        <w:t xml:space="preserve">)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proofErr w:type="gramStart"/>
      <w:r w:rsidRPr="000E62EC">
        <w:rPr>
          <w:rFonts w:ascii="Arial" w:hAnsi="Arial" w:cs="Arial"/>
          <w:sz w:val="22"/>
        </w:rPr>
        <w:t>and</w:t>
      </w:r>
      <w:proofErr w:type="gramEnd"/>
      <w:r w:rsidRPr="000E62EC">
        <w:rPr>
          <w:rFonts w:ascii="Arial" w:hAnsi="Arial" w:cs="Arial"/>
          <w:sz w:val="22"/>
        </w:rPr>
        <w:t xml:space="preserve"> back again as follows:</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HEIGHT</w:t>
      </w:r>
      <w:proofErr w:type="spellEnd"/>
      <w:r w:rsidRPr="000E62EC">
        <w:rPr>
          <w:rFonts w:ascii="Lucida Console" w:eastAsia="Times New Roman" w:hAnsi="Lucida Console" w:cs="Arial"/>
          <w:color w:val="0070C0"/>
          <w:sz w:val="22"/>
          <w:szCs w:val="24"/>
        </w:rPr>
        <w:t xml:space="preserve"> &lt;- </w:t>
      </w:r>
      <w:proofErr w:type="spellStart"/>
      <w:r w:rsidRPr="000E62EC">
        <w:rPr>
          <w:rFonts w:ascii="Lucida Console" w:eastAsia="Times New Roman" w:hAnsi="Lucida Console" w:cs="Arial"/>
          <w:color w:val="0070C0"/>
          <w:sz w:val="22"/>
          <w:szCs w:val="24"/>
        </w:rPr>
        <w:t>as.integer</w:t>
      </w:r>
      <w:proofErr w:type="spellEnd"/>
      <w:r w:rsidRPr="000E62EC">
        <w:rPr>
          <w:rFonts w:ascii="Lucida Console" w:eastAsia="Times New Roman" w:hAnsi="Lucida Console" w:cs="Arial"/>
          <w:color w:val="0070C0"/>
          <w:sz w:val="22"/>
          <w:szCs w:val="24"/>
        </w:rPr>
        <w:t>(</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$HEIGHT</w:t>
      </w:r>
      <w:proofErr w:type="spellEnd"/>
      <w:r w:rsidRPr="000E62EC">
        <w:rPr>
          <w:rFonts w:ascii="Lucida Console" w:eastAsia="Times New Roman" w:hAnsi="Lucida Console" w:cs="Arial"/>
          <w:color w:val="0070C0"/>
          <w:sz w:val="22"/>
          <w:szCs w:val="24"/>
        </w:rPr>
        <w:t xml:space="preserve">)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 xml:space="preserve">We can change the BLOCK variable in the </w:t>
      </w:r>
      <w:proofErr w:type="gramStart"/>
      <w:r w:rsidR="003C7B78" w:rsidRPr="000E62EC">
        <w:rPr>
          <w:rFonts w:ascii="Arial" w:hAnsi="Arial" w:cs="Arial"/>
          <w:sz w:val="22"/>
        </w:rPr>
        <w:t>offenders</w:t>
      </w:r>
      <w:proofErr w:type="gramEnd"/>
      <w:r w:rsidRPr="000E62EC">
        <w:rPr>
          <w:rFonts w:ascii="Arial" w:hAnsi="Arial" w:cs="Arial"/>
          <w:sz w:val="22"/>
        </w:rPr>
        <w:t xml:space="preserve"> dataset to be a character variable as follows:</w:t>
      </w:r>
    </w:p>
    <w:p w:rsidR="004E4BDD" w:rsidRPr="000E62EC" w:rsidRDefault="004E4BDD">
      <w:pPr>
        <w:autoSpaceDE w:val="0"/>
        <w:rPr>
          <w:rFonts w:ascii="Arial" w:hAnsi="Arial" w:cs="Arial"/>
          <w:sz w:val="22"/>
        </w:rPr>
      </w:pPr>
    </w:p>
    <w:p w:rsidR="004E4BDD" w:rsidRPr="000E62EC" w:rsidRDefault="004E4BDD" w:rsidP="000E62EC">
      <w:pPr>
        <w:pStyle w:val="PreformattedText"/>
        <w:spacing w:line="225" w:lineRule="atLeast"/>
        <w:rPr>
          <w:rFonts w:ascii="Lucida Console" w:eastAsia="Times New Roman" w:hAnsi="Lucida Console" w:cs="Arial"/>
          <w:color w:val="0070C0"/>
          <w:sz w:val="22"/>
          <w:szCs w:val="24"/>
        </w:rPr>
      </w:pPr>
      <w:r w:rsidRPr="000E62EC">
        <w:rPr>
          <w:rFonts w:ascii="Lucida Console" w:eastAsia="Times New Roman" w:hAnsi="Lucida Console" w:cs="Arial"/>
          <w:color w:val="0070C0"/>
          <w:sz w:val="22"/>
          <w:szCs w:val="24"/>
        </w:rPr>
        <w:t xml:space="preserve">&gt; </w:t>
      </w:r>
      <w:proofErr w:type="spellStart"/>
      <w:proofErr w:type="gram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w:t>
      </w:r>
      <w:proofErr w:type="gramEnd"/>
      <w:r w:rsidRPr="000E62EC">
        <w:rPr>
          <w:rFonts w:ascii="Lucida Console" w:eastAsia="Times New Roman" w:hAnsi="Lucida Console" w:cs="Arial"/>
          <w:color w:val="0070C0"/>
          <w:sz w:val="22"/>
          <w:szCs w:val="24"/>
        </w:rPr>
        <w:t>BLOCK</w:t>
      </w:r>
      <w:proofErr w:type="spellEnd"/>
      <w:r w:rsidRPr="000E62EC">
        <w:rPr>
          <w:rFonts w:ascii="Lucida Console" w:eastAsia="Times New Roman" w:hAnsi="Lucida Console" w:cs="Arial"/>
          <w:color w:val="0070C0"/>
          <w:sz w:val="22"/>
          <w:szCs w:val="24"/>
        </w:rPr>
        <w:t xml:space="preserve"> &lt;- </w:t>
      </w:r>
      <w:proofErr w:type="spellStart"/>
      <w:r w:rsidRPr="000E62EC">
        <w:rPr>
          <w:rFonts w:ascii="Lucida Console" w:eastAsia="Times New Roman" w:hAnsi="Lucida Console" w:cs="Arial"/>
          <w:color w:val="0070C0"/>
          <w:sz w:val="22"/>
          <w:szCs w:val="24"/>
        </w:rPr>
        <w:t>as.character</w:t>
      </w:r>
      <w:proofErr w:type="spellEnd"/>
      <w:r w:rsidRPr="000E62EC">
        <w:rPr>
          <w:rFonts w:ascii="Lucida Console" w:eastAsia="Times New Roman" w:hAnsi="Lucida Console" w:cs="Arial"/>
          <w:color w:val="0070C0"/>
          <w:sz w:val="22"/>
          <w:szCs w:val="24"/>
        </w:rPr>
        <w:t>(</w:t>
      </w:r>
      <w:proofErr w:type="spellStart"/>
      <w:r w:rsidR="003C7B78" w:rsidRPr="000E62EC">
        <w:rPr>
          <w:rFonts w:ascii="Lucida Console" w:eastAsia="Times New Roman" w:hAnsi="Lucida Console" w:cs="Arial"/>
          <w:color w:val="0070C0"/>
          <w:sz w:val="22"/>
          <w:szCs w:val="24"/>
        </w:rPr>
        <w:t>offenders</w:t>
      </w:r>
      <w:r w:rsidRPr="000E62EC">
        <w:rPr>
          <w:rFonts w:ascii="Lucida Console" w:eastAsia="Times New Roman" w:hAnsi="Lucida Console" w:cs="Arial"/>
          <w:color w:val="0070C0"/>
          <w:sz w:val="22"/>
          <w:szCs w:val="24"/>
        </w:rPr>
        <w:t>$BLOCK</w:t>
      </w:r>
      <w:proofErr w:type="spellEnd"/>
      <w:r w:rsidRPr="000E62EC">
        <w:rPr>
          <w:rFonts w:ascii="Lucida Console" w:eastAsia="Times New Roman" w:hAnsi="Lucida Console" w:cs="Arial"/>
          <w:color w:val="0070C0"/>
          <w:sz w:val="22"/>
          <w:szCs w:val="24"/>
        </w:rPr>
        <w:t xml:space="preserve">)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proofErr w:type="gramStart"/>
      <w:r w:rsidRPr="000E62EC">
        <w:rPr>
          <w:rFonts w:ascii="Arial" w:hAnsi="Arial" w:cs="Arial"/>
          <w:sz w:val="22"/>
        </w:rPr>
        <w:t>and</w:t>
      </w:r>
      <w:proofErr w:type="gramEnd"/>
      <w:r w:rsidRPr="000E62EC">
        <w:rPr>
          <w:rFonts w:ascii="Arial" w:hAnsi="Arial" w:cs="Arial"/>
          <w:sz w:val="22"/>
        </w:rPr>
        <w:t xml:space="preserve"> back again as follows:</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Lucida Console" w:hAnsi="Lucida Console" w:cs="Arial"/>
          <w:color w:val="0070C0"/>
          <w:sz w:val="22"/>
        </w:rPr>
        <w:t xml:space="preserve">&gt; </w:t>
      </w:r>
      <w:proofErr w:type="spellStart"/>
      <w:proofErr w:type="gramStart"/>
      <w:r w:rsidR="003C7B78" w:rsidRPr="000E62EC">
        <w:rPr>
          <w:rFonts w:ascii="Lucida Console" w:hAnsi="Lucida Console" w:cs="Arial"/>
          <w:color w:val="0070C0"/>
          <w:sz w:val="22"/>
        </w:rPr>
        <w:t>offenders</w:t>
      </w:r>
      <w:r w:rsidRPr="000E62EC">
        <w:rPr>
          <w:rFonts w:ascii="Lucida Console" w:hAnsi="Lucida Console" w:cs="Arial"/>
          <w:color w:val="0070C0"/>
          <w:sz w:val="22"/>
        </w:rPr>
        <w:t>$</w:t>
      </w:r>
      <w:proofErr w:type="gramEnd"/>
      <w:r w:rsidRPr="000E62EC">
        <w:rPr>
          <w:rFonts w:ascii="Lucida Console" w:hAnsi="Lucida Console" w:cs="Arial"/>
          <w:color w:val="0070C0"/>
          <w:sz w:val="22"/>
        </w:rPr>
        <w:t>BLOCK</w:t>
      </w:r>
      <w:proofErr w:type="spellEnd"/>
      <w:r w:rsidRPr="000E62EC">
        <w:rPr>
          <w:rFonts w:ascii="Lucida Console" w:hAnsi="Lucida Console" w:cs="Arial"/>
          <w:color w:val="0070C0"/>
          <w:sz w:val="22"/>
        </w:rPr>
        <w:t xml:space="preserve"> &lt;- </w:t>
      </w:r>
      <w:proofErr w:type="spellStart"/>
      <w:r w:rsidRPr="000E62EC">
        <w:rPr>
          <w:rFonts w:ascii="Lucida Console" w:hAnsi="Lucida Console" w:cs="Arial"/>
          <w:color w:val="0070C0"/>
          <w:sz w:val="22"/>
        </w:rPr>
        <w:t>as.factor</w:t>
      </w:r>
      <w:proofErr w:type="spellEnd"/>
      <w:r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$BLOCK</w:t>
      </w:r>
      <w:proofErr w:type="spellEnd"/>
      <w:r w:rsidRPr="000E62EC">
        <w:rPr>
          <w:rFonts w:ascii="Lucida Console" w:hAnsi="Lucida Console" w:cs="Arial"/>
          <w:color w:val="0070C0"/>
          <w:sz w:val="22"/>
        </w:rPr>
        <w:t xml:space="preserve">)  </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color w:val="000000"/>
          <w:sz w:val="22"/>
        </w:rPr>
      </w:pPr>
      <w:r w:rsidRPr="000E62EC">
        <w:rPr>
          <w:rFonts w:ascii="Arial" w:hAnsi="Arial" w:cs="Arial"/>
          <w:color w:val="000000"/>
          <w:sz w:val="22"/>
        </w:rPr>
        <w:t>A logical variable has two values TRUE or FALSE. If you type the following:</w:t>
      </w:r>
    </w:p>
    <w:p w:rsidR="004E4BDD" w:rsidRPr="000E62EC" w:rsidRDefault="004E4BDD">
      <w:pPr>
        <w:autoSpaceDE w:val="0"/>
        <w:rPr>
          <w:rFonts w:ascii="Lucida Console" w:hAnsi="Lucida Console" w:cs="Arial"/>
          <w:color w:val="0070C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r w:rsidR="00716999">
        <w:rPr>
          <w:rFonts w:ascii="Lucida Console" w:hAnsi="Lucida Console" w:cs="Arial"/>
          <w:color w:val="0070C0"/>
          <w:sz w:val="22"/>
        </w:rPr>
        <w:t>y</w:t>
      </w:r>
      <w:r w:rsidRPr="000E62EC">
        <w:rPr>
          <w:rFonts w:ascii="Lucida Console" w:hAnsi="Lucida Console" w:cs="Arial"/>
          <w:color w:val="0070C0"/>
          <w:sz w:val="22"/>
        </w:rPr>
        <w:t xml:space="preserve"> &lt;- 4 &gt; 3</w:t>
      </w:r>
    </w:p>
    <w:p w:rsidR="004E4BDD" w:rsidRPr="000E62EC" w:rsidRDefault="001233CC">
      <w:pPr>
        <w:autoSpaceDE w:val="0"/>
        <w:rPr>
          <w:rFonts w:ascii="Arial" w:eastAsia="CMTT10" w:hAnsi="Arial" w:cs="Arial"/>
          <w:color w:val="000000"/>
          <w:sz w:val="22"/>
        </w:rPr>
      </w:pPr>
      <w:r w:rsidRPr="000E62EC">
        <w:rPr>
          <w:rFonts w:ascii="Arial" w:eastAsia="CMTT10" w:hAnsi="Arial" w:cs="Arial"/>
          <w:color w:val="000000"/>
          <w:sz w:val="22"/>
        </w:rPr>
        <w:t>(</w:t>
      </w:r>
      <w:proofErr w:type="gramStart"/>
      <w:r w:rsidRPr="000E62EC">
        <w:rPr>
          <w:rFonts w:ascii="Arial" w:eastAsia="CMTT10" w:hAnsi="Arial" w:cs="Arial"/>
          <w:color w:val="000000"/>
          <w:sz w:val="22"/>
        </w:rPr>
        <w:t>asking</w:t>
      </w:r>
      <w:proofErr w:type="gramEnd"/>
      <w:r w:rsidRPr="000E62EC">
        <w:rPr>
          <w:rFonts w:ascii="Arial" w:eastAsia="CMTT10" w:hAnsi="Arial" w:cs="Arial"/>
          <w:color w:val="000000"/>
          <w:sz w:val="22"/>
        </w:rPr>
        <w:t xml:space="preserve"> if 4 is greater than 3)</w:t>
      </w:r>
    </w:p>
    <w:p w:rsidR="001233CC" w:rsidRPr="000E62EC" w:rsidRDefault="001233CC">
      <w:pPr>
        <w:autoSpaceDE w:val="0"/>
        <w:rPr>
          <w:rFonts w:ascii="Arial" w:eastAsia="CMTT10" w:hAnsi="Arial" w:cs="Arial"/>
          <w:color w:val="000000"/>
          <w:sz w:val="22"/>
        </w:rPr>
      </w:pPr>
    </w:p>
    <w:p w:rsidR="004E4BDD" w:rsidRPr="000E62EC" w:rsidRDefault="004E4BDD">
      <w:pPr>
        <w:autoSpaceDE w:val="0"/>
        <w:rPr>
          <w:rFonts w:ascii="Arial" w:eastAsia="CMTT10" w:hAnsi="Arial" w:cs="Arial"/>
          <w:color w:val="000000"/>
          <w:sz w:val="22"/>
        </w:rPr>
      </w:pPr>
      <w:proofErr w:type="gramStart"/>
      <w:r w:rsidRPr="000E62EC">
        <w:rPr>
          <w:rFonts w:ascii="Arial" w:eastAsia="CMTT10" w:hAnsi="Arial" w:cs="Arial"/>
          <w:color w:val="000000"/>
          <w:sz w:val="22"/>
        </w:rPr>
        <w:t>then</w:t>
      </w:r>
      <w:proofErr w:type="gramEnd"/>
      <w:r w:rsidRPr="000E62EC">
        <w:rPr>
          <w:rFonts w:ascii="Arial" w:eastAsia="CMTT10" w:hAnsi="Arial" w:cs="Arial"/>
          <w:color w:val="000000"/>
          <w:sz w:val="22"/>
        </w:rPr>
        <w:t xml:space="preserve"> R returns that l is TRUE and we can see l is of class logical:</w:t>
      </w:r>
    </w:p>
    <w:p w:rsidR="004E4BDD" w:rsidRPr="000E62EC" w:rsidRDefault="004E4BDD">
      <w:pPr>
        <w:autoSpaceDE w:val="0"/>
        <w:rPr>
          <w:rFonts w:ascii="Arial" w:eastAsia="CMTT10" w:hAnsi="Arial" w:cs="Arial"/>
          <w:color w:val="00000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&gt; class(</w:t>
      </w:r>
      <w:r w:rsidR="00716999">
        <w:rPr>
          <w:rFonts w:ascii="Lucida Console" w:hAnsi="Lucida Console" w:cs="Arial"/>
          <w:color w:val="0070C0"/>
          <w:sz w:val="22"/>
        </w:rPr>
        <w:t>y</w:t>
      </w:r>
      <w:r w:rsidRPr="000E62EC">
        <w:rPr>
          <w:rFonts w:ascii="Lucida Console" w:hAnsi="Lucida Console" w:cs="Arial"/>
          <w:color w:val="0070C0"/>
          <w:sz w:val="22"/>
        </w:rPr>
        <w:t>)</w:t>
      </w:r>
    </w:p>
    <w:p w:rsidR="006F3E6B" w:rsidRPr="000E62EC" w:rsidRDefault="006F3E6B">
      <w:pPr>
        <w:autoSpaceDE w:val="0"/>
        <w:rPr>
          <w:rFonts w:ascii="Arial" w:eastAsia="CMTT10" w:hAnsi="Arial" w:cs="Arial"/>
          <w:color w:val="000000"/>
          <w:sz w:val="22"/>
        </w:rPr>
      </w:pPr>
    </w:p>
    <w:p w:rsidR="006F3E6B" w:rsidRPr="000E62EC" w:rsidRDefault="006F3E6B">
      <w:pPr>
        <w:autoSpaceDE w:val="0"/>
        <w:rPr>
          <w:rFonts w:ascii="Arial" w:eastAsia="CMTT10" w:hAnsi="Arial" w:cs="Arial"/>
          <w:color w:val="000000"/>
          <w:sz w:val="22"/>
        </w:rPr>
      </w:pPr>
      <w:r w:rsidRPr="000E62EC">
        <w:rPr>
          <w:rFonts w:ascii="Arial" w:eastAsia="CMTT10" w:hAnsi="Arial" w:cs="Arial"/>
          <w:color w:val="000000"/>
          <w:sz w:val="22"/>
        </w:rPr>
        <w:t>Another example, adding a logical variable to a data frame, using the FTSE data:</w:t>
      </w:r>
    </w:p>
    <w:p w:rsidR="006F3E6B" w:rsidRPr="000E62EC" w:rsidRDefault="006F3E6B">
      <w:pPr>
        <w:autoSpaceDE w:val="0"/>
        <w:rPr>
          <w:rFonts w:ascii="Arial" w:eastAsia="CMTT10" w:hAnsi="Arial" w:cs="Arial"/>
          <w:color w:val="000000"/>
          <w:sz w:val="22"/>
        </w:rPr>
      </w:pPr>
      <w:r w:rsidRPr="000E62EC">
        <w:rPr>
          <w:rFonts w:ascii="Lucida Console" w:hAnsi="Lucida Console" w:cs="Arial"/>
          <w:color w:val="0070C0"/>
          <w:sz w:val="22"/>
        </w:rPr>
        <w:t xml:space="preserve">&gt; </w:t>
      </w:r>
      <w:proofErr w:type="spellStart"/>
      <w:r w:rsidRPr="000E62EC">
        <w:rPr>
          <w:rFonts w:ascii="Lucida Console" w:hAnsi="Lucida Console" w:cs="Arial"/>
          <w:color w:val="0070C0"/>
          <w:sz w:val="22"/>
        </w:rPr>
        <w:t>FTSE$price_rise</w:t>
      </w:r>
      <w:proofErr w:type="spellEnd"/>
      <w:r w:rsidRPr="000E62EC">
        <w:rPr>
          <w:rFonts w:ascii="Lucida Console" w:hAnsi="Lucida Console" w:cs="Arial"/>
          <w:color w:val="0070C0"/>
          <w:sz w:val="22"/>
        </w:rPr>
        <w:t xml:space="preserve"> &lt;- </w:t>
      </w:r>
      <w:proofErr w:type="spellStart"/>
      <w:r w:rsidRPr="000E62EC">
        <w:rPr>
          <w:rFonts w:ascii="Lucida Console" w:hAnsi="Lucida Console" w:cs="Arial"/>
          <w:color w:val="0070C0"/>
          <w:sz w:val="22"/>
        </w:rPr>
        <w:t>FTSE$Close</w:t>
      </w:r>
      <w:proofErr w:type="spellEnd"/>
      <w:r w:rsidRPr="000E62EC">
        <w:rPr>
          <w:rFonts w:ascii="Lucida Console" w:hAnsi="Lucida Console" w:cs="Arial"/>
          <w:color w:val="0070C0"/>
          <w:sz w:val="22"/>
        </w:rPr>
        <w:t xml:space="preserve"> – </w:t>
      </w:r>
      <w:proofErr w:type="spellStart"/>
      <w:r w:rsidRPr="000E62EC">
        <w:rPr>
          <w:rFonts w:ascii="Lucida Console" w:hAnsi="Lucida Console" w:cs="Arial"/>
          <w:color w:val="0070C0"/>
          <w:sz w:val="22"/>
        </w:rPr>
        <w:t>FTSE$Open</w:t>
      </w:r>
      <w:proofErr w:type="spellEnd"/>
    </w:p>
    <w:p w:rsidR="00E331CF" w:rsidRPr="000E62EC" w:rsidRDefault="00E331CF">
      <w:pPr>
        <w:autoSpaceDE w:val="0"/>
        <w:rPr>
          <w:rFonts w:ascii="Arial" w:eastAsia="CMTT10" w:hAnsi="Arial" w:cs="Arial"/>
          <w:color w:val="000000"/>
          <w:sz w:val="22"/>
        </w:rPr>
      </w:pPr>
    </w:p>
    <w:p w:rsidR="004E4BDD" w:rsidRPr="000E62EC" w:rsidRDefault="004E4BDD">
      <w:pPr>
        <w:autoSpaceDE w:val="0"/>
        <w:rPr>
          <w:rFonts w:ascii="Arial" w:hAnsi="Arial" w:cs="Arial"/>
          <w:color w:val="000000"/>
          <w:sz w:val="22"/>
        </w:rPr>
      </w:pPr>
      <w:r w:rsidRPr="000E62EC">
        <w:rPr>
          <w:rFonts w:ascii="Arial" w:eastAsia="CMTT10" w:hAnsi="Arial" w:cs="Arial"/>
          <w:color w:val="000000"/>
          <w:sz w:val="22"/>
        </w:rPr>
        <w:t>T</w:t>
      </w:r>
      <w:r w:rsidRPr="000E62EC">
        <w:rPr>
          <w:rFonts w:ascii="Arial" w:hAnsi="Arial" w:cs="Arial"/>
          <w:color w:val="000000"/>
          <w:sz w:val="22"/>
        </w:rPr>
        <w:t xml:space="preserve">he logical class is important to perform the </w:t>
      </w:r>
      <w:proofErr w:type="spellStart"/>
      <w:r w:rsidRPr="000E62EC">
        <w:rPr>
          <w:rFonts w:ascii="Arial" w:hAnsi="Arial" w:cs="Arial"/>
          <w:color w:val="000000"/>
          <w:sz w:val="22"/>
        </w:rPr>
        <w:t>ifelse</w:t>
      </w:r>
      <w:proofErr w:type="spellEnd"/>
      <w:r w:rsidRPr="000E62EC">
        <w:rPr>
          <w:rFonts w:ascii="Arial" w:hAnsi="Arial" w:cs="Arial"/>
          <w:color w:val="000000"/>
          <w:sz w:val="22"/>
        </w:rPr>
        <w:t xml:space="preserve"> routine. We can use this routine, for example, to create a new variable identifying those with height over 6 feet in the dataset </w:t>
      </w:r>
      <w:r w:rsidR="003C7B78" w:rsidRPr="000E62EC">
        <w:rPr>
          <w:rFonts w:ascii="Arial" w:hAnsi="Arial" w:cs="Arial"/>
          <w:color w:val="000000"/>
          <w:sz w:val="22"/>
        </w:rPr>
        <w:t>offenders</w:t>
      </w:r>
      <w:r w:rsidRPr="000E62EC">
        <w:rPr>
          <w:rFonts w:ascii="Arial" w:hAnsi="Arial" w:cs="Arial"/>
          <w:color w:val="000000"/>
          <w:sz w:val="22"/>
        </w:rPr>
        <w:t>:</w:t>
      </w:r>
    </w:p>
    <w:p w:rsidR="004E4BDD" w:rsidRPr="000E62EC" w:rsidRDefault="004E4BDD">
      <w:pPr>
        <w:autoSpaceDE w:val="0"/>
        <w:rPr>
          <w:rFonts w:ascii="Arial" w:hAnsi="Arial" w:cs="Arial"/>
          <w:color w:val="000000"/>
          <w:sz w:val="22"/>
        </w:rPr>
      </w:pPr>
    </w:p>
    <w:p w:rsidR="004E4BDD" w:rsidRPr="000E62EC" w:rsidRDefault="000E62EC">
      <w:pPr>
        <w:autoSpaceDE w:val="0"/>
        <w:rPr>
          <w:rFonts w:ascii="Lucida Console" w:hAnsi="Lucida Console" w:cs="Arial"/>
          <w:color w:val="0070C0"/>
          <w:sz w:val="22"/>
        </w:rPr>
      </w:pPr>
      <w:r>
        <w:rPr>
          <w:rFonts w:ascii="Lucida Console" w:hAnsi="Lucida Console" w:cs="Arial"/>
          <w:color w:val="0070C0"/>
          <w:sz w:val="22"/>
        </w:rPr>
        <w:t xml:space="preserve">&gt; </w:t>
      </w:r>
      <w:proofErr w:type="gramStart"/>
      <w:r w:rsidR="003C7B78" w:rsidRPr="000E62EC">
        <w:rPr>
          <w:rFonts w:ascii="Lucida Console" w:hAnsi="Lucida Console" w:cs="Arial"/>
          <w:color w:val="0070C0"/>
          <w:sz w:val="22"/>
        </w:rPr>
        <w:t>offenders</w:t>
      </w:r>
      <w:r w:rsidR="004E4BDD" w:rsidRPr="000E62EC">
        <w:rPr>
          <w:rFonts w:ascii="Lucida Console" w:hAnsi="Lucida Console" w:cs="Arial"/>
          <w:color w:val="0070C0"/>
          <w:sz w:val="22"/>
        </w:rPr>
        <w:t>$</w:t>
      </w:r>
      <w:proofErr w:type="gramEnd"/>
      <w:r w:rsidR="004E4BDD" w:rsidRPr="000E62EC">
        <w:rPr>
          <w:rFonts w:ascii="Lucida Console" w:hAnsi="Lucida Console" w:cs="Arial"/>
          <w:color w:val="0070C0"/>
          <w:sz w:val="22"/>
        </w:rPr>
        <w:t xml:space="preserve">height_over_6feet  &lt;- </w:t>
      </w:r>
      <w:proofErr w:type="spellStart"/>
      <w:r w:rsidR="004E4BDD" w:rsidRPr="000E62EC">
        <w:rPr>
          <w:rFonts w:ascii="Lucida Console" w:hAnsi="Lucida Console" w:cs="Arial"/>
          <w:color w:val="0070C0"/>
          <w:sz w:val="22"/>
        </w:rPr>
        <w:t>ifelse</w:t>
      </w:r>
      <w:proofErr w:type="spellEnd"/>
      <w:r w:rsidR="004E4BDD"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004E4BDD" w:rsidRPr="000E62EC">
        <w:rPr>
          <w:rFonts w:ascii="Lucida Console" w:hAnsi="Lucida Console" w:cs="Arial"/>
          <w:color w:val="0070C0"/>
          <w:sz w:val="22"/>
        </w:rPr>
        <w:t>$HEIGHT</w:t>
      </w:r>
      <w:proofErr w:type="spellEnd"/>
      <w:r w:rsidR="004E4BDD" w:rsidRPr="000E62EC">
        <w:rPr>
          <w:rFonts w:ascii="Lucida Console" w:hAnsi="Lucida Console" w:cs="Arial"/>
          <w:color w:val="0070C0"/>
          <w:sz w:val="22"/>
        </w:rPr>
        <w:t>&gt;=600, 1, 0)</w:t>
      </w:r>
    </w:p>
    <w:p w:rsidR="004E4BDD" w:rsidRPr="000E62EC" w:rsidRDefault="004E4BDD">
      <w:pPr>
        <w:autoSpaceDE w:val="0"/>
        <w:rPr>
          <w:rFonts w:ascii="Arial" w:hAnsi="Arial" w:cs="Arial"/>
          <w:color w:val="000000"/>
          <w:szCs w:val="28"/>
        </w:rPr>
      </w:pPr>
    </w:p>
    <w:p w:rsidR="000349C2" w:rsidRPr="000E62EC" w:rsidRDefault="000349C2">
      <w:pPr>
        <w:autoSpaceDE w:val="0"/>
        <w:rPr>
          <w:rFonts w:ascii="Arial" w:hAnsi="Arial" w:cs="Arial"/>
          <w:color w:val="000000"/>
          <w:szCs w:val="28"/>
        </w:rPr>
      </w:pPr>
    </w:p>
    <w:p w:rsidR="004E4BDD" w:rsidRPr="000E62EC" w:rsidRDefault="00E331CF">
      <w:pPr>
        <w:autoSpaceDE w:val="0"/>
        <w:rPr>
          <w:rFonts w:ascii="Arial" w:hAnsi="Arial" w:cs="Arial"/>
          <w:color w:val="000000"/>
          <w:sz w:val="22"/>
        </w:rPr>
      </w:pPr>
      <w:r w:rsidRPr="000E62EC">
        <w:rPr>
          <w:rFonts w:ascii="Arial" w:hAnsi="Arial" w:cs="Arial"/>
          <w:color w:val="000000"/>
          <w:szCs w:val="28"/>
        </w:rPr>
        <w:t>4</w:t>
      </w:r>
      <w:r w:rsidR="004E4BDD" w:rsidRPr="000E62EC">
        <w:rPr>
          <w:rFonts w:ascii="Arial" w:hAnsi="Arial" w:cs="Arial"/>
          <w:color w:val="000000"/>
          <w:szCs w:val="28"/>
        </w:rPr>
        <w:t>.</w:t>
      </w:r>
      <w:r w:rsidRPr="000E62EC">
        <w:rPr>
          <w:rFonts w:ascii="Arial" w:hAnsi="Arial" w:cs="Arial"/>
          <w:color w:val="000000"/>
          <w:szCs w:val="28"/>
        </w:rPr>
        <w:t>2</w:t>
      </w:r>
      <w:r w:rsidR="004E4BDD" w:rsidRPr="000E62EC">
        <w:rPr>
          <w:rFonts w:ascii="Arial" w:hAnsi="Arial" w:cs="Arial"/>
          <w:color w:val="000000"/>
          <w:szCs w:val="28"/>
        </w:rPr>
        <w:t xml:space="preserve"> Conditional summary statistics &amp; further statistical functions</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color w:val="000000"/>
          <w:sz w:val="22"/>
        </w:rPr>
      </w:pPr>
      <w:r w:rsidRPr="000E62EC">
        <w:rPr>
          <w:rFonts w:ascii="Arial" w:hAnsi="Arial" w:cs="Arial"/>
          <w:sz w:val="22"/>
        </w:rPr>
        <w:t>We’ve already covered obtaining summary statistics for all observations and also selecting certain observations according to row number</w:t>
      </w:r>
      <w:r w:rsidR="008D61EE" w:rsidRPr="000E62EC">
        <w:rPr>
          <w:rFonts w:ascii="Arial" w:hAnsi="Arial" w:cs="Arial"/>
          <w:sz w:val="22"/>
        </w:rPr>
        <w:t xml:space="preserve"> and column number</w:t>
      </w:r>
      <w:r w:rsidRPr="000E62EC">
        <w:rPr>
          <w:rFonts w:ascii="Arial" w:hAnsi="Arial" w:cs="Arial"/>
          <w:sz w:val="22"/>
        </w:rPr>
        <w:t>. So if you want summary statistics for the 50</w:t>
      </w:r>
      <w:r w:rsidRPr="000E62EC">
        <w:rPr>
          <w:rFonts w:ascii="Arial" w:hAnsi="Arial" w:cs="Arial"/>
          <w:sz w:val="22"/>
          <w:vertAlign w:val="superscript"/>
        </w:rPr>
        <w:t>th</w:t>
      </w:r>
      <w:r w:rsidRPr="000E62EC">
        <w:rPr>
          <w:rFonts w:ascii="Arial" w:hAnsi="Arial" w:cs="Arial"/>
          <w:sz w:val="22"/>
        </w:rPr>
        <w:t xml:space="preserve"> to 500</w:t>
      </w:r>
      <w:r w:rsidRPr="000E62EC">
        <w:rPr>
          <w:rFonts w:ascii="Arial" w:hAnsi="Arial" w:cs="Arial"/>
          <w:sz w:val="22"/>
          <w:vertAlign w:val="superscript"/>
        </w:rPr>
        <w:t>th</w:t>
      </w:r>
      <w:r w:rsidRPr="000E62EC">
        <w:rPr>
          <w:rFonts w:ascii="Arial" w:hAnsi="Arial" w:cs="Arial"/>
          <w:sz w:val="22"/>
        </w:rPr>
        <w:t xml:space="preserve"> and 502</w:t>
      </w:r>
      <w:r w:rsidRPr="000E62EC">
        <w:rPr>
          <w:rFonts w:ascii="Arial" w:hAnsi="Arial" w:cs="Arial"/>
          <w:sz w:val="22"/>
          <w:vertAlign w:val="superscript"/>
        </w:rPr>
        <w:t>nd</w:t>
      </w:r>
      <w:r w:rsidRPr="000E62EC">
        <w:rPr>
          <w:rFonts w:ascii="Arial" w:hAnsi="Arial" w:cs="Arial"/>
          <w:sz w:val="22"/>
        </w:rPr>
        <w:t xml:space="preserve"> observations of the fourth and fifth variables:</w:t>
      </w:r>
    </w:p>
    <w:p w:rsidR="004E4BDD" w:rsidRPr="000E62EC" w:rsidRDefault="004E4BDD">
      <w:pPr>
        <w:autoSpaceDE w:val="0"/>
        <w:rPr>
          <w:rFonts w:ascii="Arial" w:hAnsi="Arial" w:cs="Arial"/>
          <w:color w:val="00000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summary(</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[c(50:500, 502),4:5])</w:t>
      </w:r>
    </w:p>
    <w:p w:rsidR="004E4BDD" w:rsidRPr="000E62EC" w:rsidRDefault="004E4BDD">
      <w:pPr>
        <w:autoSpaceDE w:val="0"/>
        <w:rPr>
          <w:rFonts w:ascii="Arial" w:hAnsi="Arial" w:cs="Arial"/>
          <w:color w:val="000000"/>
          <w:sz w:val="22"/>
        </w:rPr>
      </w:pPr>
    </w:p>
    <w:p w:rsidR="004E4BDD" w:rsidRPr="000E62EC" w:rsidRDefault="004E4BDD">
      <w:pPr>
        <w:autoSpaceDE w:val="0"/>
        <w:rPr>
          <w:rFonts w:ascii="Arial" w:hAnsi="Arial" w:cs="Arial"/>
          <w:sz w:val="22"/>
        </w:rPr>
      </w:pPr>
      <w:r w:rsidRPr="000E62EC">
        <w:rPr>
          <w:rFonts w:ascii="Arial" w:hAnsi="Arial" w:cs="Arial"/>
          <w:sz w:val="22"/>
        </w:rPr>
        <w:t>Let's say you are only interested in having a summary of height for those of white ethnicity:</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summary(</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$HEIGHT</w:t>
      </w:r>
      <w:proofErr w:type="spellEnd"/>
      <w:r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$RACE</w:t>
      </w:r>
      <w:proofErr w:type="spellEnd"/>
      <w:r w:rsidRPr="000E62EC">
        <w:rPr>
          <w:rFonts w:ascii="Lucida Console" w:hAnsi="Lucida Console" w:cs="Arial"/>
          <w:color w:val="0070C0"/>
          <w:sz w:val="22"/>
        </w:rPr>
        <w:t>=="WHITE"])</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Or you are interested in having a summary of height for those with weight over 200lbs:</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summary(</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$HEIGHT</w:t>
      </w:r>
      <w:proofErr w:type="spellEnd"/>
      <w:r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$WEIGHT</w:t>
      </w:r>
      <w:proofErr w:type="spellEnd"/>
      <w:r w:rsidRPr="000E62EC">
        <w:rPr>
          <w:rFonts w:ascii="Lucida Console" w:hAnsi="Lucida Console" w:cs="Arial"/>
          <w:color w:val="0070C0"/>
          <w:sz w:val="22"/>
        </w:rPr>
        <w:t>&gt;200])</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Another useful function to know is table. This gives the frequencies of a variable:</w:t>
      </w:r>
    </w:p>
    <w:p w:rsidR="004E4BDD" w:rsidRPr="000E62EC" w:rsidRDefault="004E4BDD">
      <w:pPr>
        <w:autoSpaceDE w:val="0"/>
        <w:rPr>
          <w:rFonts w:ascii="Lucida Console" w:hAnsi="Lucida Console" w:cs="Arial"/>
          <w:color w:val="0070C0"/>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table(</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$RACE</w:t>
      </w:r>
      <w:proofErr w:type="spellEnd"/>
      <w:r w:rsidRPr="000E62EC">
        <w:rPr>
          <w:rFonts w:ascii="Lucida Console" w:hAnsi="Lucida Console" w:cs="Arial"/>
          <w:color w:val="0070C0"/>
          <w:sz w:val="22"/>
        </w:rPr>
        <w:t>)</w:t>
      </w:r>
    </w:p>
    <w:p w:rsidR="004E4BDD" w:rsidRPr="000E62EC" w:rsidRDefault="004E4BDD">
      <w:pPr>
        <w:autoSpaceDE w:val="0"/>
        <w:rPr>
          <w:rFonts w:ascii="Arial" w:hAnsi="Arial" w:cs="Arial"/>
          <w:sz w:val="22"/>
        </w:rPr>
      </w:pPr>
    </w:p>
    <w:p w:rsidR="004E4BDD" w:rsidRPr="000E62EC" w:rsidRDefault="004E4BDD">
      <w:pPr>
        <w:autoSpaceDE w:val="0"/>
        <w:rPr>
          <w:rFonts w:ascii="Arial" w:hAnsi="Arial" w:cs="Arial"/>
          <w:sz w:val="22"/>
        </w:rPr>
      </w:pPr>
      <w:r w:rsidRPr="000E62EC">
        <w:rPr>
          <w:rFonts w:ascii="Arial" w:hAnsi="Arial" w:cs="Arial"/>
          <w:sz w:val="22"/>
        </w:rPr>
        <w:t>To get the relative frequencies, you can divide by the number of observations:</w:t>
      </w:r>
    </w:p>
    <w:p w:rsidR="004E4BDD" w:rsidRPr="000E62EC" w:rsidRDefault="004E4BDD">
      <w:pPr>
        <w:autoSpaceDE w:val="0"/>
        <w:rPr>
          <w:rFonts w:ascii="Arial" w:hAnsi="Arial" w:cs="Arial"/>
          <w:sz w:val="22"/>
        </w:rPr>
      </w:pPr>
    </w:p>
    <w:p w:rsidR="004E4BDD" w:rsidRPr="000E62EC" w:rsidRDefault="004E4BDD">
      <w:pPr>
        <w:autoSpaceDE w:val="0"/>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table(</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$RACE</w:t>
      </w:r>
      <w:proofErr w:type="spellEnd"/>
      <w:r w:rsidRPr="000E62EC">
        <w:rPr>
          <w:rFonts w:ascii="Lucida Console" w:hAnsi="Lucida Console" w:cs="Arial"/>
          <w:color w:val="0070C0"/>
          <w:sz w:val="22"/>
        </w:rPr>
        <w:t>)/length(</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$RACE</w:t>
      </w:r>
      <w:proofErr w:type="spellEnd"/>
      <w:r w:rsidRPr="000E62EC">
        <w:rPr>
          <w:rFonts w:ascii="Lucida Console" w:hAnsi="Lucida Console" w:cs="Arial"/>
          <w:color w:val="0070C0"/>
          <w:sz w:val="22"/>
        </w:rPr>
        <w:t>)</w:t>
      </w:r>
    </w:p>
    <w:p w:rsidR="008F0BE2" w:rsidRPr="000E62EC" w:rsidRDefault="008F0BE2">
      <w:pPr>
        <w:autoSpaceDE w:val="0"/>
        <w:rPr>
          <w:rFonts w:ascii="Arial" w:hAnsi="Arial" w:cs="Arial"/>
          <w:sz w:val="22"/>
        </w:rPr>
      </w:pPr>
    </w:p>
    <w:p w:rsidR="008F0BE2" w:rsidRPr="000E62EC" w:rsidRDefault="008F0BE2">
      <w:pPr>
        <w:autoSpaceDE w:val="0"/>
        <w:rPr>
          <w:rFonts w:ascii="Arial" w:hAnsi="Arial" w:cs="Arial"/>
          <w:sz w:val="22"/>
        </w:rPr>
      </w:pPr>
      <w:r w:rsidRPr="000E62EC">
        <w:rPr>
          <w:rFonts w:ascii="Arial" w:hAnsi="Arial" w:cs="Arial"/>
          <w:sz w:val="22"/>
        </w:rPr>
        <w:t xml:space="preserve">Alternatively, give the frequency table a name and then use </w:t>
      </w:r>
      <w:proofErr w:type="spellStart"/>
      <w:r w:rsidRPr="000E62EC">
        <w:rPr>
          <w:rFonts w:ascii="Arial" w:hAnsi="Arial" w:cs="Arial"/>
          <w:sz w:val="22"/>
        </w:rPr>
        <w:t>prop.table</w:t>
      </w:r>
      <w:proofErr w:type="spellEnd"/>
      <w:r w:rsidRPr="000E62EC">
        <w:rPr>
          <w:rFonts w:ascii="Arial" w:hAnsi="Arial" w:cs="Arial"/>
          <w:sz w:val="22"/>
        </w:rPr>
        <w:t>:</w:t>
      </w:r>
    </w:p>
    <w:p w:rsidR="008F0BE2" w:rsidRPr="000E62EC" w:rsidRDefault="008F0BE2">
      <w:pPr>
        <w:autoSpaceDE w:val="0"/>
        <w:rPr>
          <w:rFonts w:ascii="Arial" w:hAnsi="Arial" w:cs="Arial"/>
          <w:sz w:val="22"/>
        </w:rPr>
      </w:pPr>
    </w:p>
    <w:p w:rsidR="007D2827" w:rsidRPr="000E62EC" w:rsidRDefault="007D2827" w:rsidP="007D2827">
      <w:pPr>
        <w:autoSpaceDE w:val="0"/>
        <w:rPr>
          <w:rFonts w:ascii="Lucida Console" w:hAnsi="Lucida Console" w:cs="Arial"/>
          <w:color w:val="0070C0"/>
          <w:sz w:val="22"/>
        </w:rPr>
      </w:pPr>
      <w:r w:rsidRPr="000E62EC">
        <w:rPr>
          <w:rFonts w:ascii="Lucida Console" w:hAnsi="Lucida Console" w:cs="Arial"/>
          <w:color w:val="0070C0"/>
          <w:sz w:val="22"/>
        </w:rPr>
        <w:t>&gt;</w:t>
      </w:r>
      <w:proofErr w:type="spellStart"/>
      <w:r w:rsidRPr="000E62EC">
        <w:rPr>
          <w:rFonts w:ascii="Lucida Console" w:hAnsi="Lucida Console" w:cs="Arial"/>
          <w:color w:val="0070C0"/>
          <w:sz w:val="22"/>
        </w:rPr>
        <w:t>race_tab</w:t>
      </w:r>
      <w:proofErr w:type="spellEnd"/>
      <w:r w:rsidRPr="000E62EC">
        <w:rPr>
          <w:rFonts w:ascii="Lucida Console" w:hAnsi="Lucida Console" w:cs="Arial"/>
          <w:color w:val="0070C0"/>
          <w:sz w:val="22"/>
        </w:rPr>
        <w:t xml:space="preserve"> &lt;- </w:t>
      </w:r>
      <w:proofErr w:type="gramStart"/>
      <w:r w:rsidRPr="000E62EC">
        <w:rPr>
          <w:rFonts w:ascii="Lucida Console" w:hAnsi="Lucida Console" w:cs="Arial"/>
          <w:color w:val="0070C0"/>
          <w:sz w:val="22"/>
        </w:rPr>
        <w:t>table(</w:t>
      </w:r>
      <w:proofErr w:type="spellStart"/>
      <w:proofErr w:type="gramEnd"/>
      <w:r w:rsidRPr="000E62EC">
        <w:rPr>
          <w:rFonts w:ascii="Lucida Console" w:hAnsi="Lucida Console" w:cs="Arial"/>
          <w:color w:val="0070C0"/>
          <w:sz w:val="22"/>
        </w:rPr>
        <w:t>offenders$RACE</w:t>
      </w:r>
      <w:proofErr w:type="spellEnd"/>
      <w:r w:rsidRPr="000E62EC">
        <w:rPr>
          <w:rFonts w:ascii="Lucida Console" w:hAnsi="Lucida Console" w:cs="Arial"/>
          <w:color w:val="0070C0"/>
          <w:sz w:val="22"/>
        </w:rPr>
        <w:t>)</w:t>
      </w:r>
    </w:p>
    <w:p w:rsidR="008F0BE2" w:rsidRPr="000E62EC" w:rsidRDefault="007D2827" w:rsidP="007D2827">
      <w:pPr>
        <w:autoSpaceDE w:val="0"/>
        <w:rPr>
          <w:rFonts w:ascii="Lucida Console" w:hAnsi="Lucida Console" w:cs="Arial"/>
          <w:color w:val="0070C0"/>
          <w:sz w:val="22"/>
        </w:rPr>
      </w:pPr>
      <w:r w:rsidRPr="000E62EC">
        <w:rPr>
          <w:rFonts w:ascii="Lucida Console" w:hAnsi="Lucida Console" w:cs="Arial"/>
          <w:color w:val="0070C0"/>
          <w:sz w:val="22"/>
        </w:rPr>
        <w:t>&gt;</w:t>
      </w:r>
      <w:proofErr w:type="spellStart"/>
      <w:proofErr w:type="gramStart"/>
      <w:r w:rsidRPr="000E62EC">
        <w:rPr>
          <w:rFonts w:ascii="Lucida Console" w:hAnsi="Lucida Console" w:cs="Arial"/>
          <w:color w:val="0070C0"/>
          <w:sz w:val="22"/>
        </w:rPr>
        <w:t>prop.table</w:t>
      </w:r>
      <w:proofErr w:type="spellEnd"/>
      <w:r w:rsidRPr="000E62EC">
        <w:rPr>
          <w:rFonts w:ascii="Lucida Console" w:hAnsi="Lucida Console" w:cs="Arial"/>
          <w:color w:val="0070C0"/>
          <w:sz w:val="22"/>
        </w:rPr>
        <w:t>(</w:t>
      </w:r>
      <w:proofErr w:type="spellStart"/>
      <w:proofErr w:type="gramEnd"/>
      <w:r w:rsidRPr="000E62EC">
        <w:rPr>
          <w:rFonts w:ascii="Lucida Console" w:hAnsi="Lucida Console" w:cs="Arial"/>
          <w:color w:val="0070C0"/>
          <w:sz w:val="22"/>
        </w:rPr>
        <w:t>race_tab</w:t>
      </w:r>
      <w:proofErr w:type="spellEnd"/>
      <w:r w:rsidRPr="000E62EC">
        <w:rPr>
          <w:rFonts w:ascii="Lucida Console" w:hAnsi="Lucida Console" w:cs="Arial"/>
          <w:color w:val="0070C0"/>
          <w:sz w:val="22"/>
        </w:rPr>
        <w:t>)</w:t>
      </w:r>
    </w:p>
    <w:p w:rsidR="004E4BDD" w:rsidRPr="000E62EC" w:rsidRDefault="004E4BDD">
      <w:pPr>
        <w:autoSpaceDE w:val="0"/>
        <w:rPr>
          <w:rFonts w:ascii="Arial" w:hAnsi="Arial" w:cs="Arial"/>
          <w:sz w:val="22"/>
        </w:rPr>
      </w:pPr>
    </w:p>
    <w:p w:rsidR="007D2827" w:rsidRPr="000E62EC" w:rsidRDefault="007D2827">
      <w:pPr>
        <w:autoSpaceDE w:val="0"/>
        <w:rPr>
          <w:rFonts w:ascii="Arial" w:hAnsi="Arial" w:cs="Arial"/>
          <w:sz w:val="22"/>
        </w:rPr>
      </w:pPr>
      <w:r w:rsidRPr="000E62EC">
        <w:rPr>
          <w:rFonts w:ascii="Arial" w:hAnsi="Arial" w:cs="Arial"/>
          <w:sz w:val="22"/>
        </w:rPr>
        <w:t>To convert this into a percentage frequency table:</w:t>
      </w:r>
    </w:p>
    <w:p w:rsidR="007D2827" w:rsidRPr="000E62EC" w:rsidRDefault="007D2827">
      <w:pPr>
        <w:autoSpaceDE w:val="0"/>
        <w:rPr>
          <w:rFonts w:ascii="Arial" w:hAnsi="Arial" w:cs="Arial"/>
          <w:sz w:val="22"/>
        </w:rPr>
      </w:pPr>
    </w:p>
    <w:p w:rsidR="007D2827" w:rsidRPr="000E62EC" w:rsidRDefault="007D2827">
      <w:pPr>
        <w:autoSpaceDE w:val="0"/>
        <w:rPr>
          <w:rFonts w:ascii="Lucida Console" w:hAnsi="Lucida Console" w:cs="Arial"/>
          <w:color w:val="0070C0"/>
          <w:sz w:val="22"/>
        </w:rPr>
      </w:pPr>
      <w:r w:rsidRPr="000E62EC">
        <w:rPr>
          <w:rFonts w:ascii="Lucida Console" w:hAnsi="Lucida Console" w:cs="Arial"/>
          <w:color w:val="0070C0"/>
          <w:sz w:val="22"/>
        </w:rPr>
        <w:t>&gt;</w:t>
      </w:r>
      <w:proofErr w:type="gramStart"/>
      <w:r w:rsidRPr="000E62EC">
        <w:rPr>
          <w:rFonts w:ascii="Lucida Console" w:hAnsi="Lucida Console" w:cs="Arial"/>
          <w:color w:val="0070C0"/>
          <w:sz w:val="22"/>
        </w:rPr>
        <w:t>round(</w:t>
      </w:r>
      <w:proofErr w:type="spellStart"/>
      <w:proofErr w:type="gramEnd"/>
      <w:r w:rsidRPr="000E62EC">
        <w:rPr>
          <w:rFonts w:ascii="Lucida Console" w:hAnsi="Lucida Console" w:cs="Arial"/>
          <w:color w:val="0070C0"/>
          <w:sz w:val="22"/>
        </w:rPr>
        <w:t>prop.table</w:t>
      </w:r>
      <w:proofErr w:type="spellEnd"/>
      <w:r w:rsidRPr="000E62EC">
        <w:rPr>
          <w:rFonts w:ascii="Lucida Console" w:hAnsi="Lucida Console" w:cs="Arial"/>
          <w:color w:val="0070C0"/>
          <w:sz w:val="22"/>
        </w:rPr>
        <w:t>(</w:t>
      </w:r>
      <w:proofErr w:type="spellStart"/>
      <w:r w:rsidRPr="000E62EC">
        <w:rPr>
          <w:rFonts w:ascii="Lucida Console" w:hAnsi="Lucida Console" w:cs="Arial"/>
          <w:color w:val="0070C0"/>
          <w:sz w:val="22"/>
        </w:rPr>
        <w:t>race_tab</w:t>
      </w:r>
      <w:proofErr w:type="spellEnd"/>
      <w:r w:rsidRPr="000E62EC">
        <w:rPr>
          <w:rFonts w:ascii="Lucida Console" w:hAnsi="Lucida Console" w:cs="Arial"/>
          <w:color w:val="0070C0"/>
          <w:sz w:val="22"/>
        </w:rPr>
        <w:t>)*100,1)</w:t>
      </w:r>
    </w:p>
    <w:p w:rsidR="007D2827" w:rsidRPr="000E62EC" w:rsidRDefault="007D2827">
      <w:pPr>
        <w:autoSpaceDE w:val="0"/>
        <w:rPr>
          <w:rFonts w:ascii="Arial" w:hAnsi="Arial" w:cs="Arial"/>
          <w:sz w:val="22"/>
        </w:rPr>
      </w:pPr>
    </w:p>
    <w:p w:rsidR="007D2827" w:rsidRPr="000E62EC" w:rsidRDefault="007D2827">
      <w:pPr>
        <w:autoSpaceDE w:val="0"/>
        <w:rPr>
          <w:rFonts w:ascii="Arial" w:hAnsi="Arial" w:cs="Arial"/>
          <w:sz w:val="22"/>
        </w:rPr>
      </w:pPr>
      <w:r w:rsidRPr="000E62EC">
        <w:rPr>
          <w:rFonts w:ascii="Arial" w:hAnsi="Arial" w:cs="Arial"/>
          <w:sz w:val="22"/>
        </w:rPr>
        <w:t>Two way frequency tables can be created by simply adding another term:</w:t>
      </w:r>
    </w:p>
    <w:p w:rsidR="007D2827" w:rsidRPr="000E62EC" w:rsidRDefault="007D2827">
      <w:pPr>
        <w:autoSpaceDE w:val="0"/>
        <w:rPr>
          <w:rFonts w:ascii="Arial" w:hAnsi="Arial" w:cs="Arial"/>
          <w:sz w:val="22"/>
        </w:rPr>
      </w:pPr>
    </w:p>
    <w:p w:rsidR="007D2827" w:rsidRPr="000E62EC" w:rsidRDefault="007D2827">
      <w:pPr>
        <w:autoSpaceDE w:val="0"/>
        <w:rPr>
          <w:rFonts w:ascii="Lucida Console" w:hAnsi="Lucida Console" w:cs="Arial"/>
          <w:color w:val="0070C0"/>
          <w:sz w:val="22"/>
        </w:rPr>
      </w:pPr>
      <w:r w:rsidRPr="000E62EC">
        <w:rPr>
          <w:rFonts w:ascii="Lucida Console" w:hAnsi="Lucida Console" w:cs="Arial"/>
          <w:color w:val="0070C0"/>
          <w:sz w:val="22"/>
        </w:rPr>
        <w:t>&gt;</w:t>
      </w:r>
      <w:proofErr w:type="gramStart"/>
      <w:r w:rsidRPr="000E62EC">
        <w:rPr>
          <w:rFonts w:ascii="Lucida Console" w:hAnsi="Lucida Console" w:cs="Arial"/>
          <w:color w:val="0070C0"/>
          <w:sz w:val="22"/>
        </w:rPr>
        <w:t>table(</w:t>
      </w:r>
      <w:proofErr w:type="spellStart"/>
      <w:proofErr w:type="gramEnd"/>
      <w:r w:rsidRPr="000E62EC">
        <w:rPr>
          <w:rFonts w:ascii="Lucida Console" w:hAnsi="Lucida Console" w:cs="Arial"/>
          <w:color w:val="0070C0"/>
          <w:sz w:val="22"/>
        </w:rPr>
        <w:t>offenders$RACE</w:t>
      </w:r>
      <w:proofErr w:type="spellEnd"/>
      <w:r w:rsidRPr="000E62EC">
        <w:rPr>
          <w:rFonts w:ascii="Lucida Console" w:hAnsi="Lucida Console" w:cs="Arial"/>
          <w:color w:val="0070C0"/>
          <w:sz w:val="22"/>
        </w:rPr>
        <w:t xml:space="preserve">, </w:t>
      </w:r>
      <w:proofErr w:type="spellStart"/>
      <w:r w:rsidRPr="000E62EC">
        <w:rPr>
          <w:rFonts w:ascii="Lucida Console" w:hAnsi="Lucida Console" w:cs="Arial"/>
          <w:color w:val="0070C0"/>
          <w:sz w:val="22"/>
        </w:rPr>
        <w:t>offenders$GENDER</w:t>
      </w:r>
      <w:proofErr w:type="spellEnd"/>
      <w:r w:rsidRPr="000E62EC">
        <w:rPr>
          <w:rFonts w:ascii="Lucida Console" w:hAnsi="Lucida Console" w:cs="Arial"/>
          <w:color w:val="0070C0"/>
          <w:sz w:val="22"/>
        </w:rPr>
        <w:t>)</w:t>
      </w:r>
    </w:p>
    <w:p w:rsidR="007D2827" w:rsidRPr="000E62EC" w:rsidRDefault="007D2827">
      <w:pPr>
        <w:autoSpaceDE w:val="0"/>
        <w:rPr>
          <w:rFonts w:ascii="Arial" w:hAnsi="Arial" w:cs="Arial"/>
          <w:sz w:val="22"/>
        </w:rPr>
      </w:pPr>
    </w:p>
    <w:p w:rsidR="007D2827" w:rsidRPr="000E62EC" w:rsidRDefault="007D2827">
      <w:pPr>
        <w:autoSpaceDE w:val="0"/>
        <w:rPr>
          <w:rFonts w:ascii="Arial" w:hAnsi="Arial" w:cs="Arial"/>
          <w:sz w:val="22"/>
        </w:rPr>
      </w:pPr>
      <w:r w:rsidRPr="000E62EC">
        <w:rPr>
          <w:rFonts w:ascii="Arial" w:hAnsi="Arial" w:cs="Arial"/>
          <w:sz w:val="22"/>
        </w:rPr>
        <w:lastRenderedPageBreak/>
        <w:t>Three way tables can be created using the function ‘</w:t>
      </w:r>
      <w:proofErr w:type="spellStart"/>
      <w:r w:rsidRPr="000E62EC">
        <w:rPr>
          <w:rFonts w:ascii="Arial" w:hAnsi="Arial" w:cs="Arial"/>
          <w:sz w:val="22"/>
        </w:rPr>
        <w:t>ftable</w:t>
      </w:r>
      <w:proofErr w:type="spellEnd"/>
      <w:r w:rsidRPr="000E62EC">
        <w:rPr>
          <w:rFonts w:ascii="Arial" w:hAnsi="Arial" w:cs="Arial"/>
          <w:sz w:val="22"/>
        </w:rPr>
        <w:t>’.</w:t>
      </w:r>
    </w:p>
    <w:p w:rsidR="004E4BDD" w:rsidRPr="000E62EC" w:rsidRDefault="004E4BDD">
      <w:pPr>
        <w:autoSpaceDE w:val="0"/>
        <w:rPr>
          <w:rFonts w:ascii="Arial" w:hAnsi="Arial" w:cs="Arial"/>
          <w:sz w:val="22"/>
        </w:rPr>
      </w:pPr>
      <w:r w:rsidRPr="000E62EC">
        <w:rPr>
          <w:rFonts w:ascii="Arial" w:hAnsi="Arial" w:cs="Arial"/>
          <w:sz w:val="22"/>
        </w:rPr>
        <w:t>Other useful numeric and statistical functions include:</w:t>
      </w:r>
    </w:p>
    <w:p w:rsidR="004E4BDD" w:rsidRPr="000E62EC" w:rsidRDefault="004E4BDD">
      <w:pPr>
        <w:autoSpaceDE w:val="0"/>
        <w:rPr>
          <w:rFonts w:ascii="Arial" w:hAnsi="Arial" w:cs="Arial"/>
          <w:sz w:val="22"/>
        </w:rPr>
      </w:pPr>
    </w:p>
    <w:p w:rsidR="004E4BDD" w:rsidRPr="000E62EC" w:rsidRDefault="004E4BDD">
      <w:pPr>
        <w:numPr>
          <w:ilvl w:val="0"/>
          <w:numId w:val="8"/>
        </w:numPr>
        <w:suppressAutoHyphens w:val="0"/>
        <w:autoSpaceDE w:val="0"/>
        <w:rPr>
          <w:rFonts w:ascii="Arial" w:hAnsi="Arial" w:cs="Arial"/>
          <w:sz w:val="22"/>
        </w:rPr>
      </w:pPr>
      <w:r w:rsidRPr="000E62EC">
        <w:rPr>
          <w:rFonts w:ascii="Arial" w:hAnsi="Arial" w:cs="Arial"/>
          <w:sz w:val="22"/>
        </w:rPr>
        <w:t>abs(x): returns the absolute value of x</w:t>
      </w:r>
    </w:p>
    <w:p w:rsidR="004E4BDD" w:rsidRPr="000E62EC" w:rsidRDefault="004E4BDD">
      <w:pPr>
        <w:numPr>
          <w:ilvl w:val="0"/>
          <w:numId w:val="8"/>
        </w:numPr>
        <w:suppressAutoHyphens w:val="0"/>
        <w:autoSpaceDE w:val="0"/>
        <w:rPr>
          <w:rFonts w:ascii="Arial" w:hAnsi="Arial" w:cs="Arial"/>
          <w:sz w:val="22"/>
        </w:rPr>
      </w:pPr>
      <w:proofErr w:type="spellStart"/>
      <w:r w:rsidRPr="000E62EC">
        <w:rPr>
          <w:rFonts w:ascii="Arial" w:hAnsi="Arial" w:cs="Arial"/>
          <w:sz w:val="22"/>
        </w:rPr>
        <w:t>sqrt</w:t>
      </w:r>
      <w:proofErr w:type="spellEnd"/>
      <w:r w:rsidRPr="000E62EC">
        <w:rPr>
          <w:rFonts w:ascii="Arial" w:hAnsi="Arial" w:cs="Arial"/>
          <w:sz w:val="22"/>
        </w:rPr>
        <w:t>(x): returns the square root of x</w:t>
      </w:r>
    </w:p>
    <w:p w:rsidR="004E4BDD" w:rsidRPr="000E62EC" w:rsidRDefault="004E4BDD">
      <w:pPr>
        <w:numPr>
          <w:ilvl w:val="0"/>
          <w:numId w:val="8"/>
        </w:numPr>
        <w:suppressAutoHyphens w:val="0"/>
        <w:autoSpaceDE w:val="0"/>
        <w:rPr>
          <w:rFonts w:ascii="Arial" w:hAnsi="Arial" w:cs="Arial"/>
          <w:sz w:val="22"/>
        </w:rPr>
      </w:pPr>
      <w:r w:rsidRPr="000E62EC">
        <w:rPr>
          <w:rFonts w:ascii="Arial" w:hAnsi="Arial" w:cs="Arial"/>
          <w:sz w:val="22"/>
        </w:rPr>
        <w:t>round(x, digits = n): rounds a number to the nth place</w:t>
      </w:r>
    </w:p>
    <w:p w:rsidR="004E4BDD" w:rsidRPr="000E62EC" w:rsidRDefault="004E4BDD">
      <w:pPr>
        <w:numPr>
          <w:ilvl w:val="0"/>
          <w:numId w:val="8"/>
        </w:numPr>
        <w:suppressAutoHyphens w:val="0"/>
        <w:autoSpaceDE w:val="0"/>
        <w:rPr>
          <w:rFonts w:ascii="Arial" w:hAnsi="Arial" w:cs="Arial"/>
          <w:sz w:val="22"/>
        </w:rPr>
      </w:pPr>
      <w:proofErr w:type="spellStart"/>
      <w:r w:rsidRPr="000E62EC">
        <w:rPr>
          <w:rFonts w:ascii="Arial" w:hAnsi="Arial" w:cs="Arial"/>
          <w:sz w:val="22"/>
        </w:rPr>
        <w:t>exp</w:t>
      </w:r>
      <w:proofErr w:type="spellEnd"/>
      <w:r w:rsidRPr="000E62EC">
        <w:rPr>
          <w:rFonts w:ascii="Arial" w:hAnsi="Arial" w:cs="Arial"/>
          <w:sz w:val="22"/>
        </w:rPr>
        <w:t>(x): returns the exponential of x</w:t>
      </w:r>
    </w:p>
    <w:p w:rsidR="004E4BDD" w:rsidRPr="000E62EC" w:rsidRDefault="004E4BDD">
      <w:pPr>
        <w:numPr>
          <w:ilvl w:val="0"/>
          <w:numId w:val="8"/>
        </w:numPr>
        <w:suppressAutoHyphens w:val="0"/>
        <w:autoSpaceDE w:val="0"/>
        <w:rPr>
          <w:rFonts w:ascii="Arial" w:hAnsi="Arial" w:cs="Arial"/>
          <w:sz w:val="22"/>
        </w:rPr>
      </w:pPr>
      <w:r w:rsidRPr="000E62EC">
        <w:rPr>
          <w:rFonts w:ascii="Arial" w:hAnsi="Arial" w:cs="Arial"/>
          <w:sz w:val="22"/>
        </w:rPr>
        <w:t>log(x): returns the natural log of x</w:t>
      </w:r>
    </w:p>
    <w:p w:rsidR="004E4BDD" w:rsidRPr="000E62EC" w:rsidRDefault="004E4BDD">
      <w:pPr>
        <w:numPr>
          <w:ilvl w:val="0"/>
          <w:numId w:val="8"/>
        </w:numPr>
        <w:suppressAutoHyphens w:val="0"/>
        <w:autoSpaceDE w:val="0"/>
        <w:rPr>
          <w:rFonts w:ascii="Arial" w:hAnsi="Arial" w:cs="Arial"/>
          <w:sz w:val="22"/>
        </w:rPr>
      </w:pPr>
      <w:r w:rsidRPr="000E62EC">
        <w:rPr>
          <w:rFonts w:ascii="Arial" w:hAnsi="Arial" w:cs="Arial"/>
          <w:sz w:val="22"/>
        </w:rPr>
        <w:t>sum(x): if x is a vector, returns the sum of its elements</w:t>
      </w:r>
    </w:p>
    <w:p w:rsidR="004E4BDD" w:rsidRPr="000E62EC" w:rsidRDefault="004E4BDD">
      <w:pPr>
        <w:numPr>
          <w:ilvl w:val="0"/>
          <w:numId w:val="8"/>
        </w:numPr>
        <w:suppressAutoHyphens w:val="0"/>
        <w:autoSpaceDE w:val="0"/>
        <w:rPr>
          <w:rFonts w:ascii="Arial" w:hAnsi="Arial" w:cs="Arial"/>
          <w:sz w:val="22"/>
        </w:rPr>
      </w:pPr>
      <w:r w:rsidRPr="000E62EC">
        <w:rPr>
          <w:rFonts w:ascii="Arial" w:hAnsi="Arial" w:cs="Arial"/>
          <w:sz w:val="22"/>
        </w:rPr>
        <w:t>min(x): if x is a vector, returns the smallest of its elements</w:t>
      </w:r>
    </w:p>
    <w:p w:rsidR="004E4BDD" w:rsidRPr="000E62EC" w:rsidRDefault="004E4BDD">
      <w:pPr>
        <w:numPr>
          <w:ilvl w:val="0"/>
          <w:numId w:val="8"/>
        </w:numPr>
        <w:autoSpaceDE w:val="0"/>
        <w:rPr>
          <w:rFonts w:ascii="Arial" w:hAnsi="Arial" w:cs="Arial"/>
          <w:sz w:val="22"/>
        </w:rPr>
      </w:pPr>
      <w:r w:rsidRPr="000E62EC">
        <w:rPr>
          <w:rFonts w:ascii="Arial" w:hAnsi="Arial" w:cs="Arial"/>
          <w:sz w:val="22"/>
        </w:rPr>
        <w:t>max(x): if x is a vector, returns the biggest of its elements</w:t>
      </w:r>
    </w:p>
    <w:p w:rsidR="004E4BDD" w:rsidRPr="000E62EC" w:rsidRDefault="004E4BDD">
      <w:pPr>
        <w:numPr>
          <w:ilvl w:val="0"/>
          <w:numId w:val="8"/>
        </w:numPr>
        <w:autoSpaceDE w:val="0"/>
        <w:rPr>
          <w:rFonts w:ascii="Arial" w:hAnsi="Arial" w:cs="Arial"/>
          <w:sz w:val="22"/>
        </w:rPr>
      </w:pPr>
      <w:proofErr w:type="spellStart"/>
      <w:r w:rsidRPr="000E62EC">
        <w:rPr>
          <w:rFonts w:ascii="Arial" w:hAnsi="Arial" w:cs="Arial"/>
          <w:sz w:val="22"/>
        </w:rPr>
        <w:t>rnorm</w:t>
      </w:r>
      <w:proofErr w:type="spellEnd"/>
      <w:r w:rsidRPr="000E62EC">
        <w:rPr>
          <w:rFonts w:ascii="Arial" w:hAnsi="Arial" w:cs="Arial"/>
          <w:sz w:val="22"/>
        </w:rPr>
        <w:t xml:space="preserve">(n, mean = 0, </w:t>
      </w:r>
      <w:proofErr w:type="spellStart"/>
      <w:r w:rsidRPr="000E62EC">
        <w:rPr>
          <w:rFonts w:ascii="Arial" w:hAnsi="Arial" w:cs="Arial"/>
          <w:sz w:val="22"/>
        </w:rPr>
        <w:t>sd</w:t>
      </w:r>
      <w:proofErr w:type="spellEnd"/>
      <w:r w:rsidRPr="000E62EC">
        <w:rPr>
          <w:rFonts w:ascii="Arial" w:hAnsi="Arial" w:cs="Arial"/>
          <w:sz w:val="22"/>
        </w:rPr>
        <w:t xml:space="preserve"> = 1): return n random numbers from the standard normal distribution</w:t>
      </w:r>
    </w:p>
    <w:p w:rsidR="004E4BDD" w:rsidRPr="000E62EC" w:rsidRDefault="004E4BDD">
      <w:pPr>
        <w:numPr>
          <w:ilvl w:val="0"/>
          <w:numId w:val="8"/>
        </w:numPr>
        <w:autoSpaceDE w:val="0"/>
        <w:rPr>
          <w:rFonts w:ascii="Arial" w:hAnsi="Arial" w:cs="Arial"/>
          <w:sz w:val="22"/>
        </w:rPr>
      </w:pPr>
      <w:proofErr w:type="spellStart"/>
      <w:r w:rsidRPr="000E62EC">
        <w:rPr>
          <w:rFonts w:ascii="Arial" w:hAnsi="Arial" w:cs="Arial"/>
          <w:sz w:val="22"/>
        </w:rPr>
        <w:t>rbinom</w:t>
      </w:r>
      <w:proofErr w:type="spellEnd"/>
      <w:r w:rsidRPr="000E62EC">
        <w:rPr>
          <w:rFonts w:ascii="Arial" w:hAnsi="Arial" w:cs="Arial"/>
          <w:sz w:val="22"/>
        </w:rPr>
        <w:t xml:space="preserve">(n, no. of trials = 1, </w:t>
      </w:r>
      <w:proofErr w:type="spellStart"/>
      <w:r w:rsidRPr="000E62EC">
        <w:rPr>
          <w:rFonts w:ascii="Arial" w:hAnsi="Arial" w:cs="Arial"/>
          <w:sz w:val="22"/>
        </w:rPr>
        <w:t>prob</w:t>
      </w:r>
      <w:proofErr w:type="spellEnd"/>
      <w:r w:rsidRPr="000E62EC">
        <w:rPr>
          <w:rFonts w:ascii="Arial" w:hAnsi="Arial" w:cs="Arial"/>
          <w:sz w:val="22"/>
        </w:rPr>
        <w:t xml:space="preserve"> = 0.5): return random numbers from n coin tosses</w:t>
      </w:r>
    </w:p>
    <w:p w:rsidR="004E4BDD" w:rsidRPr="000E62EC" w:rsidRDefault="004E4BDD">
      <w:pPr>
        <w:numPr>
          <w:ilvl w:val="0"/>
          <w:numId w:val="8"/>
        </w:numPr>
        <w:autoSpaceDE w:val="0"/>
        <w:rPr>
          <w:rFonts w:ascii="Arial" w:hAnsi="Arial" w:cs="Arial"/>
          <w:sz w:val="22"/>
        </w:rPr>
      </w:pPr>
      <w:r w:rsidRPr="000E62EC">
        <w:rPr>
          <w:rFonts w:ascii="Arial" w:hAnsi="Arial" w:cs="Arial"/>
          <w:sz w:val="22"/>
        </w:rPr>
        <w:t>mean(x): if x is a vector of observations, return the mean of its elements</w:t>
      </w:r>
    </w:p>
    <w:p w:rsidR="004E4BDD" w:rsidRPr="000E62EC" w:rsidRDefault="004E4BDD">
      <w:pPr>
        <w:numPr>
          <w:ilvl w:val="0"/>
          <w:numId w:val="8"/>
        </w:numPr>
        <w:autoSpaceDE w:val="0"/>
        <w:rPr>
          <w:rFonts w:ascii="Arial" w:hAnsi="Arial" w:cs="Arial"/>
          <w:sz w:val="22"/>
        </w:rPr>
      </w:pPr>
      <w:proofErr w:type="spellStart"/>
      <w:r w:rsidRPr="000E62EC">
        <w:rPr>
          <w:rFonts w:ascii="Arial" w:hAnsi="Arial" w:cs="Arial"/>
          <w:sz w:val="22"/>
        </w:rPr>
        <w:t>sd</w:t>
      </w:r>
      <w:proofErr w:type="spellEnd"/>
      <w:r w:rsidRPr="000E62EC">
        <w:rPr>
          <w:rFonts w:ascii="Arial" w:hAnsi="Arial" w:cs="Arial"/>
          <w:sz w:val="22"/>
        </w:rPr>
        <w:t>(x): if x is a vector of observations, return its standard deviation</w:t>
      </w:r>
    </w:p>
    <w:p w:rsidR="004E4BDD" w:rsidRPr="000E62EC" w:rsidRDefault="004E4BDD">
      <w:pPr>
        <w:numPr>
          <w:ilvl w:val="0"/>
          <w:numId w:val="8"/>
        </w:numPr>
        <w:autoSpaceDE w:val="0"/>
        <w:rPr>
          <w:rFonts w:ascii="Arial" w:hAnsi="Arial" w:cs="Arial"/>
          <w:sz w:val="22"/>
        </w:rPr>
      </w:pPr>
      <w:proofErr w:type="spellStart"/>
      <w:r w:rsidRPr="000E62EC">
        <w:rPr>
          <w:rFonts w:ascii="Arial" w:hAnsi="Arial" w:cs="Arial"/>
          <w:sz w:val="22"/>
        </w:rPr>
        <w:t>cor</w:t>
      </w:r>
      <w:proofErr w:type="spellEnd"/>
      <w:r w:rsidRPr="000E62EC">
        <w:rPr>
          <w:rFonts w:ascii="Arial" w:hAnsi="Arial" w:cs="Arial"/>
          <w:sz w:val="22"/>
        </w:rPr>
        <w:t>(x): gives the linear correlation coefficient</w:t>
      </w:r>
    </w:p>
    <w:p w:rsidR="004E4BDD" w:rsidRPr="000E62EC" w:rsidRDefault="004E4BDD">
      <w:pPr>
        <w:numPr>
          <w:ilvl w:val="0"/>
          <w:numId w:val="8"/>
        </w:numPr>
        <w:autoSpaceDE w:val="0"/>
        <w:rPr>
          <w:rFonts w:ascii="Arial" w:hAnsi="Arial" w:cs="Arial"/>
          <w:sz w:val="22"/>
        </w:rPr>
      </w:pPr>
      <w:r w:rsidRPr="000E62EC">
        <w:rPr>
          <w:rFonts w:ascii="Arial" w:hAnsi="Arial" w:cs="Arial"/>
          <w:sz w:val="22"/>
        </w:rPr>
        <w:t>median(x): if x is a vector of observations, return its median</w:t>
      </w:r>
    </w:p>
    <w:p w:rsidR="004E4BDD" w:rsidRPr="000E62EC" w:rsidRDefault="004E4BDD">
      <w:pPr>
        <w:autoSpaceDE w:val="0"/>
        <w:ind w:left="360"/>
        <w:rPr>
          <w:rFonts w:ascii="Arial" w:hAnsi="Arial" w:cs="Arial"/>
          <w:sz w:val="22"/>
        </w:rPr>
      </w:pPr>
    </w:p>
    <w:p w:rsidR="004E4BDD" w:rsidRPr="000E62EC" w:rsidRDefault="004E4BDD">
      <w:pPr>
        <w:autoSpaceDE w:val="0"/>
        <w:ind w:left="360"/>
        <w:rPr>
          <w:rFonts w:ascii="Arial" w:hAnsi="Arial" w:cs="Arial"/>
          <w:sz w:val="22"/>
        </w:rPr>
      </w:pPr>
    </w:p>
    <w:p w:rsidR="004E4BDD" w:rsidRPr="000E62EC" w:rsidRDefault="00FB5F06">
      <w:pPr>
        <w:autoSpaceDE w:val="0"/>
        <w:rPr>
          <w:rFonts w:ascii="Arial" w:hAnsi="Arial" w:cs="Arial"/>
          <w:i/>
          <w:color w:val="FF0000"/>
          <w:sz w:val="22"/>
        </w:rPr>
      </w:pPr>
      <w:r w:rsidRPr="000E62EC">
        <w:rPr>
          <w:rFonts w:ascii="Arial" w:hAnsi="Arial" w:cs="Arial"/>
          <w:color w:val="000000"/>
          <w:szCs w:val="28"/>
        </w:rPr>
        <w:t>4</w:t>
      </w:r>
      <w:r w:rsidR="004E4BDD" w:rsidRPr="000E62EC">
        <w:rPr>
          <w:rFonts w:ascii="Arial" w:hAnsi="Arial" w:cs="Arial"/>
          <w:color w:val="000000"/>
          <w:szCs w:val="28"/>
        </w:rPr>
        <w:t>.</w:t>
      </w:r>
      <w:r w:rsidRPr="000E62EC">
        <w:rPr>
          <w:rFonts w:ascii="Arial" w:hAnsi="Arial" w:cs="Arial"/>
          <w:color w:val="000000"/>
          <w:szCs w:val="28"/>
        </w:rPr>
        <w:t>3</w:t>
      </w:r>
      <w:r w:rsidR="004E4BDD" w:rsidRPr="000E62EC">
        <w:rPr>
          <w:rFonts w:ascii="Arial" w:hAnsi="Arial" w:cs="Arial"/>
          <w:color w:val="000000"/>
          <w:szCs w:val="28"/>
        </w:rPr>
        <w:t xml:space="preserve"> Exercises</w:t>
      </w:r>
    </w:p>
    <w:p w:rsidR="004E4BDD" w:rsidRPr="000E62EC" w:rsidRDefault="004E4BDD">
      <w:pPr>
        <w:autoSpaceDE w:val="0"/>
        <w:rPr>
          <w:rFonts w:ascii="Arial" w:hAnsi="Arial" w:cs="Arial"/>
          <w:i/>
          <w:color w:val="FF0000"/>
          <w:sz w:val="22"/>
        </w:rPr>
      </w:pPr>
    </w:p>
    <w:p w:rsidR="000349C2" w:rsidRPr="000E62EC" w:rsidRDefault="000349C2" w:rsidP="000349C2">
      <w:pPr>
        <w:numPr>
          <w:ilvl w:val="0"/>
          <w:numId w:val="13"/>
        </w:numPr>
        <w:autoSpaceDE w:val="0"/>
        <w:rPr>
          <w:rFonts w:ascii="Arial" w:hAnsi="Arial" w:cs="Arial"/>
          <w:sz w:val="22"/>
        </w:rPr>
      </w:pPr>
      <w:r w:rsidRPr="000E62EC">
        <w:rPr>
          <w:rFonts w:ascii="Arial" w:hAnsi="Arial" w:cs="Arial"/>
          <w:sz w:val="22"/>
        </w:rPr>
        <w:t>Open source code file ‘</w:t>
      </w:r>
      <w:proofErr w:type="spellStart"/>
      <w:r w:rsidRPr="000E62EC">
        <w:rPr>
          <w:rFonts w:ascii="Arial" w:hAnsi="Arial" w:cs="Arial"/>
          <w:sz w:val="22"/>
        </w:rPr>
        <w:t>Into_R_Exercises.R</w:t>
      </w:r>
      <w:proofErr w:type="spellEnd"/>
      <w:r w:rsidRPr="000E62EC">
        <w:rPr>
          <w:rFonts w:ascii="Arial" w:hAnsi="Arial" w:cs="Arial"/>
          <w:sz w:val="22"/>
        </w:rPr>
        <w:t>’ and store all commands you make during this exercise in it.</w:t>
      </w:r>
    </w:p>
    <w:p w:rsidR="004E4BDD" w:rsidRPr="000E62EC" w:rsidRDefault="004E4BDD" w:rsidP="000349C2">
      <w:pPr>
        <w:numPr>
          <w:ilvl w:val="0"/>
          <w:numId w:val="13"/>
        </w:numPr>
        <w:autoSpaceDE w:val="0"/>
        <w:rPr>
          <w:rFonts w:ascii="Arial" w:hAnsi="Arial" w:cs="Arial"/>
          <w:color w:val="000000"/>
          <w:sz w:val="22"/>
        </w:rPr>
      </w:pPr>
      <w:r w:rsidRPr="000E62EC">
        <w:rPr>
          <w:rFonts w:ascii="Arial" w:hAnsi="Arial" w:cs="Arial"/>
          <w:color w:val="000000"/>
          <w:sz w:val="22"/>
        </w:rPr>
        <w:t xml:space="preserve">Using the dataset </w:t>
      </w:r>
      <w:r w:rsidR="003C7B78" w:rsidRPr="000E62EC">
        <w:rPr>
          <w:rFonts w:ascii="Arial" w:hAnsi="Arial" w:cs="Arial"/>
          <w:color w:val="000000"/>
          <w:sz w:val="22"/>
        </w:rPr>
        <w:t>offenders</w:t>
      </w:r>
      <w:r w:rsidRPr="000E62EC">
        <w:rPr>
          <w:rFonts w:ascii="Arial" w:hAnsi="Arial" w:cs="Arial"/>
          <w:color w:val="000000"/>
          <w:sz w:val="22"/>
        </w:rPr>
        <w:t xml:space="preserve"> (</w:t>
      </w:r>
      <w:r w:rsidR="003C7B78" w:rsidRPr="000E62EC">
        <w:rPr>
          <w:rFonts w:ascii="Arial" w:hAnsi="Arial" w:cs="Arial"/>
          <w:color w:val="000000"/>
          <w:sz w:val="22"/>
        </w:rPr>
        <w:t>Offenders</w:t>
      </w:r>
      <w:r w:rsidRPr="000E62EC">
        <w:rPr>
          <w:rFonts w:ascii="Arial" w:hAnsi="Arial" w:cs="Arial"/>
          <w:color w:val="000000"/>
          <w:sz w:val="22"/>
        </w:rPr>
        <w:t>_Chicago_Police_Dept_Main.csv) change the reference category of the RACE variable to BLACK.</w:t>
      </w:r>
    </w:p>
    <w:p w:rsidR="004E4BDD" w:rsidRPr="000E62EC" w:rsidRDefault="004E4BDD" w:rsidP="000349C2">
      <w:pPr>
        <w:numPr>
          <w:ilvl w:val="0"/>
          <w:numId w:val="13"/>
        </w:numPr>
        <w:autoSpaceDE w:val="0"/>
        <w:rPr>
          <w:rFonts w:ascii="Arial" w:hAnsi="Arial" w:cs="Arial"/>
          <w:color w:val="000000"/>
          <w:sz w:val="22"/>
        </w:rPr>
      </w:pPr>
      <w:r w:rsidRPr="000E62EC">
        <w:rPr>
          <w:rFonts w:ascii="Arial" w:hAnsi="Arial" w:cs="Arial"/>
          <w:color w:val="000000"/>
          <w:sz w:val="22"/>
        </w:rPr>
        <w:t>Create a new variable called 'height_under_4feet' which is 1 if under 4 feet and 0 otherwise.</w:t>
      </w:r>
    </w:p>
    <w:p w:rsidR="004E4BDD" w:rsidRPr="000E62EC" w:rsidRDefault="004E4BDD" w:rsidP="000349C2">
      <w:pPr>
        <w:numPr>
          <w:ilvl w:val="0"/>
          <w:numId w:val="13"/>
        </w:numPr>
        <w:autoSpaceDE w:val="0"/>
        <w:rPr>
          <w:rFonts w:ascii="Arial" w:hAnsi="Arial" w:cs="Arial"/>
          <w:color w:val="000000"/>
          <w:sz w:val="22"/>
        </w:rPr>
      </w:pPr>
      <w:r w:rsidRPr="000E62EC">
        <w:rPr>
          <w:rFonts w:ascii="Arial" w:hAnsi="Arial" w:cs="Arial"/>
          <w:color w:val="000000"/>
          <w:sz w:val="22"/>
        </w:rPr>
        <w:t>How many have heights of less than 4 feet, what are their (recorded) heights and gender(s)?</w:t>
      </w:r>
    </w:p>
    <w:p w:rsidR="004E4BDD" w:rsidRPr="000E62EC" w:rsidRDefault="004E4BDD" w:rsidP="000349C2">
      <w:pPr>
        <w:numPr>
          <w:ilvl w:val="0"/>
          <w:numId w:val="13"/>
        </w:numPr>
        <w:autoSpaceDE w:val="0"/>
        <w:rPr>
          <w:rFonts w:ascii="Arial" w:hAnsi="Arial" w:cs="Arial"/>
          <w:color w:val="000000"/>
          <w:sz w:val="22"/>
        </w:rPr>
      </w:pPr>
      <w:r w:rsidRPr="000E62EC">
        <w:rPr>
          <w:rFonts w:ascii="Arial" w:hAnsi="Arial" w:cs="Arial"/>
          <w:color w:val="000000"/>
          <w:sz w:val="22"/>
        </w:rPr>
        <w:t xml:space="preserve">Produce a table showing the counts of HEIGHT including missing values. </w:t>
      </w:r>
    </w:p>
    <w:p w:rsidR="00D44D34" w:rsidRPr="000E62EC" w:rsidRDefault="004E4BDD" w:rsidP="00044E77">
      <w:pPr>
        <w:numPr>
          <w:ilvl w:val="0"/>
          <w:numId w:val="13"/>
        </w:numPr>
        <w:autoSpaceDE w:val="0"/>
        <w:rPr>
          <w:rFonts w:ascii="Arial" w:hAnsi="Arial" w:cs="Arial"/>
          <w:color w:val="000000"/>
          <w:sz w:val="22"/>
        </w:rPr>
      </w:pPr>
      <w:r w:rsidRPr="000E62EC">
        <w:rPr>
          <w:rFonts w:ascii="Arial" w:hAnsi="Arial" w:cs="Arial"/>
          <w:color w:val="000000"/>
          <w:sz w:val="22"/>
        </w:rPr>
        <w:t>Calculate a trimmed mean (excluding 5% of observations either side) for weight.</w:t>
      </w:r>
    </w:p>
    <w:p w:rsidR="00E62E1B" w:rsidRPr="000E62EC" w:rsidRDefault="00D44D34" w:rsidP="00C24CDB">
      <w:pPr>
        <w:autoSpaceDE w:val="0"/>
        <w:rPr>
          <w:rFonts w:ascii="Arial" w:hAnsi="Arial" w:cs="Arial"/>
          <w:color w:val="000000"/>
          <w:szCs w:val="28"/>
        </w:rPr>
      </w:pPr>
      <w:r w:rsidRPr="000E62EC">
        <w:rPr>
          <w:rFonts w:ascii="Arial" w:hAnsi="Arial" w:cs="Arial"/>
          <w:color w:val="000000"/>
          <w:sz w:val="22"/>
        </w:rPr>
        <w:br w:type="page"/>
      </w:r>
      <w:r w:rsidR="00C24CDB" w:rsidRPr="000E62EC">
        <w:rPr>
          <w:rFonts w:ascii="Arial" w:hAnsi="Arial" w:cs="Arial"/>
          <w:color w:val="000000"/>
          <w:szCs w:val="28"/>
        </w:rPr>
        <w:lastRenderedPageBreak/>
        <w:t xml:space="preserve">5.1 </w:t>
      </w:r>
      <w:r w:rsidR="00AC371E" w:rsidRPr="000E62EC">
        <w:rPr>
          <w:rFonts w:ascii="Arial" w:hAnsi="Arial" w:cs="Arial"/>
          <w:color w:val="000000"/>
          <w:szCs w:val="28"/>
        </w:rPr>
        <w:t>Merging datasets</w:t>
      </w:r>
    </w:p>
    <w:p w:rsidR="00C24CDB" w:rsidRPr="000E62EC" w:rsidRDefault="00C24CDB" w:rsidP="00C24CDB">
      <w:pPr>
        <w:autoSpaceDE w:val="0"/>
        <w:rPr>
          <w:rFonts w:ascii="Arial" w:hAnsi="Arial" w:cs="Arial"/>
          <w:color w:val="000000"/>
          <w:szCs w:val="28"/>
        </w:rPr>
      </w:pPr>
    </w:p>
    <w:p w:rsidR="00C62BE5" w:rsidRPr="000E62EC" w:rsidRDefault="00C62BE5" w:rsidP="00C62BE5">
      <w:pPr>
        <w:rPr>
          <w:rFonts w:ascii="Arial" w:hAnsi="Arial" w:cs="Arial"/>
          <w:sz w:val="22"/>
          <w:szCs w:val="22"/>
        </w:rPr>
      </w:pPr>
      <w:r w:rsidRPr="000E62EC">
        <w:rPr>
          <w:rFonts w:ascii="Arial" w:hAnsi="Arial" w:cs="Arial"/>
          <w:sz w:val="22"/>
          <w:szCs w:val="22"/>
        </w:rPr>
        <w:t xml:space="preserve">Let’s </w:t>
      </w:r>
      <w:r w:rsidR="004D0C07" w:rsidRPr="000E62EC">
        <w:rPr>
          <w:rFonts w:ascii="Arial" w:hAnsi="Arial" w:cs="Arial"/>
          <w:sz w:val="22"/>
          <w:szCs w:val="22"/>
        </w:rPr>
        <w:t xml:space="preserve">merge the datasets </w:t>
      </w:r>
      <w:r w:rsidR="003C7B78" w:rsidRPr="000E62EC">
        <w:rPr>
          <w:rFonts w:ascii="Arial" w:hAnsi="Arial" w:cs="Arial"/>
          <w:sz w:val="22"/>
          <w:szCs w:val="22"/>
        </w:rPr>
        <w:t>offenders</w:t>
      </w:r>
      <w:r w:rsidR="004D0C07" w:rsidRPr="000E62EC">
        <w:rPr>
          <w:rFonts w:ascii="Arial" w:hAnsi="Arial" w:cs="Arial"/>
          <w:sz w:val="22"/>
          <w:szCs w:val="22"/>
        </w:rPr>
        <w:t xml:space="preserve"> and </w:t>
      </w:r>
      <w:proofErr w:type="spellStart"/>
      <w:r w:rsidR="003C7B78" w:rsidRPr="000E62EC">
        <w:rPr>
          <w:rFonts w:ascii="Arial" w:hAnsi="Arial" w:cs="Arial"/>
          <w:sz w:val="22"/>
          <w:szCs w:val="22"/>
        </w:rPr>
        <w:t>offenders</w:t>
      </w:r>
      <w:r w:rsidR="004D0C07" w:rsidRPr="000E62EC">
        <w:rPr>
          <w:rFonts w:ascii="Arial" w:hAnsi="Arial" w:cs="Arial"/>
          <w:sz w:val="22"/>
          <w:szCs w:val="22"/>
        </w:rPr>
        <w:t>_age</w:t>
      </w:r>
      <w:proofErr w:type="spellEnd"/>
      <w:r w:rsidR="004D0C07" w:rsidRPr="000E62EC">
        <w:rPr>
          <w:rFonts w:ascii="Arial" w:hAnsi="Arial" w:cs="Arial"/>
          <w:sz w:val="22"/>
          <w:szCs w:val="22"/>
        </w:rPr>
        <w:t xml:space="preserve"> using the combination of fields that together form a unique identifier.</w:t>
      </w:r>
    </w:p>
    <w:p w:rsidR="00C62BE5" w:rsidRPr="000E62EC" w:rsidRDefault="00C62BE5" w:rsidP="00C62BE5">
      <w:pPr>
        <w:rPr>
          <w:rFonts w:ascii="Arial" w:hAnsi="Arial" w:cs="Arial"/>
          <w:sz w:val="20"/>
          <w:szCs w:val="22"/>
        </w:rPr>
      </w:pPr>
    </w:p>
    <w:p w:rsidR="00C62BE5" w:rsidRPr="000E62EC" w:rsidRDefault="00C62BE5" w:rsidP="000E62EC">
      <w:pPr>
        <w:autoSpaceDE w:val="0"/>
        <w:rPr>
          <w:rFonts w:ascii="Lucida Console" w:hAnsi="Lucida Console" w:cs="Arial"/>
          <w:color w:val="0070C0"/>
          <w:sz w:val="22"/>
        </w:rPr>
      </w:pPr>
      <w:r w:rsidRPr="000E62EC">
        <w:rPr>
          <w:rFonts w:ascii="Lucida Console" w:hAnsi="Lucida Console" w:cs="Arial"/>
          <w:color w:val="0070C0"/>
          <w:sz w:val="22"/>
        </w:rPr>
        <w:t>&gt;</w:t>
      </w:r>
      <w:r w:rsidR="004D0C07" w:rsidRPr="000E62EC">
        <w:rPr>
          <w:rFonts w:ascii="Lucida Console" w:hAnsi="Lucida Console" w:cs="Arial"/>
          <w:color w:val="0070C0"/>
          <w:sz w:val="22"/>
        </w:rPr>
        <w:t xml:space="preserve"> </w:t>
      </w:r>
      <w:proofErr w:type="spellStart"/>
      <w:r w:rsidR="003C7B78" w:rsidRPr="000E62EC">
        <w:rPr>
          <w:rFonts w:ascii="Lucida Console" w:hAnsi="Lucida Console" w:cs="Arial"/>
          <w:color w:val="0070C0"/>
          <w:sz w:val="22"/>
        </w:rPr>
        <w:t>offenders</w:t>
      </w:r>
      <w:r w:rsidR="004D0C07" w:rsidRPr="000E62EC">
        <w:rPr>
          <w:rFonts w:ascii="Lucida Console" w:hAnsi="Lucida Console" w:cs="Arial"/>
          <w:color w:val="0070C0"/>
          <w:sz w:val="22"/>
        </w:rPr>
        <w:t>_merge</w:t>
      </w:r>
      <w:proofErr w:type="spellEnd"/>
      <w:r w:rsidRPr="000E62EC">
        <w:rPr>
          <w:rFonts w:ascii="Lucida Console" w:hAnsi="Lucida Console" w:cs="Arial"/>
          <w:color w:val="0070C0"/>
          <w:sz w:val="22"/>
        </w:rPr>
        <w:t xml:space="preserve"> &lt;- </w:t>
      </w:r>
      <w:proofErr w:type="gramStart"/>
      <w:r w:rsidRPr="000E62EC">
        <w:rPr>
          <w:rFonts w:ascii="Lucida Console" w:hAnsi="Lucida Console" w:cs="Arial"/>
          <w:color w:val="0070C0"/>
          <w:sz w:val="22"/>
        </w:rPr>
        <w:t>merge(</w:t>
      </w:r>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 xml:space="preserve">, </w:t>
      </w:r>
      <w:proofErr w:type="spellStart"/>
      <w:r w:rsidR="003C7B78" w:rsidRPr="000E62EC">
        <w:rPr>
          <w:rFonts w:ascii="Lucida Console" w:hAnsi="Lucida Console" w:cs="Arial"/>
          <w:color w:val="0070C0"/>
          <w:sz w:val="22"/>
        </w:rPr>
        <w:t>offenders</w:t>
      </w:r>
      <w:r w:rsidR="004D0C07" w:rsidRPr="000E62EC">
        <w:rPr>
          <w:rFonts w:ascii="Lucida Console" w:hAnsi="Lucida Console" w:cs="Arial"/>
          <w:color w:val="0070C0"/>
          <w:sz w:val="22"/>
        </w:rPr>
        <w:t>_age</w:t>
      </w:r>
      <w:proofErr w:type="spellEnd"/>
      <w:r w:rsidRPr="000E62EC">
        <w:rPr>
          <w:rFonts w:ascii="Lucida Console" w:hAnsi="Lucida Console" w:cs="Arial"/>
          <w:color w:val="0070C0"/>
          <w:sz w:val="22"/>
        </w:rPr>
        <w:t>, by=c(“LAST”, “BIRTH_DATE”, “VICTIM_MINOR”))</w:t>
      </w:r>
    </w:p>
    <w:p w:rsidR="002107EC" w:rsidRPr="000E62EC" w:rsidRDefault="002107EC" w:rsidP="00C62BE5">
      <w:pPr>
        <w:rPr>
          <w:rFonts w:ascii="Arial" w:hAnsi="Arial" w:cs="Arial"/>
          <w:sz w:val="20"/>
          <w:szCs w:val="22"/>
        </w:rPr>
      </w:pPr>
    </w:p>
    <w:p w:rsidR="002107EC" w:rsidRPr="000E62EC" w:rsidRDefault="002107EC" w:rsidP="00C62BE5">
      <w:pPr>
        <w:rPr>
          <w:rFonts w:ascii="Arial" w:hAnsi="Arial" w:cs="Arial"/>
          <w:sz w:val="22"/>
          <w:szCs w:val="22"/>
        </w:rPr>
      </w:pPr>
      <w:r w:rsidRPr="000E62EC">
        <w:rPr>
          <w:rFonts w:ascii="Arial" w:hAnsi="Arial" w:cs="Arial"/>
          <w:sz w:val="22"/>
          <w:szCs w:val="22"/>
        </w:rPr>
        <w:t xml:space="preserve">For more information about the different sorts of joins see: </w:t>
      </w:r>
      <w:hyperlink r:id="rId9" w:history="1">
        <w:r w:rsidRPr="000E62EC">
          <w:rPr>
            <w:rStyle w:val="Hyperlink"/>
            <w:rFonts w:ascii="Arial" w:hAnsi="Arial" w:cs="Arial"/>
            <w:sz w:val="22"/>
            <w:szCs w:val="22"/>
          </w:rPr>
          <w:t>http://www.dummies.com/programming/r/how-to-use-the-merge-function-with-data-sets-in-r/</w:t>
        </w:r>
      </w:hyperlink>
      <w:r w:rsidRPr="000E62EC">
        <w:rPr>
          <w:rFonts w:ascii="Arial" w:hAnsi="Arial" w:cs="Arial"/>
          <w:sz w:val="22"/>
          <w:szCs w:val="22"/>
        </w:rPr>
        <w:t xml:space="preserve"> </w:t>
      </w:r>
    </w:p>
    <w:p w:rsidR="00C62BE5" w:rsidRPr="000E62EC" w:rsidRDefault="00C62BE5" w:rsidP="00C62BE5">
      <w:pPr>
        <w:rPr>
          <w:rFonts w:ascii="Arial" w:hAnsi="Arial" w:cs="Arial"/>
          <w:sz w:val="22"/>
          <w:szCs w:val="22"/>
        </w:rPr>
      </w:pPr>
    </w:p>
    <w:p w:rsidR="005203A7" w:rsidRPr="000E62EC" w:rsidRDefault="005203A7" w:rsidP="00C62BE5">
      <w:pPr>
        <w:rPr>
          <w:rFonts w:ascii="Arial" w:hAnsi="Arial" w:cs="Arial"/>
          <w:sz w:val="22"/>
          <w:szCs w:val="22"/>
        </w:rPr>
      </w:pPr>
      <w:r w:rsidRPr="000E62EC">
        <w:rPr>
          <w:rFonts w:ascii="Arial" w:hAnsi="Arial" w:cs="Arial"/>
          <w:sz w:val="22"/>
          <w:szCs w:val="22"/>
        </w:rPr>
        <w:t xml:space="preserve">We can also join two datasets vertically or horizontally, using the </w:t>
      </w:r>
      <w:proofErr w:type="spellStart"/>
      <w:r w:rsidRPr="000E62EC">
        <w:rPr>
          <w:rFonts w:ascii="Arial" w:hAnsi="Arial" w:cs="Arial"/>
          <w:sz w:val="22"/>
          <w:szCs w:val="22"/>
        </w:rPr>
        <w:t>rbind</w:t>
      </w:r>
      <w:proofErr w:type="spellEnd"/>
      <w:r w:rsidRPr="000E62EC">
        <w:rPr>
          <w:rFonts w:ascii="Arial" w:hAnsi="Arial" w:cs="Arial"/>
          <w:sz w:val="22"/>
          <w:szCs w:val="22"/>
        </w:rPr>
        <w:t xml:space="preserve"> or </w:t>
      </w:r>
      <w:proofErr w:type="spellStart"/>
      <w:r w:rsidRPr="000E62EC">
        <w:rPr>
          <w:rFonts w:ascii="Arial" w:hAnsi="Arial" w:cs="Arial"/>
          <w:sz w:val="22"/>
          <w:szCs w:val="22"/>
        </w:rPr>
        <w:t>cbind</w:t>
      </w:r>
      <w:proofErr w:type="spellEnd"/>
      <w:r w:rsidRPr="000E62EC">
        <w:rPr>
          <w:rFonts w:ascii="Arial" w:hAnsi="Arial" w:cs="Arial"/>
          <w:sz w:val="22"/>
          <w:szCs w:val="22"/>
        </w:rPr>
        <w:t xml:space="preserve"> functions respectively. First, let’s create some new datasets.</w:t>
      </w:r>
    </w:p>
    <w:p w:rsidR="005203A7" w:rsidRPr="000E62EC" w:rsidRDefault="005203A7" w:rsidP="00C62BE5">
      <w:pPr>
        <w:rPr>
          <w:rFonts w:ascii="Arial" w:hAnsi="Arial" w:cs="Arial"/>
          <w:sz w:val="20"/>
          <w:szCs w:val="22"/>
        </w:rPr>
      </w:pPr>
    </w:p>
    <w:p w:rsidR="005203A7" w:rsidRPr="000E62EC" w:rsidRDefault="005203A7" w:rsidP="000E62EC">
      <w:pPr>
        <w:autoSpaceDE w:val="0"/>
        <w:rPr>
          <w:rFonts w:ascii="Lucida Console" w:hAnsi="Lucida Console" w:cs="Arial"/>
          <w:color w:val="0070C0"/>
          <w:sz w:val="22"/>
        </w:rPr>
      </w:pPr>
      <w:r w:rsidRPr="000E62EC">
        <w:rPr>
          <w:rFonts w:ascii="Lucida Console" w:hAnsi="Lucida Console" w:cs="Arial"/>
          <w:color w:val="0070C0"/>
          <w:sz w:val="22"/>
        </w:rPr>
        <w:t xml:space="preserve">&gt; height1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w:t>
      </w:r>
      <w:proofErr w:type="gramStart"/>
      <w:r w:rsidRPr="000E62EC">
        <w:rPr>
          <w:rFonts w:ascii="Lucida Console" w:hAnsi="Lucida Console" w:cs="Arial"/>
          <w:color w:val="0070C0"/>
          <w:sz w:val="22"/>
        </w:rPr>
        <w:t>merge</w:t>
      </w:r>
      <w:proofErr w:type="spellEnd"/>
      <w:r w:rsidRPr="000E62EC">
        <w:rPr>
          <w:rFonts w:ascii="Lucida Console" w:hAnsi="Lucida Console" w:cs="Arial"/>
          <w:color w:val="0070C0"/>
          <w:sz w:val="22"/>
        </w:rPr>
        <w:t>[</w:t>
      </w:r>
      <w:proofErr w:type="gramEnd"/>
      <w:r w:rsidRPr="000E62EC">
        <w:rPr>
          <w:rFonts w:ascii="Lucida Console" w:hAnsi="Lucida Console" w:cs="Arial"/>
          <w:color w:val="0070C0"/>
          <w:sz w:val="22"/>
        </w:rPr>
        <w:t>1:10, “HEIGHT”]</w:t>
      </w:r>
    </w:p>
    <w:p w:rsidR="005203A7" w:rsidRPr="000E62EC" w:rsidRDefault="005203A7" w:rsidP="000E62EC">
      <w:pPr>
        <w:autoSpaceDE w:val="0"/>
        <w:rPr>
          <w:rFonts w:ascii="Lucida Console" w:hAnsi="Lucida Console" w:cs="Arial"/>
          <w:color w:val="0070C0"/>
          <w:sz w:val="22"/>
        </w:rPr>
      </w:pPr>
      <w:r w:rsidRPr="000E62EC">
        <w:rPr>
          <w:rFonts w:ascii="Lucida Console" w:hAnsi="Lucida Console" w:cs="Arial"/>
          <w:color w:val="0070C0"/>
          <w:sz w:val="22"/>
        </w:rPr>
        <w:t xml:space="preserve">&gt; height2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w:t>
      </w:r>
      <w:proofErr w:type="gramStart"/>
      <w:r w:rsidRPr="000E62EC">
        <w:rPr>
          <w:rFonts w:ascii="Lucida Console" w:hAnsi="Lucida Console" w:cs="Arial"/>
          <w:color w:val="0070C0"/>
          <w:sz w:val="22"/>
        </w:rPr>
        <w:t>merge</w:t>
      </w:r>
      <w:proofErr w:type="spellEnd"/>
      <w:r w:rsidRPr="000E62EC">
        <w:rPr>
          <w:rFonts w:ascii="Lucida Console" w:hAnsi="Lucida Console" w:cs="Arial"/>
          <w:color w:val="0070C0"/>
          <w:sz w:val="22"/>
        </w:rPr>
        <w:t>[</w:t>
      </w:r>
      <w:proofErr w:type="gramEnd"/>
      <w:r w:rsidRPr="000E62EC">
        <w:rPr>
          <w:rFonts w:ascii="Lucida Console" w:hAnsi="Lucida Console" w:cs="Arial"/>
          <w:color w:val="0070C0"/>
          <w:sz w:val="22"/>
        </w:rPr>
        <w:t>11:20, “HEIGHT”]</w:t>
      </w:r>
    </w:p>
    <w:p w:rsidR="005203A7" w:rsidRPr="000E62EC" w:rsidRDefault="005203A7" w:rsidP="000E62EC">
      <w:pPr>
        <w:autoSpaceDE w:val="0"/>
        <w:rPr>
          <w:rFonts w:ascii="Lucida Console" w:hAnsi="Lucida Console" w:cs="Arial"/>
          <w:color w:val="0070C0"/>
          <w:sz w:val="22"/>
        </w:rPr>
      </w:pPr>
      <w:r w:rsidRPr="000E62EC">
        <w:rPr>
          <w:rFonts w:ascii="Lucida Console" w:hAnsi="Lucida Console" w:cs="Arial"/>
          <w:color w:val="0070C0"/>
          <w:sz w:val="22"/>
        </w:rPr>
        <w:t xml:space="preserve">&gt; weight1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w:t>
      </w:r>
      <w:proofErr w:type="gramStart"/>
      <w:r w:rsidRPr="000E62EC">
        <w:rPr>
          <w:rFonts w:ascii="Lucida Console" w:hAnsi="Lucida Console" w:cs="Arial"/>
          <w:color w:val="0070C0"/>
          <w:sz w:val="22"/>
        </w:rPr>
        <w:t>merge</w:t>
      </w:r>
      <w:proofErr w:type="spellEnd"/>
      <w:r w:rsidRPr="000E62EC">
        <w:rPr>
          <w:rFonts w:ascii="Lucida Console" w:hAnsi="Lucida Console" w:cs="Arial"/>
          <w:color w:val="0070C0"/>
          <w:sz w:val="22"/>
        </w:rPr>
        <w:t>[</w:t>
      </w:r>
      <w:proofErr w:type="gramEnd"/>
      <w:r w:rsidRPr="000E62EC">
        <w:rPr>
          <w:rFonts w:ascii="Lucida Console" w:hAnsi="Lucida Console" w:cs="Arial"/>
          <w:color w:val="0070C0"/>
          <w:sz w:val="22"/>
        </w:rPr>
        <w:t>1:10, “WEIGHT”]</w:t>
      </w:r>
    </w:p>
    <w:p w:rsidR="005203A7" w:rsidRPr="000E62EC" w:rsidRDefault="005203A7" w:rsidP="00C62BE5">
      <w:pPr>
        <w:rPr>
          <w:rFonts w:ascii="Arial" w:hAnsi="Arial" w:cs="Arial"/>
          <w:sz w:val="20"/>
          <w:szCs w:val="22"/>
        </w:rPr>
      </w:pPr>
    </w:p>
    <w:p w:rsidR="005203A7" w:rsidRPr="000E62EC" w:rsidRDefault="005203A7" w:rsidP="005203A7">
      <w:pPr>
        <w:rPr>
          <w:rFonts w:ascii="Arial" w:hAnsi="Arial" w:cs="Arial"/>
          <w:sz w:val="18"/>
          <w:szCs w:val="22"/>
        </w:rPr>
      </w:pPr>
      <w:r w:rsidRPr="000E62EC">
        <w:rPr>
          <w:rFonts w:ascii="Arial" w:hAnsi="Arial" w:cs="Arial"/>
          <w:sz w:val="18"/>
          <w:szCs w:val="22"/>
        </w:rPr>
        <w:t xml:space="preserve">We can use </w:t>
      </w:r>
      <w:proofErr w:type="spellStart"/>
      <w:proofErr w:type="gramStart"/>
      <w:r w:rsidRPr="000E62EC">
        <w:rPr>
          <w:rFonts w:ascii="Arial" w:hAnsi="Arial" w:cs="Arial"/>
          <w:sz w:val="18"/>
          <w:szCs w:val="22"/>
        </w:rPr>
        <w:t>rbind</w:t>
      </w:r>
      <w:proofErr w:type="spellEnd"/>
      <w:r w:rsidRPr="000E62EC">
        <w:rPr>
          <w:rFonts w:ascii="Arial" w:hAnsi="Arial" w:cs="Arial"/>
          <w:sz w:val="18"/>
          <w:szCs w:val="22"/>
        </w:rPr>
        <w:t>(</w:t>
      </w:r>
      <w:proofErr w:type="gramEnd"/>
      <w:r w:rsidRPr="000E62EC">
        <w:rPr>
          <w:rFonts w:ascii="Arial" w:hAnsi="Arial" w:cs="Arial"/>
          <w:sz w:val="18"/>
          <w:szCs w:val="22"/>
        </w:rPr>
        <w:t>) to join vertically height1 and height2:</w:t>
      </w:r>
    </w:p>
    <w:p w:rsidR="005203A7" w:rsidRPr="000E62EC" w:rsidRDefault="005203A7" w:rsidP="005203A7">
      <w:pPr>
        <w:rPr>
          <w:rFonts w:ascii="Arial" w:hAnsi="Arial" w:cs="Arial"/>
          <w:sz w:val="18"/>
          <w:szCs w:val="22"/>
        </w:rPr>
      </w:pPr>
    </w:p>
    <w:p w:rsidR="005203A7" w:rsidRPr="000E62EC" w:rsidRDefault="005203A7" w:rsidP="005203A7">
      <w:pPr>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height</w:t>
      </w:r>
      <w:proofErr w:type="gramEnd"/>
      <w:r w:rsidRPr="000E62EC">
        <w:rPr>
          <w:rFonts w:ascii="Lucida Console" w:hAnsi="Lucida Console" w:cs="Arial"/>
          <w:color w:val="0070C0"/>
          <w:sz w:val="22"/>
        </w:rPr>
        <w:t xml:space="preserve"> &lt;- </w:t>
      </w:r>
      <w:proofErr w:type="spellStart"/>
      <w:r w:rsidRPr="000E62EC">
        <w:rPr>
          <w:rFonts w:ascii="Lucida Console" w:hAnsi="Lucida Console" w:cs="Arial"/>
          <w:color w:val="0070C0"/>
          <w:sz w:val="22"/>
        </w:rPr>
        <w:t>rbind</w:t>
      </w:r>
      <w:proofErr w:type="spellEnd"/>
      <w:r w:rsidRPr="000E62EC">
        <w:rPr>
          <w:rFonts w:ascii="Lucida Console" w:hAnsi="Lucida Console" w:cs="Arial"/>
          <w:color w:val="0070C0"/>
          <w:sz w:val="22"/>
        </w:rPr>
        <w:t>(height1, height2)</w:t>
      </w:r>
    </w:p>
    <w:p w:rsidR="005203A7" w:rsidRPr="000E62EC" w:rsidRDefault="005203A7" w:rsidP="005203A7">
      <w:pPr>
        <w:rPr>
          <w:rFonts w:ascii="Arial" w:hAnsi="Arial" w:cs="Arial"/>
          <w:sz w:val="18"/>
          <w:szCs w:val="22"/>
        </w:rPr>
      </w:pPr>
    </w:p>
    <w:p w:rsidR="005203A7" w:rsidRPr="000E62EC" w:rsidRDefault="005203A7" w:rsidP="005203A7">
      <w:pPr>
        <w:rPr>
          <w:rFonts w:ascii="Arial" w:hAnsi="Arial" w:cs="Arial"/>
          <w:sz w:val="18"/>
          <w:szCs w:val="22"/>
        </w:rPr>
      </w:pPr>
      <w:r w:rsidRPr="000E62EC">
        <w:rPr>
          <w:rFonts w:ascii="Arial" w:hAnsi="Arial" w:cs="Arial"/>
          <w:sz w:val="18"/>
          <w:szCs w:val="22"/>
        </w:rPr>
        <w:t>Note that the two data frames must have the same variables, although they do not have to be in the same order.</w:t>
      </w:r>
    </w:p>
    <w:p w:rsidR="005203A7" w:rsidRPr="000E62EC" w:rsidRDefault="005203A7" w:rsidP="005203A7">
      <w:pPr>
        <w:rPr>
          <w:rFonts w:ascii="Arial" w:hAnsi="Arial" w:cs="Arial"/>
          <w:sz w:val="18"/>
          <w:szCs w:val="22"/>
        </w:rPr>
      </w:pPr>
    </w:p>
    <w:p w:rsidR="005203A7" w:rsidRPr="000E62EC" w:rsidRDefault="005203A7" w:rsidP="005203A7">
      <w:pPr>
        <w:rPr>
          <w:rFonts w:ascii="Arial" w:hAnsi="Arial" w:cs="Arial"/>
          <w:sz w:val="18"/>
          <w:szCs w:val="22"/>
        </w:rPr>
      </w:pPr>
      <w:r w:rsidRPr="000E62EC">
        <w:rPr>
          <w:rFonts w:ascii="Arial" w:hAnsi="Arial" w:cs="Arial"/>
          <w:sz w:val="18"/>
          <w:szCs w:val="22"/>
        </w:rPr>
        <w:t xml:space="preserve">Now use </w:t>
      </w:r>
      <w:proofErr w:type="spellStart"/>
      <w:proofErr w:type="gramStart"/>
      <w:r w:rsidRPr="000E62EC">
        <w:rPr>
          <w:rFonts w:ascii="Arial" w:hAnsi="Arial" w:cs="Arial"/>
          <w:sz w:val="18"/>
          <w:szCs w:val="22"/>
        </w:rPr>
        <w:t>cbind</w:t>
      </w:r>
      <w:proofErr w:type="spellEnd"/>
      <w:r w:rsidRPr="000E62EC">
        <w:rPr>
          <w:rFonts w:ascii="Arial" w:hAnsi="Arial" w:cs="Arial"/>
          <w:sz w:val="18"/>
          <w:szCs w:val="22"/>
        </w:rPr>
        <w:t>(</w:t>
      </w:r>
      <w:proofErr w:type="gramEnd"/>
      <w:r w:rsidRPr="000E62EC">
        <w:rPr>
          <w:rFonts w:ascii="Arial" w:hAnsi="Arial" w:cs="Arial"/>
          <w:sz w:val="18"/>
          <w:szCs w:val="22"/>
        </w:rPr>
        <w:t>) to join horizontally height1 and weight1:</w:t>
      </w:r>
    </w:p>
    <w:p w:rsidR="005203A7" w:rsidRPr="000E62EC" w:rsidRDefault="005203A7" w:rsidP="005203A7">
      <w:pPr>
        <w:rPr>
          <w:rFonts w:ascii="Arial" w:hAnsi="Arial" w:cs="Arial"/>
          <w:sz w:val="18"/>
          <w:szCs w:val="22"/>
        </w:rPr>
      </w:pPr>
    </w:p>
    <w:p w:rsidR="005203A7" w:rsidRPr="000E62EC" w:rsidRDefault="005203A7" w:rsidP="005203A7">
      <w:pPr>
        <w:rPr>
          <w:rFonts w:ascii="Lucida Console" w:hAnsi="Lucida Console" w:cs="Arial"/>
          <w:color w:val="0070C0"/>
          <w:sz w:val="22"/>
        </w:rPr>
      </w:pPr>
      <w:r w:rsidRPr="000E62EC">
        <w:rPr>
          <w:rFonts w:ascii="Lucida Console" w:hAnsi="Lucida Console" w:cs="Arial"/>
          <w:color w:val="0070C0"/>
          <w:sz w:val="22"/>
        </w:rPr>
        <w:t xml:space="preserve">&gt; </w:t>
      </w:r>
      <w:proofErr w:type="spellStart"/>
      <w:r w:rsidRPr="000E62EC">
        <w:rPr>
          <w:rFonts w:ascii="Lucida Console" w:hAnsi="Lucida Console" w:cs="Arial"/>
          <w:color w:val="0070C0"/>
          <w:sz w:val="22"/>
        </w:rPr>
        <w:t>height_weight</w:t>
      </w:r>
      <w:proofErr w:type="spellEnd"/>
      <w:r w:rsidRPr="000E62EC">
        <w:rPr>
          <w:rFonts w:ascii="Lucida Console" w:hAnsi="Lucida Console" w:cs="Arial"/>
          <w:color w:val="0070C0"/>
          <w:sz w:val="22"/>
        </w:rPr>
        <w:t xml:space="preserve"> &lt;- </w:t>
      </w:r>
      <w:proofErr w:type="spellStart"/>
      <w:proofErr w:type="gramStart"/>
      <w:r w:rsidRPr="000E62EC">
        <w:rPr>
          <w:rFonts w:ascii="Lucida Console" w:hAnsi="Lucida Console" w:cs="Arial"/>
          <w:color w:val="0070C0"/>
          <w:sz w:val="22"/>
        </w:rPr>
        <w:t>cbind</w:t>
      </w:r>
      <w:proofErr w:type="spellEnd"/>
      <w:r w:rsidRPr="000E62EC">
        <w:rPr>
          <w:rFonts w:ascii="Lucida Console" w:hAnsi="Lucida Console" w:cs="Arial"/>
          <w:color w:val="0070C0"/>
          <w:sz w:val="22"/>
        </w:rPr>
        <w:t>(</w:t>
      </w:r>
      <w:proofErr w:type="gramEnd"/>
      <w:r w:rsidRPr="000E62EC">
        <w:rPr>
          <w:rFonts w:ascii="Lucida Console" w:hAnsi="Lucida Console" w:cs="Arial"/>
          <w:color w:val="0070C0"/>
          <w:sz w:val="22"/>
        </w:rPr>
        <w:t>height1, weight1)</w:t>
      </w:r>
    </w:p>
    <w:p w:rsidR="005203A7" w:rsidRPr="000E62EC" w:rsidRDefault="005203A7" w:rsidP="005203A7">
      <w:pPr>
        <w:rPr>
          <w:rFonts w:ascii="Arial" w:hAnsi="Arial" w:cs="Arial"/>
          <w:sz w:val="18"/>
          <w:szCs w:val="22"/>
        </w:rPr>
      </w:pPr>
    </w:p>
    <w:p w:rsidR="005C6CC0" w:rsidRPr="000E62EC" w:rsidRDefault="005C6CC0" w:rsidP="005203A7">
      <w:pPr>
        <w:rPr>
          <w:rFonts w:ascii="Arial" w:hAnsi="Arial" w:cs="Arial"/>
          <w:sz w:val="18"/>
          <w:szCs w:val="22"/>
        </w:rPr>
      </w:pPr>
    </w:p>
    <w:p w:rsidR="005C6CC0" w:rsidRPr="000E62EC" w:rsidRDefault="000A0461" w:rsidP="005C6CC0">
      <w:pPr>
        <w:autoSpaceDE w:val="0"/>
        <w:rPr>
          <w:rFonts w:ascii="Arial" w:hAnsi="Arial" w:cs="Arial"/>
          <w:color w:val="000000"/>
          <w:sz w:val="22"/>
          <w:szCs w:val="28"/>
        </w:rPr>
      </w:pPr>
      <w:r w:rsidRPr="000E62EC">
        <w:rPr>
          <w:rFonts w:ascii="Arial" w:hAnsi="Arial" w:cs="Arial"/>
          <w:color w:val="000000"/>
          <w:sz w:val="22"/>
          <w:szCs w:val="28"/>
        </w:rPr>
        <w:t>5.2</w:t>
      </w:r>
      <w:r w:rsidR="005C6CC0" w:rsidRPr="000E62EC">
        <w:rPr>
          <w:rFonts w:ascii="Arial" w:hAnsi="Arial" w:cs="Arial"/>
          <w:color w:val="000000"/>
          <w:sz w:val="22"/>
          <w:szCs w:val="28"/>
        </w:rPr>
        <w:t xml:space="preserve"> Handling missing values</w:t>
      </w:r>
    </w:p>
    <w:p w:rsidR="005C6CC0" w:rsidRPr="000E62EC" w:rsidRDefault="005C6CC0" w:rsidP="005C6CC0">
      <w:pPr>
        <w:autoSpaceDE w:val="0"/>
        <w:rPr>
          <w:rFonts w:ascii="Arial" w:hAnsi="Arial" w:cs="Arial"/>
          <w:color w:val="000000"/>
          <w:sz w:val="22"/>
          <w:szCs w:val="28"/>
        </w:rPr>
      </w:pPr>
    </w:p>
    <w:p w:rsidR="000547DD" w:rsidRPr="000E62EC" w:rsidRDefault="000547DD" w:rsidP="00254166">
      <w:pPr>
        <w:rPr>
          <w:rFonts w:ascii="Arial" w:hAnsi="Arial" w:cs="Arial"/>
          <w:sz w:val="18"/>
          <w:szCs w:val="22"/>
        </w:rPr>
      </w:pPr>
      <w:r w:rsidRPr="000E62EC">
        <w:rPr>
          <w:rFonts w:ascii="Arial" w:hAnsi="Arial" w:cs="Arial"/>
          <w:sz w:val="18"/>
          <w:szCs w:val="22"/>
        </w:rPr>
        <w:t>In R, missing values are represented by the symbol NA (not available)</w:t>
      </w:r>
      <w:r w:rsidR="003208A2" w:rsidRPr="000E62EC">
        <w:rPr>
          <w:rFonts w:ascii="Arial" w:hAnsi="Arial" w:cs="Arial"/>
          <w:sz w:val="18"/>
          <w:szCs w:val="22"/>
        </w:rPr>
        <w:t>. Impossible values (e.g.</w:t>
      </w:r>
      <w:r w:rsidRPr="000E62EC">
        <w:rPr>
          <w:rFonts w:ascii="Arial" w:hAnsi="Arial" w:cs="Arial"/>
          <w:sz w:val="18"/>
          <w:szCs w:val="22"/>
        </w:rPr>
        <w:t xml:space="preserve"> dividing by zero) are represented by the symbol </w:t>
      </w:r>
      <w:proofErr w:type="spellStart"/>
      <w:r w:rsidRPr="000E62EC">
        <w:rPr>
          <w:rFonts w:ascii="Arial" w:hAnsi="Arial" w:cs="Arial"/>
          <w:sz w:val="18"/>
          <w:szCs w:val="22"/>
        </w:rPr>
        <w:t>NaN</w:t>
      </w:r>
      <w:proofErr w:type="spellEnd"/>
      <w:r w:rsidRPr="000E62EC">
        <w:rPr>
          <w:rFonts w:ascii="Arial" w:hAnsi="Arial" w:cs="Arial"/>
          <w:sz w:val="18"/>
          <w:szCs w:val="22"/>
        </w:rPr>
        <w:t xml:space="preserve"> (not a number).</w:t>
      </w:r>
    </w:p>
    <w:p w:rsidR="000547DD" w:rsidRPr="000E62EC" w:rsidRDefault="000547DD" w:rsidP="00254166">
      <w:pPr>
        <w:rPr>
          <w:rFonts w:ascii="Arial" w:hAnsi="Arial" w:cs="Arial"/>
          <w:sz w:val="18"/>
          <w:szCs w:val="22"/>
        </w:rPr>
      </w:pPr>
    </w:p>
    <w:p w:rsidR="00254166" w:rsidRPr="000E62EC" w:rsidRDefault="009C2B3E" w:rsidP="00254166">
      <w:pPr>
        <w:rPr>
          <w:rFonts w:ascii="Arial" w:hAnsi="Arial" w:cs="Arial"/>
          <w:sz w:val="18"/>
          <w:szCs w:val="22"/>
        </w:rPr>
      </w:pPr>
      <w:r w:rsidRPr="000E62EC">
        <w:rPr>
          <w:rFonts w:ascii="Arial" w:hAnsi="Arial" w:cs="Arial"/>
          <w:sz w:val="18"/>
          <w:szCs w:val="22"/>
        </w:rPr>
        <w:t xml:space="preserve">We can easily make </w:t>
      </w:r>
      <w:r w:rsidR="00254166" w:rsidRPr="000E62EC">
        <w:rPr>
          <w:rFonts w:ascii="Arial" w:hAnsi="Arial" w:cs="Arial"/>
          <w:sz w:val="18"/>
          <w:szCs w:val="22"/>
        </w:rPr>
        <w:t xml:space="preserve">a logical vector with value TRUE if </w:t>
      </w:r>
      <w:r w:rsidRPr="000E62EC">
        <w:rPr>
          <w:rFonts w:ascii="Arial" w:hAnsi="Arial" w:cs="Arial"/>
          <w:sz w:val="18"/>
          <w:szCs w:val="22"/>
        </w:rPr>
        <w:t xml:space="preserve">the corresponding element in </w:t>
      </w:r>
      <w:r w:rsidR="00254166" w:rsidRPr="000E62EC">
        <w:rPr>
          <w:rFonts w:ascii="Arial" w:hAnsi="Arial" w:cs="Arial"/>
          <w:sz w:val="18"/>
          <w:szCs w:val="22"/>
        </w:rPr>
        <w:t>is NA</w:t>
      </w:r>
      <w:r w:rsidRPr="000E62EC">
        <w:rPr>
          <w:rFonts w:ascii="Arial" w:hAnsi="Arial" w:cs="Arial"/>
          <w:sz w:val="18"/>
          <w:szCs w:val="22"/>
        </w:rPr>
        <w:t>, and FALSE otherwise:</w:t>
      </w:r>
    </w:p>
    <w:p w:rsidR="009C2B3E" w:rsidRPr="000E62EC" w:rsidRDefault="009C2B3E" w:rsidP="00254166">
      <w:pPr>
        <w:rPr>
          <w:rFonts w:ascii="Arial" w:hAnsi="Arial" w:cs="Arial"/>
          <w:sz w:val="18"/>
          <w:szCs w:val="22"/>
        </w:rPr>
      </w:pPr>
    </w:p>
    <w:p w:rsidR="009C2B3E" w:rsidRPr="000E62EC" w:rsidRDefault="009C2B3E" w:rsidP="00254166">
      <w:pPr>
        <w:rPr>
          <w:rFonts w:ascii="Lucida Console" w:hAnsi="Lucida Console" w:cs="Arial"/>
          <w:color w:val="0070C0"/>
          <w:sz w:val="22"/>
        </w:rPr>
      </w:pPr>
      <w:r w:rsidRPr="000E62EC">
        <w:rPr>
          <w:rFonts w:ascii="Lucida Console" w:hAnsi="Lucida Console" w:cs="Arial"/>
          <w:color w:val="0070C0"/>
          <w:sz w:val="22"/>
        </w:rPr>
        <w:t xml:space="preserve">&gt; </w:t>
      </w:r>
      <w:r w:rsidR="0053405D" w:rsidRPr="000E62EC">
        <w:rPr>
          <w:rFonts w:ascii="Lucida Console" w:hAnsi="Lucida Console" w:cs="Arial"/>
          <w:color w:val="0070C0"/>
          <w:sz w:val="22"/>
        </w:rPr>
        <w:t xml:space="preserve">Miss &lt;- </w:t>
      </w:r>
      <w:proofErr w:type="gramStart"/>
      <w:r w:rsidRPr="000E62EC">
        <w:rPr>
          <w:rFonts w:ascii="Lucida Console" w:hAnsi="Lucida Console" w:cs="Arial"/>
          <w:color w:val="0070C0"/>
          <w:sz w:val="22"/>
        </w:rPr>
        <w:t>is.na(</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_merge$HEIGHT</w:t>
      </w:r>
      <w:proofErr w:type="spellEnd"/>
      <w:r w:rsidRPr="000E62EC">
        <w:rPr>
          <w:rFonts w:ascii="Lucida Console" w:hAnsi="Lucida Console" w:cs="Arial"/>
          <w:color w:val="0070C0"/>
          <w:sz w:val="22"/>
        </w:rPr>
        <w:t>)</w:t>
      </w:r>
    </w:p>
    <w:p w:rsidR="00254166" w:rsidRPr="000E62EC" w:rsidRDefault="00254166" w:rsidP="00254166">
      <w:pPr>
        <w:rPr>
          <w:rFonts w:ascii="Arial" w:hAnsi="Arial" w:cs="Arial"/>
          <w:sz w:val="18"/>
          <w:szCs w:val="22"/>
        </w:rPr>
      </w:pPr>
    </w:p>
    <w:p w:rsidR="00254166" w:rsidRPr="000E62EC" w:rsidRDefault="0053405D" w:rsidP="00254166">
      <w:pPr>
        <w:rPr>
          <w:rFonts w:ascii="Arial" w:hAnsi="Arial" w:cs="Arial"/>
          <w:sz w:val="18"/>
          <w:szCs w:val="22"/>
        </w:rPr>
      </w:pPr>
      <w:r w:rsidRPr="000E62EC">
        <w:rPr>
          <w:rFonts w:ascii="Arial" w:hAnsi="Arial" w:cs="Arial"/>
          <w:sz w:val="18"/>
          <w:szCs w:val="22"/>
        </w:rPr>
        <w:t xml:space="preserve">Then we can use this to ascertain the number of missing values </w:t>
      </w:r>
      <w:r w:rsidR="00D8698F" w:rsidRPr="000E62EC">
        <w:rPr>
          <w:rFonts w:ascii="Arial" w:hAnsi="Arial" w:cs="Arial"/>
          <w:sz w:val="18"/>
          <w:szCs w:val="22"/>
        </w:rPr>
        <w:t>the</w:t>
      </w:r>
      <w:r w:rsidRPr="000E62EC">
        <w:rPr>
          <w:rFonts w:ascii="Arial" w:hAnsi="Arial" w:cs="Arial"/>
          <w:sz w:val="18"/>
          <w:szCs w:val="22"/>
        </w:rPr>
        <w:t xml:space="preserve"> </w:t>
      </w:r>
      <w:r w:rsidR="00254166" w:rsidRPr="000E62EC">
        <w:rPr>
          <w:rFonts w:ascii="Arial" w:hAnsi="Arial" w:cs="Arial"/>
          <w:sz w:val="18"/>
          <w:szCs w:val="22"/>
        </w:rPr>
        <w:t>height vari</w:t>
      </w:r>
      <w:r w:rsidRPr="000E62EC">
        <w:rPr>
          <w:rFonts w:ascii="Arial" w:hAnsi="Arial" w:cs="Arial"/>
          <w:sz w:val="18"/>
          <w:szCs w:val="22"/>
        </w:rPr>
        <w:t>able contains</w:t>
      </w:r>
      <w:r w:rsidR="00254166" w:rsidRPr="000E62EC">
        <w:rPr>
          <w:rFonts w:ascii="Arial" w:hAnsi="Arial" w:cs="Arial"/>
          <w:sz w:val="18"/>
          <w:szCs w:val="22"/>
        </w:rPr>
        <w:t>:</w:t>
      </w:r>
    </w:p>
    <w:p w:rsidR="00254166" w:rsidRPr="000E62EC" w:rsidRDefault="00254166" w:rsidP="00254166">
      <w:pPr>
        <w:rPr>
          <w:rFonts w:ascii="Arial" w:hAnsi="Arial" w:cs="Arial"/>
          <w:sz w:val="18"/>
          <w:szCs w:val="22"/>
        </w:rPr>
      </w:pPr>
    </w:p>
    <w:p w:rsidR="00254166" w:rsidRPr="000E62EC" w:rsidRDefault="00254166" w:rsidP="00254166">
      <w:pPr>
        <w:rPr>
          <w:rFonts w:ascii="Lucida Console" w:hAnsi="Lucida Console" w:cs="Arial"/>
          <w:color w:val="0070C0"/>
          <w:sz w:val="22"/>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leng</w:t>
      </w:r>
      <w:r w:rsidR="0053405D" w:rsidRPr="000E62EC">
        <w:rPr>
          <w:rFonts w:ascii="Lucida Console" w:hAnsi="Lucida Console" w:cs="Arial"/>
          <w:color w:val="0070C0"/>
          <w:sz w:val="22"/>
        </w:rPr>
        <w:t>th(</w:t>
      </w:r>
      <w:proofErr w:type="gramEnd"/>
      <w:r w:rsidR="0053405D" w:rsidRPr="000E62EC">
        <w:rPr>
          <w:rFonts w:ascii="Lucida Console" w:hAnsi="Lucida Console" w:cs="Arial"/>
          <w:color w:val="0070C0"/>
          <w:sz w:val="22"/>
        </w:rPr>
        <w:t>Miss</w:t>
      </w:r>
      <w:r w:rsidRPr="000E62EC">
        <w:rPr>
          <w:rFonts w:ascii="Lucida Console" w:hAnsi="Lucida Console" w:cs="Arial"/>
          <w:color w:val="0070C0"/>
          <w:sz w:val="22"/>
        </w:rPr>
        <w:t>[</w:t>
      </w:r>
      <w:r w:rsidR="0053405D" w:rsidRPr="000E62EC">
        <w:rPr>
          <w:rFonts w:ascii="Lucida Console" w:hAnsi="Lucida Console" w:cs="Arial"/>
          <w:color w:val="0070C0"/>
          <w:sz w:val="22"/>
        </w:rPr>
        <w:t>Miss</w:t>
      </w:r>
      <w:r w:rsidRPr="000E62EC">
        <w:rPr>
          <w:rFonts w:ascii="Lucida Console" w:hAnsi="Lucida Console" w:cs="Arial"/>
          <w:color w:val="0070C0"/>
          <w:sz w:val="22"/>
        </w:rPr>
        <w:t xml:space="preserve"> == TRUE])</w:t>
      </w:r>
    </w:p>
    <w:p w:rsidR="00254166" w:rsidRPr="000E62EC" w:rsidRDefault="00254166" w:rsidP="00254166">
      <w:pPr>
        <w:rPr>
          <w:rFonts w:ascii="Arial" w:hAnsi="Arial" w:cs="Arial"/>
          <w:sz w:val="18"/>
          <w:szCs w:val="22"/>
        </w:rPr>
      </w:pPr>
    </w:p>
    <w:p w:rsidR="00D8698F" w:rsidRPr="000E62EC" w:rsidRDefault="00D8698F" w:rsidP="00D8698F">
      <w:pPr>
        <w:rPr>
          <w:rFonts w:ascii="Arial" w:hAnsi="Arial" w:cs="Arial"/>
          <w:sz w:val="18"/>
          <w:szCs w:val="22"/>
        </w:rPr>
      </w:pPr>
      <w:r w:rsidRPr="000E62EC">
        <w:rPr>
          <w:rFonts w:ascii="Arial" w:hAnsi="Arial" w:cs="Arial"/>
          <w:sz w:val="18"/>
          <w:szCs w:val="22"/>
        </w:rPr>
        <w:t>We can also create a logical vector showing whether the row is complete (TRUE) or has a missing value in one or more columns (FALSE):</w:t>
      </w:r>
    </w:p>
    <w:p w:rsidR="000547DD" w:rsidRPr="000E62EC" w:rsidRDefault="000547DD" w:rsidP="000547DD">
      <w:pPr>
        <w:rPr>
          <w:rFonts w:ascii="Arial" w:hAnsi="Arial" w:cs="Arial"/>
          <w:sz w:val="18"/>
          <w:szCs w:val="22"/>
        </w:rPr>
      </w:pPr>
    </w:p>
    <w:p w:rsidR="000547DD" w:rsidRPr="000E62EC" w:rsidRDefault="00D8698F" w:rsidP="000547DD">
      <w:pPr>
        <w:rPr>
          <w:rFonts w:ascii="Lucida Console" w:hAnsi="Lucida Console" w:cs="Arial"/>
          <w:color w:val="0070C0"/>
          <w:sz w:val="22"/>
        </w:rPr>
      </w:pPr>
      <w:r w:rsidRPr="000E62EC">
        <w:rPr>
          <w:rFonts w:ascii="Lucida Console" w:hAnsi="Lucida Console" w:cs="Arial"/>
          <w:color w:val="0070C0"/>
          <w:sz w:val="22"/>
        </w:rPr>
        <w:t xml:space="preserve">&gt; </w:t>
      </w:r>
      <w:proofErr w:type="spellStart"/>
      <w:proofErr w:type="gramStart"/>
      <w:r w:rsidR="000547DD" w:rsidRPr="000E62EC">
        <w:rPr>
          <w:rFonts w:ascii="Lucida Console" w:hAnsi="Lucida Console" w:cs="Arial"/>
          <w:color w:val="0070C0"/>
          <w:sz w:val="22"/>
        </w:rPr>
        <w:t>comp</w:t>
      </w:r>
      <w:r w:rsidRPr="000E62EC">
        <w:rPr>
          <w:rFonts w:ascii="Lucida Console" w:hAnsi="Lucida Console" w:cs="Arial"/>
          <w:color w:val="0070C0"/>
          <w:sz w:val="22"/>
        </w:rPr>
        <w:t>lete.cases</w:t>
      </w:r>
      <w:proofErr w:type="spellEnd"/>
      <w:r w:rsidRPr="000E62EC">
        <w:rPr>
          <w:rFonts w:ascii="Lucida Console" w:hAnsi="Lucida Console" w:cs="Arial"/>
          <w:color w:val="0070C0"/>
          <w:sz w:val="22"/>
        </w:rPr>
        <w:t>(</w:t>
      </w:r>
      <w:proofErr w:type="spellStart"/>
      <w:proofErr w:type="gramEnd"/>
      <w:r w:rsidR="003C7B78" w:rsidRPr="000E62EC">
        <w:rPr>
          <w:rFonts w:ascii="Lucida Console" w:hAnsi="Lucida Console" w:cs="Arial"/>
          <w:color w:val="0070C0"/>
          <w:sz w:val="22"/>
        </w:rPr>
        <w:t>offenders</w:t>
      </w:r>
      <w:r w:rsidRPr="000E62EC">
        <w:rPr>
          <w:rFonts w:ascii="Lucida Console" w:hAnsi="Lucida Console" w:cs="Arial"/>
          <w:color w:val="0070C0"/>
          <w:sz w:val="22"/>
        </w:rPr>
        <w:t>_merge</w:t>
      </w:r>
      <w:proofErr w:type="spellEnd"/>
      <w:r w:rsidRPr="000E62EC">
        <w:rPr>
          <w:rFonts w:ascii="Lucida Console" w:hAnsi="Lucida Console" w:cs="Arial"/>
          <w:color w:val="0070C0"/>
          <w:sz w:val="22"/>
        </w:rPr>
        <w:t>)</w:t>
      </w:r>
    </w:p>
    <w:p w:rsidR="00D8698F" w:rsidRPr="000E62EC" w:rsidRDefault="00D8698F" w:rsidP="000547DD">
      <w:pPr>
        <w:rPr>
          <w:rFonts w:ascii="Arial" w:hAnsi="Arial" w:cs="Arial"/>
          <w:sz w:val="18"/>
          <w:szCs w:val="22"/>
        </w:rPr>
      </w:pPr>
    </w:p>
    <w:p w:rsidR="00D8698F" w:rsidRPr="000E62EC" w:rsidRDefault="00D8698F" w:rsidP="00D8698F">
      <w:pPr>
        <w:rPr>
          <w:rFonts w:ascii="Arial" w:hAnsi="Arial" w:cs="Arial"/>
          <w:sz w:val="18"/>
          <w:szCs w:val="22"/>
        </w:rPr>
      </w:pPr>
      <w:r w:rsidRPr="000E62EC">
        <w:rPr>
          <w:rFonts w:ascii="Arial" w:hAnsi="Arial" w:cs="Arial"/>
          <w:sz w:val="18"/>
          <w:szCs w:val="22"/>
        </w:rPr>
        <w:t>Then we can use this to create a list of cases which have missing values:</w:t>
      </w:r>
    </w:p>
    <w:p w:rsidR="00D8698F" w:rsidRPr="000E62EC" w:rsidRDefault="00D8698F" w:rsidP="000547DD">
      <w:pPr>
        <w:rPr>
          <w:rFonts w:ascii="Arial" w:hAnsi="Arial" w:cs="Arial"/>
          <w:sz w:val="18"/>
          <w:szCs w:val="22"/>
        </w:rPr>
      </w:pPr>
    </w:p>
    <w:p w:rsidR="000547DD" w:rsidRPr="000E62EC" w:rsidRDefault="000A0461" w:rsidP="000547DD">
      <w:pPr>
        <w:rPr>
          <w:rFonts w:ascii="Lucida Console" w:hAnsi="Lucida Console" w:cs="Arial"/>
          <w:color w:val="0070C0"/>
          <w:sz w:val="22"/>
        </w:rPr>
      </w:pPr>
      <w:r w:rsidRPr="000E62EC">
        <w:rPr>
          <w:rFonts w:ascii="Lucida Console" w:hAnsi="Lucida Console" w:cs="Arial"/>
          <w:color w:val="0070C0"/>
          <w:sz w:val="22"/>
        </w:rPr>
        <w:t xml:space="preserve">&gt;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_merge_missings</w:t>
      </w:r>
      <w:proofErr w:type="spellEnd"/>
      <w:r w:rsidRPr="000E62EC">
        <w:rPr>
          <w:rFonts w:ascii="Lucida Console" w:hAnsi="Lucida Console" w:cs="Arial"/>
          <w:color w:val="0070C0"/>
          <w:sz w:val="22"/>
        </w:rPr>
        <w:t xml:space="preserve">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w:t>
      </w:r>
      <w:proofErr w:type="gramStart"/>
      <w:r w:rsidRPr="000E62EC">
        <w:rPr>
          <w:rFonts w:ascii="Lucida Console" w:hAnsi="Lucida Console" w:cs="Arial"/>
          <w:color w:val="0070C0"/>
          <w:sz w:val="22"/>
        </w:rPr>
        <w:t>merge</w:t>
      </w:r>
      <w:proofErr w:type="spellEnd"/>
      <w:r w:rsidR="000547DD" w:rsidRPr="000E62EC">
        <w:rPr>
          <w:rFonts w:ascii="Lucida Console" w:hAnsi="Lucida Console" w:cs="Arial"/>
          <w:color w:val="0070C0"/>
          <w:sz w:val="22"/>
        </w:rPr>
        <w:t>[</w:t>
      </w:r>
      <w:proofErr w:type="gramEnd"/>
      <w:r w:rsidR="000547DD" w:rsidRPr="000E62EC">
        <w:rPr>
          <w:rFonts w:ascii="Lucida Console" w:hAnsi="Lucida Console" w:cs="Arial"/>
          <w:color w:val="0070C0"/>
          <w:sz w:val="22"/>
        </w:rPr>
        <w:t>!</w:t>
      </w:r>
      <w:proofErr w:type="spellStart"/>
      <w:r w:rsidR="000547DD" w:rsidRPr="000E62EC">
        <w:rPr>
          <w:rFonts w:ascii="Lucida Console" w:hAnsi="Lucida Console" w:cs="Arial"/>
          <w:color w:val="0070C0"/>
          <w:sz w:val="22"/>
        </w:rPr>
        <w:t>complete.cases</w:t>
      </w:r>
      <w:proofErr w:type="spellEnd"/>
      <w:r w:rsidR="000547DD"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_merge</w:t>
      </w:r>
      <w:proofErr w:type="spellEnd"/>
      <w:r w:rsidR="000547DD" w:rsidRPr="000E62EC">
        <w:rPr>
          <w:rFonts w:ascii="Lucida Console" w:hAnsi="Lucida Console" w:cs="Arial"/>
          <w:color w:val="0070C0"/>
          <w:sz w:val="22"/>
        </w:rPr>
        <w:t xml:space="preserve">),] </w:t>
      </w:r>
    </w:p>
    <w:p w:rsidR="000A0461" w:rsidRPr="000E62EC" w:rsidRDefault="000A0461" w:rsidP="000547DD">
      <w:pPr>
        <w:rPr>
          <w:rFonts w:ascii="Arial" w:hAnsi="Arial" w:cs="Arial"/>
          <w:sz w:val="18"/>
          <w:szCs w:val="22"/>
        </w:rPr>
      </w:pPr>
    </w:p>
    <w:p w:rsidR="000A0461" w:rsidRPr="000E62EC" w:rsidRDefault="000A0461" w:rsidP="000A0461">
      <w:pPr>
        <w:rPr>
          <w:rFonts w:ascii="Arial" w:hAnsi="Arial" w:cs="Arial"/>
          <w:sz w:val="18"/>
          <w:szCs w:val="22"/>
        </w:rPr>
      </w:pPr>
      <w:r w:rsidRPr="000E62EC">
        <w:rPr>
          <w:rFonts w:ascii="Arial" w:hAnsi="Arial" w:cs="Arial"/>
          <w:sz w:val="18"/>
          <w:szCs w:val="22"/>
        </w:rPr>
        <w:t>We can also create a list of cases which don’t have missing values:</w:t>
      </w:r>
    </w:p>
    <w:p w:rsidR="000A0461" w:rsidRPr="000E62EC" w:rsidRDefault="000A0461" w:rsidP="000547DD">
      <w:pPr>
        <w:rPr>
          <w:rFonts w:ascii="Arial" w:hAnsi="Arial" w:cs="Arial"/>
          <w:sz w:val="18"/>
          <w:szCs w:val="22"/>
        </w:rPr>
      </w:pPr>
    </w:p>
    <w:p w:rsidR="000547DD" w:rsidRPr="000E62EC" w:rsidRDefault="000A0461" w:rsidP="000547DD">
      <w:pPr>
        <w:rPr>
          <w:rFonts w:ascii="Arial" w:hAnsi="Arial" w:cs="Arial"/>
          <w:sz w:val="18"/>
          <w:szCs w:val="22"/>
        </w:rPr>
      </w:pPr>
      <w:r w:rsidRPr="000E62EC">
        <w:rPr>
          <w:rFonts w:ascii="Lucida Console" w:hAnsi="Lucida Console" w:cs="Arial"/>
          <w:color w:val="0070C0"/>
          <w:sz w:val="22"/>
        </w:rPr>
        <w:t xml:space="preserve">&gt;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_merge_</w:t>
      </w:r>
      <w:r w:rsidR="003740E7" w:rsidRPr="000E62EC">
        <w:rPr>
          <w:rFonts w:ascii="Lucida Console" w:hAnsi="Lucida Console" w:cs="Arial"/>
          <w:color w:val="0070C0"/>
          <w:sz w:val="22"/>
        </w:rPr>
        <w:t>completes</w:t>
      </w:r>
      <w:proofErr w:type="spellEnd"/>
      <w:r w:rsidRPr="000E62EC">
        <w:rPr>
          <w:rFonts w:ascii="Lucida Console" w:hAnsi="Lucida Console" w:cs="Arial"/>
          <w:color w:val="0070C0"/>
          <w:sz w:val="22"/>
        </w:rPr>
        <w:t xml:space="preserve"> &lt;- </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w:t>
      </w:r>
      <w:proofErr w:type="gramStart"/>
      <w:r w:rsidRPr="000E62EC">
        <w:rPr>
          <w:rFonts w:ascii="Lucida Console" w:hAnsi="Lucida Console" w:cs="Arial"/>
          <w:color w:val="0070C0"/>
          <w:sz w:val="22"/>
        </w:rPr>
        <w:t>merge</w:t>
      </w:r>
      <w:proofErr w:type="spellEnd"/>
      <w:r w:rsidRPr="000E62EC">
        <w:rPr>
          <w:rFonts w:ascii="Lucida Console" w:hAnsi="Lucida Console" w:cs="Arial"/>
          <w:color w:val="0070C0"/>
          <w:sz w:val="22"/>
        </w:rPr>
        <w:t>[</w:t>
      </w:r>
      <w:proofErr w:type="spellStart"/>
      <w:proofErr w:type="gramEnd"/>
      <w:r w:rsidRPr="000E62EC">
        <w:rPr>
          <w:rFonts w:ascii="Lucida Console" w:hAnsi="Lucida Console" w:cs="Arial"/>
          <w:color w:val="0070C0"/>
          <w:sz w:val="22"/>
        </w:rPr>
        <w:t>complete.cases</w:t>
      </w:r>
      <w:proofErr w:type="spellEnd"/>
      <w:r w:rsidRPr="000E62EC">
        <w:rPr>
          <w:rFonts w:ascii="Lucida Console" w:hAnsi="Lucida Console" w:cs="Arial"/>
          <w:color w:val="0070C0"/>
          <w:sz w:val="22"/>
        </w:rPr>
        <w:t>(</w:t>
      </w:r>
      <w:proofErr w:type="spellStart"/>
      <w:r w:rsidR="003C7B78" w:rsidRPr="000E62EC">
        <w:rPr>
          <w:rFonts w:ascii="Lucida Console" w:hAnsi="Lucida Console" w:cs="Arial"/>
          <w:color w:val="0070C0"/>
          <w:sz w:val="22"/>
        </w:rPr>
        <w:t>offenders</w:t>
      </w:r>
      <w:r w:rsidRPr="000E62EC">
        <w:rPr>
          <w:rFonts w:ascii="Lucida Console" w:hAnsi="Lucida Console" w:cs="Arial"/>
          <w:color w:val="0070C0"/>
          <w:sz w:val="22"/>
        </w:rPr>
        <w:t>_merge</w:t>
      </w:r>
      <w:proofErr w:type="spellEnd"/>
      <w:r w:rsidRPr="000E62EC">
        <w:rPr>
          <w:rFonts w:ascii="Lucida Console" w:hAnsi="Lucida Console" w:cs="Arial"/>
          <w:color w:val="0070C0"/>
          <w:sz w:val="22"/>
        </w:rPr>
        <w:t>),]</w:t>
      </w:r>
    </w:p>
    <w:p w:rsidR="005203A7" w:rsidRPr="000E62EC" w:rsidRDefault="005203A7" w:rsidP="00C62BE5">
      <w:pPr>
        <w:rPr>
          <w:rFonts w:ascii="Arial" w:hAnsi="Arial" w:cs="Arial"/>
          <w:sz w:val="18"/>
          <w:szCs w:val="22"/>
        </w:rPr>
      </w:pPr>
    </w:p>
    <w:p w:rsidR="005203A7" w:rsidRPr="000E62EC" w:rsidRDefault="005203A7" w:rsidP="00C62BE5">
      <w:pPr>
        <w:rPr>
          <w:rFonts w:ascii="Arial" w:hAnsi="Arial" w:cs="Arial"/>
          <w:sz w:val="18"/>
          <w:szCs w:val="22"/>
        </w:rPr>
      </w:pPr>
    </w:p>
    <w:p w:rsidR="000E62EC" w:rsidRDefault="000E62EC" w:rsidP="000A0461">
      <w:pPr>
        <w:autoSpaceDE w:val="0"/>
        <w:rPr>
          <w:rFonts w:ascii="Arial" w:hAnsi="Arial" w:cs="Arial"/>
          <w:color w:val="000000"/>
          <w:sz w:val="22"/>
          <w:szCs w:val="28"/>
        </w:rPr>
      </w:pPr>
    </w:p>
    <w:p w:rsidR="000A0461" w:rsidRPr="000E62EC" w:rsidRDefault="000A0461" w:rsidP="000A0461">
      <w:pPr>
        <w:autoSpaceDE w:val="0"/>
        <w:rPr>
          <w:rFonts w:ascii="Arial" w:hAnsi="Arial" w:cs="Arial"/>
          <w:color w:val="000000"/>
          <w:sz w:val="22"/>
          <w:szCs w:val="28"/>
        </w:rPr>
      </w:pPr>
      <w:r w:rsidRPr="000E62EC">
        <w:rPr>
          <w:rFonts w:ascii="Arial" w:hAnsi="Arial" w:cs="Arial"/>
          <w:color w:val="000000"/>
          <w:sz w:val="22"/>
          <w:szCs w:val="28"/>
        </w:rPr>
        <w:lastRenderedPageBreak/>
        <w:t xml:space="preserve">5.3 </w:t>
      </w:r>
      <w:r w:rsidR="004A11F2" w:rsidRPr="000E62EC">
        <w:rPr>
          <w:rFonts w:ascii="Arial" w:hAnsi="Arial" w:cs="Arial"/>
          <w:color w:val="000000"/>
          <w:sz w:val="22"/>
          <w:szCs w:val="28"/>
        </w:rPr>
        <w:t>Exporting</w:t>
      </w:r>
      <w:r w:rsidRPr="000E62EC">
        <w:rPr>
          <w:rFonts w:ascii="Arial" w:hAnsi="Arial" w:cs="Arial"/>
          <w:color w:val="000000"/>
          <w:sz w:val="22"/>
          <w:szCs w:val="28"/>
        </w:rPr>
        <w:t xml:space="preserve"> data</w:t>
      </w:r>
    </w:p>
    <w:p w:rsidR="000A0461" w:rsidRPr="000E62EC" w:rsidRDefault="000A0461" w:rsidP="000A0461">
      <w:pPr>
        <w:autoSpaceDE w:val="0"/>
        <w:rPr>
          <w:rFonts w:ascii="Arial" w:hAnsi="Arial" w:cs="Arial"/>
          <w:color w:val="000000"/>
          <w:sz w:val="20"/>
        </w:rPr>
      </w:pPr>
    </w:p>
    <w:p w:rsidR="000A0461" w:rsidRPr="000E62EC" w:rsidRDefault="000A0461" w:rsidP="000E62EC">
      <w:pPr>
        <w:rPr>
          <w:rFonts w:ascii="Arial" w:hAnsi="Arial" w:cs="Arial"/>
          <w:color w:val="000000"/>
          <w:sz w:val="20"/>
        </w:rPr>
      </w:pPr>
      <w:r w:rsidRPr="000E62EC">
        <w:rPr>
          <w:rFonts w:ascii="Lucida Console" w:hAnsi="Lucida Console" w:cs="Arial"/>
          <w:color w:val="0070C0"/>
          <w:sz w:val="22"/>
        </w:rPr>
        <w:t xml:space="preserve">&gt; </w:t>
      </w:r>
      <w:proofErr w:type="gramStart"/>
      <w:r w:rsidRPr="000E62EC">
        <w:rPr>
          <w:rFonts w:ascii="Lucida Console" w:hAnsi="Lucida Console" w:cs="Arial"/>
          <w:color w:val="0070C0"/>
          <w:sz w:val="22"/>
        </w:rPr>
        <w:t>write.csv(</w:t>
      </w:r>
      <w:proofErr w:type="spellStart"/>
      <w:proofErr w:type="gramEnd"/>
      <w:r w:rsidR="003C7B78" w:rsidRPr="000E62EC">
        <w:rPr>
          <w:rFonts w:ascii="Lucida Console" w:hAnsi="Lucida Console" w:cs="Arial"/>
          <w:color w:val="0070C0"/>
          <w:sz w:val="22"/>
        </w:rPr>
        <w:t>offenders</w:t>
      </w:r>
      <w:r w:rsidR="003740E7" w:rsidRPr="000E62EC">
        <w:rPr>
          <w:rFonts w:ascii="Lucida Console" w:hAnsi="Lucida Console" w:cs="Arial"/>
          <w:color w:val="0070C0"/>
          <w:sz w:val="22"/>
        </w:rPr>
        <w:t>_merge</w:t>
      </w:r>
      <w:proofErr w:type="spellEnd"/>
      <w:r w:rsidR="003740E7" w:rsidRPr="000E62EC">
        <w:rPr>
          <w:rFonts w:ascii="Lucida Console" w:hAnsi="Lucida Console" w:cs="Arial"/>
          <w:color w:val="0070C0"/>
          <w:sz w:val="22"/>
        </w:rPr>
        <w:t xml:space="preserve">, file = </w:t>
      </w:r>
      <w:r w:rsidRPr="000E62EC">
        <w:rPr>
          <w:rFonts w:ascii="Lucida Console" w:hAnsi="Lucida Console" w:cs="Arial"/>
          <w:color w:val="0070C0"/>
          <w:sz w:val="22"/>
        </w:rPr>
        <w:t>"</w:t>
      </w:r>
      <w:r w:rsidR="003C7B78" w:rsidRPr="000E62EC">
        <w:rPr>
          <w:rFonts w:ascii="Lucida Console" w:hAnsi="Lucida Console" w:cs="Arial"/>
          <w:color w:val="0070C0"/>
          <w:sz w:val="22"/>
        </w:rPr>
        <w:t>Offenders</w:t>
      </w:r>
      <w:r w:rsidRPr="000E62EC">
        <w:rPr>
          <w:rFonts w:ascii="Lucida Console" w:hAnsi="Lucida Console" w:cs="Arial"/>
          <w:color w:val="0070C0"/>
          <w:sz w:val="22"/>
        </w:rPr>
        <w:t>_Chicago_Police_Dept_.csv")</w:t>
      </w:r>
    </w:p>
    <w:p w:rsidR="003740E7" w:rsidRPr="000E62EC" w:rsidRDefault="003740E7" w:rsidP="000A0461">
      <w:pPr>
        <w:autoSpaceDE w:val="0"/>
        <w:rPr>
          <w:rFonts w:ascii="Arial" w:hAnsi="Arial" w:cs="Arial"/>
          <w:color w:val="000000"/>
          <w:sz w:val="20"/>
        </w:rPr>
      </w:pPr>
    </w:p>
    <w:p w:rsidR="000A0461" w:rsidRPr="000E62EC" w:rsidRDefault="000A0461" w:rsidP="000A0461">
      <w:pPr>
        <w:autoSpaceDE w:val="0"/>
        <w:rPr>
          <w:rFonts w:ascii="Arial" w:hAnsi="Arial" w:cs="Arial"/>
          <w:color w:val="000000"/>
          <w:sz w:val="20"/>
        </w:rPr>
      </w:pPr>
      <w:r w:rsidRPr="000E62EC">
        <w:rPr>
          <w:rFonts w:ascii="Arial" w:hAnsi="Arial" w:cs="Arial"/>
          <w:color w:val="000000"/>
          <w:sz w:val="20"/>
        </w:rPr>
        <w:t xml:space="preserve">This assumes by default that </w:t>
      </w:r>
      <w:r w:rsidR="002275A5" w:rsidRPr="000E62EC">
        <w:rPr>
          <w:rFonts w:ascii="Arial" w:hAnsi="Arial" w:cs="Arial"/>
          <w:color w:val="000000"/>
          <w:sz w:val="20"/>
        </w:rPr>
        <w:t>you want to export the row headers and that th</w:t>
      </w:r>
      <w:r w:rsidRPr="000E62EC">
        <w:rPr>
          <w:rFonts w:ascii="Arial" w:hAnsi="Arial" w:cs="Arial"/>
          <w:color w:val="000000"/>
          <w:sz w:val="20"/>
        </w:rPr>
        <w:t>e columns are separated by a comma symbol (</w:t>
      </w:r>
      <w:proofErr w:type="spellStart"/>
      <w:proofErr w:type="gramStart"/>
      <w:r w:rsidRPr="000E62EC">
        <w:rPr>
          <w:rFonts w:ascii="Arial" w:hAnsi="Arial" w:cs="Arial"/>
          <w:color w:val="000000"/>
          <w:sz w:val="20"/>
        </w:rPr>
        <w:t>sep</w:t>
      </w:r>
      <w:proofErr w:type="spellEnd"/>
      <w:proofErr w:type="gramEnd"/>
      <w:r w:rsidRPr="000E62EC">
        <w:rPr>
          <w:rFonts w:ascii="Arial" w:hAnsi="Arial" w:cs="Arial"/>
          <w:color w:val="000000"/>
          <w:sz w:val="20"/>
        </w:rPr>
        <w:t xml:space="preserve"> = ",").  </w:t>
      </w:r>
    </w:p>
    <w:p w:rsidR="00524DA4" w:rsidRPr="000E62EC" w:rsidRDefault="00524DA4" w:rsidP="000A0461">
      <w:pPr>
        <w:autoSpaceDE w:val="0"/>
        <w:rPr>
          <w:rFonts w:ascii="Arial" w:hAnsi="Arial" w:cs="Arial"/>
          <w:color w:val="000000"/>
          <w:sz w:val="20"/>
        </w:rPr>
      </w:pPr>
    </w:p>
    <w:p w:rsidR="00524DA4" w:rsidRPr="000E62EC" w:rsidRDefault="00524DA4" w:rsidP="000A0461">
      <w:pPr>
        <w:autoSpaceDE w:val="0"/>
        <w:rPr>
          <w:rFonts w:ascii="Arial" w:hAnsi="Arial" w:cs="Arial"/>
          <w:color w:val="000000"/>
          <w:sz w:val="20"/>
        </w:rPr>
      </w:pPr>
    </w:p>
    <w:p w:rsidR="00524DA4" w:rsidRPr="000E62EC" w:rsidRDefault="00524DA4" w:rsidP="00524DA4">
      <w:pPr>
        <w:autoSpaceDE w:val="0"/>
        <w:rPr>
          <w:rFonts w:ascii="Arial" w:hAnsi="Arial" w:cs="Arial"/>
          <w:i/>
          <w:color w:val="FF0000"/>
          <w:sz w:val="20"/>
        </w:rPr>
      </w:pPr>
      <w:r w:rsidRPr="000E62EC">
        <w:rPr>
          <w:rFonts w:ascii="Arial" w:hAnsi="Arial" w:cs="Arial"/>
          <w:color w:val="000000"/>
          <w:sz w:val="22"/>
          <w:szCs w:val="28"/>
        </w:rPr>
        <w:t>5.4 Exercises</w:t>
      </w:r>
    </w:p>
    <w:p w:rsidR="00524DA4" w:rsidRPr="000E62EC" w:rsidRDefault="00524DA4" w:rsidP="00524DA4">
      <w:pPr>
        <w:autoSpaceDE w:val="0"/>
        <w:rPr>
          <w:rFonts w:ascii="Arial" w:hAnsi="Arial" w:cs="Arial"/>
          <w:i/>
          <w:color w:val="FF0000"/>
          <w:sz w:val="20"/>
        </w:rPr>
      </w:pPr>
    </w:p>
    <w:p w:rsidR="00524DA4" w:rsidRPr="000E62EC" w:rsidRDefault="00524DA4" w:rsidP="00524DA4">
      <w:pPr>
        <w:numPr>
          <w:ilvl w:val="0"/>
          <w:numId w:val="14"/>
        </w:numPr>
        <w:autoSpaceDE w:val="0"/>
        <w:rPr>
          <w:rFonts w:ascii="Arial" w:hAnsi="Arial" w:cs="Arial"/>
          <w:sz w:val="20"/>
        </w:rPr>
      </w:pPr>
      <w:r w:rsidRPr="000E62EC">
        <w:rPr>
          <w:rFonts w:ascii="Arial" w:hAnsi="Arial" w:cs="Arial"/>
          <w:sz w:val="20"/>
        </w:rPr>
        <w:t>Open source code file ‘</w:t>
      </w:r>
      <w:proofErr w:type="spellStart"/>
      <w:r w:rsidRPr="000E62EC">
        <w:rPr>
          <w:rFonts w:ascii="Arial" w:hAnsi="Arial" w:cs="Arial"/>
          <w:sz w:val="20"/>
        </w:rPr>
        <w:t>Into_R_Exercises.R</w:t>
      </w:r>
      <w:proofErr w:type="spellEnd"/>
      <w:r w:rsidRPr="000E62EC">
        <w:rPr>
          <w:rFonts w:ascii="Arial" w:hAnsi="Arial" w:cs="Arial"/>
          <w:sz w:val="20"/>
        </w:rPr>
        <w:t>’ and store all commands you make during this exercise in it.</w:t>
      </w:r>
    </w:p>
    <w:p w:rsidR="00885852" w:rsidRPr="000E62EC" w:rsidRDefault="001B76FF" w:rsidP="00885852">
      <w:pPr>
        <w:numPr>
          <w:ilvl w:val="0"/>
          <w:numId w:val="14"/>
        </w:numPr>
        <w:suppressAutoHyphens w:val="0"/>
        <w:autoSpaceDE w:val="0"/>
        <w:autoSpaceDN w:val="0"/>
        <w:adjustRightInd w:val="0"/>
        <w:rPr>
          <w:rFonts w:ascii="Arial" w:hAnsi="Arial" w:cs="Arial"/>
          <w:sz w:val="20"/>
        </w:rPr>
      </w:pPr>
      <w:r w:rsidRPr="000E62EC">
        <w:rPr>
          <w:rFonts w:ascii="Arial" w:hAnsi="Arial" w:cs="Arial"/>
          <w:sz w:val="20"/>
        </w:rPr>
        <w:t>M</w:t>
      </w:r>
      <w:r w:rsidR="00885852" w:rsidRPr="000E62EC">
        <w:rPr>
          <w:rFonts w:ascii="Arial" w:hAnsi="Arial" w:cs="Arial"/>
          <w:sz w:val="20"/>
        </w:rPr>
        <w:t xml:space="preserve">erge </w:t>
      </w:r>
      <w:proofErr w:type="spellStart"/>
      <w:r w:rsidR="003C7B78" w:rsidRPr="000E62EC">
        <w:rPr>
          <w:rFonts w:ascii="Arial" w:hAnsi="Arial" w:cs="Arial"/>
          <w:sz w:val="20"/>
        </w:rPr>
        <w:t>offenders</w:t>
      </w:r>
      <w:r w:rsidRPr="000E62EC">
        <w:rPr>
          <w:rFonts w:ascii="Arial" w:hAnsi="Arial" w:cs="Arial"/>
          <w:sz w:val="20"/>
        </w:rPr>
        <w:t>_trial</w:t>
      </w:r>
      <w:proofErr w:type="spellEnd"/>
      <w:r w:rsidRPr="000E62EC">
        <w:rPr>
          <w:rFonts w:ascii="Arial" w:hAnsi="Arial" w:cs="Arial"/>
          <w:sz w:val="20"/>
        </w:rPr>
        <w:t xml:space="preserve"> with</w:t>
      </w:r>
      <w:r w:rsidR="00885852" w:rsidRPr="000E62EC">
        <w:rPr>
          <w:rFonts w:ascii="Arial" w:hAnsi="Arial" w:cs="Arial"/>
          <w:sz w:val="20"/>
        </w:rPr>
        <w:t xml:space="preserve"> </w:t>
      </w:r>
      <w:proofErr w:type="spellStart"/>
      <w:r w:rsidR="003C7B78" w:rsidRPr="000E62EC">
        <w:rPr>
          <w:rFonts w:ascii="Arial" w:hAnsi="Arial" w:cs="Arial"/>
          <w:sz w:val="20"/>
        </w:rPr>
        <w:t>offenders</w:t>
      </w:r>
      <w:r w:rsidR="00885852" w:rsidRPr="000E62EC">
        <w:rPr>
          <w:rFonts w:ascii="Arial" w:hAnsi="Arial" w:cs="Arial"/>
          <w:sz w:val="20"/>
        </w:rPr>
        <w:t>_age</w:t>
      </w:r>
      <w:proofErr w:type="spellEnd"/>
      <w:r w:rsidR="00885852" w:rsidRPr="000E62EC">
        <w:rPr>
          <w:rFonts w:ascii="Arial" w:hAnsi="Arial" w:cs="Arial"/>
          <w:sz w:val="20"/>
        </w:rPr>
        <w:t xml:space="preserve">, creating a new dataset called </w:t>
      </w:r>
      <w:proofErr w:type="spellStart"/>
      <w:r w:rsidR="003C7B78" w:rsidRPr="000E62EC">
        <w:rPr>
          <w:rFonts w:ascii="Arial" w:hAnsi="Arial" w:cs="Arial"/>
          <w:sz w:val="20"/>
        </w:rPr>
        <w:t>offenders</w:t>
      </w:r>
      <w:r w:rsidR="00885852" w:rsidRPr="000E62EC">
        <w:rPr>
          <w:rFonts w:ascii="Arial" w:hAnsi="Arial" w:cs="Arial"/>
          <w:sz w:val="20"/>
        </w:rPr>
        <w:t>_trial_age</w:t>
      </w:r>
      <w:proofErr w:type="spellEnd"/>
      <w:r w:rsidR="00885852" w:rsidRPr="000E62EC">
        <w:rPr>
          <w:rFonts w:ascii="Arial" w:hAnsi="Arial" w:cs="Arial"/>
          <w:sz w:val="20"/>
        </w:rPr>
        <w:t>.</w:t>
      </w:r>
    </w:p>
    <w:p w:rsidR="00885852" w:rsidRPr="000E62EC" w:rsidRDefault="008B1677" w:rsidP="00885852">
      <w:pPr>
        <w:numPr>
          <w:ilvl w:val="0"/>
          <w:numId w:val="14"/>
        </w:numPr>
        <w:suppressAutoHyphens w:val="0"/>
        <w:autoSpaceDE w:val="0"/>
        <w:autoSpaceDN w:val="0"/>
        <w:adjustRightInd w:val="0"/>
        <w:rPr>
          <w:rFonts w:ascii="Arial" w:hAnsi="Arial" w:cs="Arial"/>
          <w:sz w:val="20"/>
        </w:rPr>
      </w:pPr>
      <w:r w:rsidRPr="000E62EC">
        <w:rPr>
          <w:rFonts w:ascii="Arial" w:hAnsi="Arial" w:cs="Arial"/>
          <w:sz w:val="20"/>
        </w:rPr>
        <w:t>W</w:t>
      </w:r>
      <w:r w:rsidR="00885852" w:rsidRPr="000E62EC">
        <w:rPr>
          <w:rFonts w:ascii="Arial" w:hAnsi="Arial" w:cs="Arial"/>
          <w:sz w:val="20"/>
        </w:rPr>
        <w:t>hich age group has received the most trials?</w:t>
      </w:r>
    </w:p>
    <w:p w:rsidR="00524DA4" w:rsidRPr="000E62EC" w:rsidRDefault="00885852" w:rsidP="00524DA4">
      <w:pPr>
        <w:numPr>
          <w:ilvl w:val="0"/>
          <w:numId w:val="14"/>
        </w:numPr>
        <w:autoSpaceDE w:val="0"/>
        <w:rPr>
          <w:rFonts w:ascii="Arial" w:hAnsi="Arial" w:cs="Arial"/>
          <w:color w:val="000000"/>
          <w:sz w:val="20"/>
        </w:rPr>
      </w:pPr>
      <w:r w:rsidRPr="000E62EC">
        <w:rPr>
          <w:rFonts w:ascii="Arial" w:hAnsi="Arial" w:cs="Arial"/>
          <w:color w:val="000000"/>
          <w:sz w:val="20"/>
        </w:rPr>
        <w:t xml:space="preserve">Export </w:t>
      </w:r>
      <w:r w:rsidR="001B76FF" w:rsidRPr="000E62EC">
        <w:rPr>
          <w:rFonts w:ascii="Arial" w:hAnsi="Arial" w:cs="Arial"/>
          <w:color w:val="000000"/>
          <w:sz w:val="20"/>
        </w:rPr>
        <w:t xml:space="preserve">the dataset </w:t>
      </w:r>
      <w:proofErr w:type="spellStart"/>
      <w:r w:rsidR="003C7B78" w:rsidRPr="000E62EC">
        <w:rPr>
          <w:rFonts w:ascii="Arial" w:hAnsi="Arial" w:cs="Arial"/>
          <w:sz w:val="20"/>
        </w:rPr>
        <w:t>offenders</w:t>
      </w:r>
      <w:r w:rsidR="001B76FF" w:rsidRPr="000E62EC">
        <w:rPr>
          <w:rFonts w:ascii="Arial" w:hAnsi="Arial" w:cs="Arial"/>
          <w:sz w:val="20"/>
        </w:rPr>
        <w:t>_trial_age</w:t>
      </w:r>
      <w:proofErr w:type="spellEnd"/>
      <w:r w:rsidR="001B76FF" w:rsidRPr="000E62EC">
        <w:rPr>
          <w:rFonts w:ascii="Arial" w:hAnsi="Arial" w:cs="Arial"/>
          <w:color w:val="000000"/>
          <w:sz w:val="20"/>
        </w:rPr>
        <w:t xml:space="preserve"> to a csv file.</w:t>
      </w:r>
    </w:p>
    <w:p w:rsidR="002624C5" w:rsidRPr="000E62EC" w:rsidRDefault="002624C5" w:rsidP="00524DA4">
      <w:pPr>
        <w:numPr>
          <w:ilvl w:val="0"/>
          <w:numId w:val="14"/>
        </w:numPr>
        <w:autoSpaceDE w:val="0"/>
        <w:rPr>
          <w:rFonts w:ascii="Arial" w:hAnsi="Arial" w:cs="Arial"/>
          <w:color w:val="000000"/>
          <w:sz w:val="20"/>
        </w:rPr>
      </w:pPr>
      <w:r w:rsidRPr="000E62EC">
        <w:rPr>
          <w:rFonts w:ascii="Arial" w:hAnsi="Arial" w:cs="Arial"/>
          <w:color w:val="000000"/>
          <w:sz w:val="20"/>
        </w:rPr>
        <w:t xml:space="preserve">Using </w:t>
      </w:r>
      <w:r w:rsidR="003C7B78" w:rsidRPr="000E62EC">
        <w:rPr>
          <w:rFonts w:ascii="Arial" w:hAnsi="Arial" w:cs="Arial"/>
          <w:color w:val="000000"/>
          <w:sz w:val="20"/>
        </w:rPr>
        <w:t>offenders</w:t>
      </w:r>
      <w:r w:rsidRPr="000E62EC">
        <w:rPr>
          <w:rFonts w:ascii="Arial" w:hAnsi="Arial" w:cs="Arial"/>
          <w:color w:val="000000"/>
          <w:sz w:val="20"/>
        </w:rPr>
        <w:t xml:space="preserve"> create a new variable HEIGHT_NEW which is as HEIGHT except with the missing values replaced by the average height.</w:t>
      </w:r>
      <w:r w:rsidR="001B76FF" w:rsidRPr="000E62EC">
        <w:rPr>
          <w:rFonts w:ascii="Arial" w:hAnsi="Arial" w:cs="Arial"/>
          <w:color w:val="000000"/>
          <w:sz w:val="20"/>
        </w:rPr>
        <w:t xml:space="preserve"> </w:t>
      </w:r>
    </w:p>
    <w:p w:rsidR="00524DA4" w:rsidRPr="000E62EC" w:rsidRDefault="002624C5" w:rsidP="00524DA4">
      <w:pPr>
        <w:numPr>
          <w:ilvl w:val="0"/>
          <w:numId w:val="14"/>
        </w:numPr>
        <w:autoSpaceDE w:val="0"/>
        <w:rPr>
          <w:rFonts w:ascii="Arial" w:hAnsi="Arial" w:cs="Arial"/>
          <w:color w:val="000000"/>
          <w:sz w:val="20"/>
        </w:rPr>
      </w:pPr>
      <w:r w:rsidRPr="000E62EC">
        <w:rPr>
          <w:rFonts w:ascii="Arial" w:hAnsi="Arial" w:cs="Arial"/>
          <w:color w:val="000000"/>
          <w:sz w:val="20"/>
        </w:rPr>
        <w:t>P</w:t>
      </w:r>
      <w:r w:rsidR="00524DA4" w:rsidRPr="000E62EC">
        <w:rPr>
          <w:rFonts w:ascii="Arial" w:hAnsi="Arial" w:cs="Arial"/>
          <w:color w:val="000000"/>
          <w:sz w:val="20"/>
        </w:rPr>
        <w:t xml:space="preserve">roduce a table showing the counts of HEIGHT including missing values. </w:t>
      </w:r>
    </w:p>
    <w:p w:rsidR="00524DA4" w:rsidRPr="000E62EC" w:rsidRDefault="00524DA4" w:rsidP="000A0461">
      <w:pPr>
        <w:autoSpaceDE w:val="0"/>
        <w:rPr>
          <w:rFonts w:ascii="Arial" w:hAnsi="Arial" w:cs="Arial"/>
          <w:color w:val="000000"/>
          <w:sz w:val="20"/>
        </w:rPr>
      </w:pPr>
    </w:p>
    <w:p w:rsidR="00C62BE5" w:rsidRPr="000E62EC" w:rsidRDefault="00C62BE5" w:rsidP="00C24CDB">
      <w:pPr>
        <w:autoSpaceDE w:val="0"/>
        <w:rPr>
          <w:rFonts w:ascii="Arial" w:hAnsi="Arial" w:cs="Arial"/>
          <w:color w:val="000000"/>
          <w:sz w:val="22"/>
          <w:szCs w:val="28"/>
        </w:rPr>
      </w:pPr>
    </w:p>
    <w:p w:rsidR="00FF0646" w:rsidRPr="000E62EC" w:rsidRDefault="00FF0646" w:rsidP="00FF0646">
      <w:pPr>
        <w:pStyle w:val="ListParagraph"/>
        <w:autoSpaceDE w:val="0"/>
        <w:ind w:left="528"/>
        <w:rPr>
          <w:rFonts w:ascii="Arial" w:hAnsi="Arial" w:cs="Arial"/>
          <w:i/>
          <w:color w:val="FF0000"/>
          <w:sz w:val="20"/>
        </w:rPr>
      </w:pPr>
    </w:p>
    <w:p w:rsidR="00E62E1B" w:rsidRPr="000E62EC" w:rsidRDefault="00E62E1B">
      <w:pPr>
        <w:suppressAutoHyphens w:val="0"/>
        <w:rPr>
          <w:rFonts w:ascii="Arial" w:hAnsi="Arial" w:cs="Arial"/>
          <w:b/>
          <w:bCs/>
          <w:sz w:val="22"/>
          <w:szCs w:val="26"/>
          <w:lang w:eastAsia="en-GB"/>
        </w:rPr>
      </w:pPr>
    </w:p>
    <w:sectPr w:rsidR="00E62E1B" w:rsidRPr="000E62E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NSimSun">
    <w:panose1 w:val="02010609030101010101"/>
    <w:charset w:val="86"/>
    <w:family w:val="modern"/>
    <w:pitch w:val="fixed"/>
    <w:sig w:usb0="00000003" w:usb1="288F0000" w:usb2="00000016" w:usb3="00000000" w:csb0="00040001" w:csb1="00000000"/>
  </w:font>
  <w:font w:name="CMR12">
    <w:charset w:val="00"/>
    <w:family w:val="auto"/>
    <w:pitch w:val="default"/>
  </w:font>
  <w:font w:name="Lucida Console">
    <w:panose1 w:val="020B0609040504020204"/>
    <w:charset w:val="00"/>
    <w:family w:val="modern"/>
    <w:pitch w:val="fixed"/>
    <w:sig w:usb0="8000028F" w:usb1="00001800" w:usb2="00000000" w:usb3="00000000" w:csb0="0000001F" w:csb1="00000000"/>
  </w:font>
  <w:font w:name="CMTT10">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15:restartNumberingAfterBreak="0">
    <w:nsid w:val="00000003"/>
    <w:multiLevelType w:val="singleLevel"/>
    <w:tmpl w:val="00000003"/>
    <w:name w:val="WW8Num3"/>
    <w:lvl w:ilvl="0">
      <w:start w:val="1"/>
      <w:numFmt w:val="decimal"/>
      <w:lvlText w:val="%1."/>
      <w:lvlJc w:val="left"/>
      <w:pPr>
        <w:tabs>
          <w:tab w:val="num" w:pos="780"/>
        </w:tabs>
        <w:ind w:left="780" w:hanging="360"/>
      </w:pPr>
    </w:lvl>
  </w:abstractNum>
  <w:abstractNum w:abstractNumId="3" w15:restartNumberingAfterBreak="0">
    <w:nsid w:val="00000004"/>
    <w:multiLevelType w:val="singleLevel"/>
    <w:tmpl w:val="00000004"/>
    <w:name w:val="WW8Num4"/>
    <w:lvl w:ilvl="0">
      <w:start w:val="1"/>
      <w:numFmt w:val="bullet"/>
      <w:lvlText w:val="o"/>
      <w:lvlJc w:val="left"/>
      <w:pPr>
        <w:tabs>
          <w:tab w:val="num" w:pos="1080"/>
        </w:tabs>
        <w:ind w:left="1080" w:hanging="360"/>
      </w:pPr>
      <w:rPr>
        <w:rFonts w:ascii="Courier New" w:hAnsi="Courier New" w:cs="Courier New"/>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36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multilevel"/>
    <w:tmpl w:val="B7A49792"/>
    <w:name w:val="WW8Num7"/>
    <w:lvl w:ilvl="0">
      <w:start w:val="1"/>
      <w:numFmt w:val="decimal"/>
      <w:lvlText w:val="%1."/>
      <w:lvlJc w:val="left"/>
      <w:pPr>
        <w:tabs>
          <w:tab w:val="num" w:pos="360"/>
        </w:tabs>
        <w:ind w:left="360" w:hanging="360"/>
      </w:pPr>
    </w:lvl>
    <w:lvl w:ilvl="1">
      <w:start w:val="3"/>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8" w15:restartNumberingAfterBreak="0">
    <w:nsid w:val="00000009"/>
    <w:multiLevelType w:val="multilevel"/>
    <w:tmpl w:val="00000009"/>
    <w:name w:val="WW8Num9"/>
    <w:lvl w:ilvl="0">
      <w:start w:val="1"/>
      <w:numFmt w:val="bullet"/>
      <w:lvlText w:val=""/>
      <w:lvlJc w:val="left"/>
      <w:pPr>
        <w:tabs>
          <w:tab w:val="num" w:pos="720"/>
        </w:tabs>
        <w:ind w:left="720" w:hanging="360"/>
      </w:pPr>
      <w:rPr>
        <w:rFonts w:ascii="Symbol" w:hAnsi="Symbol" w:cs="Courier New"/>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9" w15:restartNumberingAfterBreak="0">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1E0027BC"/>
    <w:multiLevelType w:val="hybridMultilevel"/>
    <w:tmpl w:val="32D4511E"/>
    <w:name w:val="WW8Num72"/>
    <w:lvl w:ilvl="0" w:tplc="404AC30C">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3C2080"/>
    <w:multiLevelType w:val="hybridMultilevel"/>
    <w:tmpl w:val="1988F95C"/>
    <w:name w:val="WW8Num722"/>
    <w:lvl w:ilvl="0" w:tplc="72326378">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3EC3BB3"/>
    <w:multiLevelType w:val="hybridMultilevel"/>
    <w:tmpl w:val="2870B14C"/>
    <w:lvl w:ilvl="0" w:tplc="0809000B">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7E90FE2"/>
    <w:multiLevelType w:val="hybridMultilevel"/>
    <w:tmpl w:val="91225AC2"/>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B0F61D7"/>
    <w:multiLevelType w:val="hybridMultilevel"/>
    <w:tmpl w:val="B3C4086C"/>
    <w:lvl w:ilvl="0" w:tplc="0809000F">
      <w:start w:val="1"/>
      <w:numFmt w:val="decimal"/>
      <w:lvlText w:val="%1."/>
      <w:lvlJc w:val="left"/>
      <w:pPr>
        <w:tabs>
          <w:tab w:val="num" w:pos="360"/>
        </w:tabs>
        <w:ind w:left="36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13"/>
  </w:num>
  <w:num w:numId="13">
    <w:abstractNumId w:val="1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DCD"/>
    <w:rsid w:val="000349C2"/>
    <w:rsid w:val="000547DD"/>
    <w:rsid w:val="00074B52"/>
    <w:rsid w:val="000A0461"/>
    <w:rsid w:val="000B1942"/>
    <w:rsid w:val="000E62EC"/>
    <w:rsid w:val="001233CC"/>
    <w:rsid w:val="001B642D"/>
    <w:rsid w:val="001B76FF"/>
    <w:rsid w:val="002107EC"/>
    <w:rsid w:val="002275A5"/>
    <w:rsid w:val="00254166"/>
    <w:rsid w:val="002624C5"/>
    <w:rsid w:val="00285A40"/>
    <w:rsid w:val="002B29C0"/>
    <w:rsid w:val="003208A2"/>
    <w:rsid w:val="00331A0B"/>
    <w:rsid w:val="003604A1"/>
    <w:rsid w:val="003643B9"/>
    <w:rsid w:val="003669B7"/>
    <w:rsid w:val="003740E7"/>
    <w:rsid w:val="00380BDA"/>
    <w:rsid w:val="003B2981"/>
    <w:rsid w:val="003C1B00"/>
    <w:rsid w:val="003C7B78"/>
    <w:rsid w:val="003E7599"/>
    <w:rsid w:val="00443AA2"/>
    <w:rsid w:val="00456B1D"/>
    <w:rsid w:val="00485807"/>
    <w:rsid w:val="00491B43"/>
    <w:rsid w:val="004A11F2"/>
    <w:rsid w:val="004C39F8"/>
    <w:rsid w:val="004D0C07"/>
    <w:rsid w:val="004E4BDD"/>
    <w:rsid w:val="005177E9"/>
    <w:rsid w:val="005203A7"/>
    <w:rsid w:val="00520441"/>
    <w:rsid w:val="00524DA4"/>
    <w:rsid w:val="0053405D"/>
    <w:rsid w:val="005A0ABC"/>
    <w:rsid w:val="005C6CC0"/>
    <w:rsid w:val="005D66FF"/>
    <w:rsid w:val="005D7E8E"/>
    <w:rsid w:val="005E3259"/>
    <w:rsid w:val="00617A8A"/>
    <w:rsid w:val="006561BB"/>
    <w:rsid w:val="006F3E6B"/>
    <w:rsid w:val="00716999"/>
    <w:rsid w:val="00717846"/>
    <w:rsid w:val="007414E0"/>
    <w:rsid w:val="00747ECB"/>
    <w:rsid w:val="007D1E4D"/>
    <w:rsid w:val="007D2827"/>
    <w:rsid w:val="00810381"/>
    <w:rsid w:val="00885852"/>
    <w:rsid w:val="008B1677"/>
    <w:rsid w:val="008D61EE"/>
    <w:rsid w:val="008F0BE2"/>
    <w:rsid w:val="00943748"/>
    <w:rsid w:val="00964672"/>
    <w:rsid w:val="00982443"/>
    <w:rsid w:val="00997DC9"/>
    <w:rsid w:val="009C2B3E"/>
    <w:rsid w:val="009C6EC5"/>
    <w:rsid w:val="00A00A81"/>
    <w:rsid w:val="00A22DB7"/>
    <w:rsid w:val="00A77306"/>
    <w:rsid w:val="00A85B5B"/>
    <w:rsid w:val="00AB084B"/>
    <w:rsid w:val="00AC371E"/>
    <w:rsid w:val="00B44925"/>
    <w:rsid w:val="00B60E53"/>
    <w:rsid w:val="00B641C3"/>
    <w:rsid w:val="00B641E9"/>
    <w:rsid w:val="00BA1430"/>
    <w:rsid w:val="00BD72E6"/>
    <w:rsid w:val="00BE3C52"/>
    <w:rsid w:val="00BF6653"/>
    <w:rsid w:val="00C17D58"/>
    <w:rsid w:val="00C24CDB"/>
    <w:rsid w:val="00C261C0"/>
    <w:rsid w:val="00C36379"/>
    <w:rsid w:val="00C608E6"/>
    <w:rsid w:val="00C62BE5"/>
    <w:rsid w:val="00C7314A"/>
    <w:rsid w:val="00C9395D"/>
    <w:rsid w:val="00CB1E15"/>
    <w:rsid w:val="00CF00C6"/>
    <w:rsid w:val="00D06766"/>
    <w:rsid w:val="00D223FF"/>
    <w:rsid w:val="00D44D34"/>
    <w:rsid w:val="00D52FD5"/>
    <w:rsid w:val="00D8698F"/>
    <w:rsid w:val="00D953C5"/>
    <w:rsid w:val="00E02916"/>
    <w:rsid w:val="00E043F5"/>
    <w:rsid w:val="00E331CF"/>
    <w:rsid w:val="00E57425"/>
    <w:rsid w:val="00E62E1B"/>
    <w:rsid w:val="00E72DCD"/>
    <w:rsid w:val="00ED359C"/>
    <w:rsid w:val="00FB5F06"/>
    <w:rsid w:val="00FF06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DEA4644C-AB4B-4037-AF00-72318CC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eastAsia="ar-SA"/>
    </w:rPr>
  </w:style>
  <w:style w:type="paragraph" w:styleId="Heading3">
    <w:name w:val="heading 3"/>
    <w:basedOn w:val="Normal"/>
    <w:next w:val="Normal"/>
    <w:qFormat/>
    <w:rsid w:val="00D44D34"/>
    <w:pPr>
      <w:keepNext/>
      <w:suppressAutoHyphens w:val="0"/>
      <w:spacing w:before="240" w:after="60"/>
      <w:outlineLvl w:val="2"/>
    </w:pPr>
    <w:rPr>
      <w:rFonts w:ascii="Arial"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4z0">
    <w:name w:val="WW8Num4z0"/>
    <w:rPr>
      <w:rFonts w:ascii="Courier New" w:hAnsi="Courier New" w:cs="Courier New"/>
    </w:rPr>
  </w:style>
  <w:style w:type="character" w:customStyle="1" w:styleId="WW8Num8z0">
    <w:name w:val="WW8Num8z0"/>
    <w:rPr>
      <w:rFonts w:ascii="Symbol" w:hAnsi="Symbol" w:cs="Symbol"/>
    </w:rPr>
  </w:style>
  <w:style w:type="character" w:customStyle="1" w:styleId="WW8Num9z0">
    <w:name w:val="WW8Num9z0"/>
    <w:rPr>
      <w:rFonts w:ascii="Courier New" w:hAnsi="Courier New" w:cs="Courier New"/>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Wingdings" w:eastAsia="Times New Roman" w:hAnsi="Wingdings" w:cs="Times New Roman"/>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4z4">
    <w:name w:val="WW8Num4z4"/>
    <w:rPr>
      <w:rFonts w:ascii="Courier New" w:hAnsi="Courier New" w:cs="Courier New"/>
    </w:rPr>
  </w:style>
  <w:style w:type="character" w:customStyle="1" w:styleId="WW8Num5z0">
    <w:name w:val="WW8Num5z0"/>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DefaultParagraphFont">
    <w:name w:val="WW-Default Paragraph Font"/>
  </w:style>
  <w:style w:type="character" w:styleId="Hyperlink">
    <w:name w:val="Hyperlink"/>
    <w:basedOn w:val="WW-DefaultParagraphFont"/>
    <w:rPr>
      <w:color w:val="0000FF"/>
      <w:u w:val="single"/>
    </w:rPr>
  </w:style>
  <w:style w:type="character" w:customStyle="1" w:styleId="gcg2ujhdeabacekeyword">
    <w:name w:val="gcg2ujhdeab ace_keyword"/>
    <w:basedOn w:val="WW-DefaultParagraphFont"/>
  </w:style>
  <w:style w:type="character" w:styleId="Strong">
    <w:name w:val="Strong"/>
    <w:qFormat/>
    <w:rPr>
      <w:b/>
      <w:b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PreformattedText">
    <w:name w:val="Preformatted Text"/>
    <w:basedOn w:val="Normal"/>
    <w:rPr>
      <w:rFonts w:ascii="Courier New" w:eastAsia="NSimSun" w:hAnsi="Courier New" w:cs="Courier New"/>
      <w:sz w:val="20"/>
      <w:szCs w:val="20"/>
    </w:rPr>
  </w:style>
  <w:style w:type="paragraph" w:customStyle="1" w:styleId="TableHeading">
    <w:name w:val="Table Heading"/>
    <w:basedOn w:val="TableContents"/>
    <w:pPr>
      <w:jc w:val="center"/>
    </w:pPr>
    <w:rPr>
      <w:b/>
      <w:bCs/>
    </w:rPr>
  </w:style>
  <w:style w:type="paragraph" w:styleId="ListParagraph">
    <w:name w:val="List Paragraph"/>
    <w:basedOn w:val="Normal"/>
    <w:uiPriority w:val="34"/>
    <w:qFormat/>
    <w:rsid w:val="00FF0646"/>
    <w:pPr>
      <w:ind w:left="720"/>
      <w:contextualSpacing/>
    </w:pPr>
  </w:style>
  <w:style w:type="character" w:customStyle="1" w:styleId="HTMLPreformattedChar">
    <w:name w:val="HTML Preformatted Char"/>
    <w:basedOn w:val="DefaultParagraphFont"/>
    <w:link w:val="HTMLPreformatted"/>
    <w:uiPriority w:val="99"/>
    <w:rsid w:val="003740E7"/>
    <w:rPr>
      <w:rFonts w:ascii="Courier New" w:hAnsi="Courier New" w:cs="Courier New"/>
      <w:lang w:eastAsia="ar-SA"/>
    </w:rPr>
  </w:style>
  <w:style w:type="paragraph" w:styleId="BalloonText">
    <w:name w:val="Balloon Text"/>
    <w:basedOn w:val="Normal"/>
    <w:link w:val="BalloonTextChar"/>
    <w:rsid w:val="00716999"/>
    <w:rPr>
      <w:rFonts w:ascii="Arial" w:hAnsi="Arial" w:cs="Arial"/>
      <w:sz w:val="18"/>
      <w:szCs w:val="18"/>
    </w:rPr>
  </w:style>
  <w:style w:type="character" w:customStyle="1" w:styleId="BalloonTextChar">
    <w:name w:val="Balloon Text Char"/>
    <w:basedOn w:val="DefaultParagraphFont"/>
    <w:link w:val="BalloonText"/>
    <w:rsid w:val="00716999"/>
    <w:rPr>
      <w:rFonts w:ascii="Arial" w:hAnsi="Arial" w:cs="Arial"/>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atmethods.net/input/dates.html" TargetMode="External"/><Relationship Id="rId3" Type="http://schemas.openxmlformats.org/officeDocument/2006/relationships/styles" Target="styles.xml"/><Relationship Id="rId7" Type="http://schemas.openxmlformats.org/officeDocument/2006/relationships/hyperlink" Target="http://www.statmethods.net/input/importingdat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tatmethods.net/index.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ummies.com/programming/r/how-to-use-the-merge-function-with-data-set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98C11D-F21D-47BB-A47C-CC420C85F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1</vt:lpstr>
    </vt:vector>
  </TitlesOfParts>
  <Company>Ministry of Justice</Company>
  <LinksUpToDate>false</LinksUpToDate>
  <CharactersWithSpaces>19772</CharactersWithSpaces>
  <SharedDoc>false</SharedDoc>
  <HLinks>
    <vt:vector size="12" baseType="variant">
      <vt:variant>
        <vt:i4>2949175</vt:i4>
      </vt:variant>
      <vt:variant>
        <vt:i4>3</vt:i4>
      </vt:variant>
      <vt:variant>
        <vt:i4>0</vt:i4>
      </vt:variant>
      <vt:variant>
        <vt:i4>5</vt:i4>
      </vt:variant>
      <vt:variant>
        <vt:lpwstr>http://www.statmethods.net/input/dates.html</vt:lpwstr>
      </vt:variant>
      <vt:variant>
        <vt:lpwstr/>
      </vt:variant>
      <vt:variant>
        <vt:i4>2949175</vt:i4>
      </vt:variant>
      <vt:variant>
        <vt:i4>0</vt:i4>
      </vt:variant>
      <vt:variant>
        <vt:i4>0</vt:i4>
      </vt:variant>
      <vt:variant>
        <vt:i4>5</vt:i4>
      </vt:variant>
      <vt:variant>
        <vt:lpwstr>http://www.statmethods.net/input/dates.html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amews</dc:creator>
  <cp:keywords/>
  <cp:lastModifiedBy>Spry, William</cp:lastModifiedBy>
  <cp:revision>2</cp:revision>
  <cp:lastPrinted>2017-05-12T11:18:00Z</cp:lastPrinted>
  <dcterms:created xsi:type="dcterms:W3CDTF">2017-05-12T15:46:00Z</dcterms:created>
  <dcterms:modified xsi:type="dcterms:W3CDTF">2017-05-12T15:46:00Z</dcterms:modified>
</cp:coreProperties>
</file>